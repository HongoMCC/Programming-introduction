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E2A7" w14:textId="77777777" w:rsidR="00DF5FE3" w:rsidRDefault="00DF5FE3" w:rsidP="00DF5FE3">
      <w:pPr>
        <w:pStyle w:val="a6"/>
        <w:spacing w:line="276" w:lineRule="auto"/>
        <w:jc w:val="center"/>
        <w:rPr>
          <w:rFonts w:eastAsia="ＭＳ 明朝"/>
        </w:rPr>
      </w:pPr>
      <w:r>
        <w:rPr>
          <w:rFonts w:ascii="ＭＳ 明朝" w:eastAsia="ＭＳ 明朝" w:hAnsi="ＭＳ 明朝" w:hint="eastAsia"/>
        </w:rPr>
        <w:t>C++プログラミング講習</w:t>
      </w:r>
    </w:p>
    <w:p w14:paraId="008EF724" w14:textId="3AAE0F91" w:rsidR="00DF5FE3" w:rsidRPr="00733C9E" w:rsidRDefault="00DF5FE3" w:rsidP="00DF5FE3">
      <w:pPr>
        <w:pStyle w:val="a8"/>
        <w:spacing w:line="276" w:lineRule="auto"/>
        <w:jc w:val="center"/>
        <w:rPr>
          <w:rFonts w:ascii="BIZ UDPゴシック" w:eastAsia="BIZ UDPゴシック" w:hAnsi="BIZ UDPゴシック"/>
        </w:rPr>
      </w:pPr>
      <w:r>
        <w:rPr>
          <w:rFonts w:ascii="BIZ UDPゴシック" w:eastAsia="BIZ UDPゴシック" w:hAnsi="BIZ UDPゴシック" w:hint="eastAsia"/>
        </w:rPr>
        <w:t>変数</w:t>
      </w:r>
    </w:p>
    <w:p w14:paraId="7DB87535" w14:textId="277A9291" w:rsidR="008F0BBF" w:rsidRPr="00942191" w:rsidRDefault="008D01DD" w:rsidP="008D01DD">
      <w:pPr>
        <w:pStyle w:val="afff6"/>
        <w:numPr>
          <w:ilvl w:val="0"/>
          <w:numId w:val="27"/>
        </w:numPr>
        <w:spacing w:line="360" w:lineRule="auto"/>
        <w:rPr>
          <w:rFonts w:ascii="BIZ UDPゴシック" w:eastAsia="BIZ UDPゴシック" w:hAnsi="BIZ UDPゴシック"/>
          <w:sz w:val="32"/>
          <w:szCs w:val="32"/>
        </w:rPr>
      </w:pPr>
      <w:r w:rsidRPr="00942191">
        <w:rPr>
          <w:rFonts w:ascii="BIZ UDPゴシック" w:eastAsia="BIZ UDPゴシック" w:hAnsi="BIZ UDPゴシック" w:hint="eastAsia"/>
          <w:sz w:val="32"/>
          <w:szCs w:val="32"/>
        </w:rPr>
        <w:t>変数</w:t>
      </w:r>
    </w:p>
    <w:p w14:paraId="4A8D9EB3" w14:textId="48230339" w:rsidR="00A9204E" w:rsidRPr="00942191" w:rsidRDefault="008F0BBF"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変数は、データを保存しておくメモリ領域のことです。</w:t>
      </w:r>
    </w:p>
    <w:p w14:paraId="5FC2D11D" w14:textId="5385A52C" w:rsidR="008F0BBF" w:rsidRPr="00942191" w:rsidRDefault="008F0BBF"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データというのは、ゲームで例えるならば、</w:t>
      </w:r>
    </w:p>
    <w:p w14:paraId="1BC3D08D" w14:textId="6576BD23" w:rsidR="008F0BBF" w:rsidRPr="00942191" w:rsidRDefault="008F0BBF"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整数のHP,攻撃力</w:t>
      </w:r>
      <w:r w:rsidR="008D01DD" w:rsidRPr="00942191">
        <w:rPr>
          <w:rFonts w:ascii="BIZ UDPゴシック" w:eastAsia="BIZ UDPゴシック" w:hAnsi="BIZ UDPゴシック" w:hint="eastAsia"/>
          <w:sz w:val="24"/>
          <w:szCs w:val="24"/>
        </w:rPr>
        <w:t>,スコア</w:t>
      </w:r>
    </w:p>
    <w:p w14:paraId="59D72976" w14:textId="587070B0" w:rsidR="008F0BBF" w:rsidRPr="00942191" w:rsidRDefault="008F0BBF"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文字列の</w:t>
      </w:r>
      <w:r w:rsidR="008D01DD" w:rsidRPr="00942191">
        <w:rPr>
          <w:rFonts w:ascii="BIZ UDPゴシック" w:eastAsia="BIZ UDPゴシック" w:hAnsi="BIZ UDPゴシック" w:hint="eastAsia"/>
          <w:sz w:val="24"/>
          <w:szCs w:val="24"/>
        </w:rPr>
        <w:t>プレイヤー名</w:t>
      </w:r>
    </w:p>
    <w:p w14:paraId="4F6BEAAA" w14:textId="7479225A" w:rsidR="008D01DD" w:rsidRPr="00942191" w:rsidRDefault="008D01DD"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とかですかね</w:t>
      </w:r>
      <w:r w:rsidRPr="00942191">
        <w:rPr>
          <w:rFonts w:ascii="BIZ UDPゴシック" w:eastAsia="BIZ UDPゴシック" w:hAnsi="BIZ UDPゴシック"/>
          <w:sz w:val="24"/>
          <w:szCs w:val="24"/>
        </w:rPr>
        <w:t>…</w:t>
      </w:r>
    </w:p>
    <w:p w14:paraId="715877A2" w14:textId="6627D9E5" w:rsidR="008D01DD" w:rsidRPr="00942191" w:rsidRDefault="009751D1"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noProof/>
          <w:sz w:val="24"/>
          <w:szCs w:val="24"/>
        </w:rPr>
        <w:drawing>
          <wp:anchor distT="0" distB="0" distL="114300" distR="114300" simplePos="0" relativeHeight="251658240" behindDoc="1" locked="0" layoutInCell="1" allowOverlap="1" wp14:anchorId="7B165694" wp14:editId="21DF0221">
            <wp:simplePos x="0" y="0"/>
            <wp:positionH relativeFrom="margin">
              <wp:align>left</wp:align>
            </wp:positionH>
            <wp:positionV relativeFrom="paragraph">
              <wp:posOffset>271780</wp:posOffset>
            </wp:positionV>
            <wp:extent cx="1714500" cy="1336040"/>
            <wp:effectExtent l="0" t="0" r="0" b="0"/>
            <wp:wrapSquare wrapText="bothSides"/>
            <wp:docPr id="167102166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336040"/>
                    </a:xfrm>
                    <a:prstGeom prst="rect">
                      <a:avLst/>
                    </a:prstGeom>
                    <a:noFill/>
                    <a:ln>
                      <a:noFill/>
                    </a:ln>
                  </pic:spPr>
                </pic:pic>
              </a:graphicData>
            </a:graphic>
            <wp14:sizeRelH relativeFrom="page">
              <wp14:pctWidth>0</wp14:pctWidth>
            </wp14:sizeRelH>
            <wp14:sizeRelV relativeFrom="page">
              <wp14:pctHeight>0</wp14:pctHeight>
            </wp14:sizeRelV>
          </wp:anchor>
        </w:drawing>
      </w:r>
      <w:r w:rsidR="008D01DD" w:rsidRPr="00942191">
        <w:rPr>
          <w:rFonts w:ascii="BIZ UDPゴシック" w:eastAsia="BIZ UDPゴシック" w:hAnsi="BIZ UDPゴシック" w:hint="eastAsia"/>
          <w:sz w:val="24"/>
          <w:szCs w:val="24"/>
        </w:rPr>
        <w:t>簡単に言うと、変数はメモです。</w:t>
      </w:r>
    </w:p>
    <w:p w14:paraId="3D600380" w14:textId="768D5AF7" w:rsidR="00626A84" w:rsidRPr="00942191" w:rsidRDefault="008D01DD"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変数には名前をつけることができ</w:t>
      </w:r>
      <w:r w:rsidR="00626A84" w:rsidRPr="00942191">
        <w:rPr>
          <w:rFonts w:ascii="BIZ UDPゴシック" w:eastAsia="BIZ UDPゴシック" w:hAnsi="BIZ UDPゴシック" w:hint="eastAsia"/>
          <w:sz w:val="24"/>
          <w:szCs w:val="24"/>
        </w:rPr>
        <w:t>、変数名といいます。</w:t>
      </w:r>
    </w:p>
    <w:p w14:paraId="3F64FBAC" w14:textId="29625B94" w:rsidR="008D01DD" w:rsidRPr="00942191" w:rsidRDefault="00626A84"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ここでは、HPが変数名になっています。</w:t>
      </w:r>
    </w:p>
    <w:p w14:paraId="10E83F29" w14:textId="11C8221A" w:rsidR="00626A84" w:rsidRPr="00942191" w:rsidRDefault="00626A84"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変数のデータを値と呼び、ここでは、100がHPという変数の値です。</w:t>
      </w:r>
    </w:p>
    <w:p w14:paraId="7EF53785" w14:textId="566627AC" w:rsidR="00626A84" w:rsidRPr="00942191" w:rsidRDefault="00626A84"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ではintは</w:t>
      </w:r>
      <w:r w:rsidR="00F66C53" w:rsidRPr="00942191">
        <w:rPr>
          <w:rFonts w:ascii="BIZ UDPゴシック" w:eastAsia="BIZ UDPゴシック" w:hAnsi="BIZ UDPゴシック" w:hint="eastAsia"/>
          <w:sz w:val="24"/>
          <w:szCs w:val="24"/>
        </w:rPr>
        <w:t>何でしょうか?</w:t>
      </w:r>
    </w:p>
    <w:p w14:paraId="0EA757E7" w14:textId="65E2B878" w:rsidR="00F66C53" w:rsidRPr="00942191" w:rsidRDefault="00F66C53"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intは変数の型の一種です。</w:t>
      </w:r>
    </w:p>
    <w:p w14:paraId="50A639D8" w14:textId="6EB088B8" w:rsidR="004914CE" w:rsidRPr="00942191" w:rsidRDefault="004914CE"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型は保存できるデータの種類です。さっきの例だと整数や文字列といったものが型です。</w:t>
      </w:r>
    </w:p>
    <w:p w14:paraId="2FC6D964" w14:textId="4AC465B5" w:rsidR="004914CE" w:rsidRPr="00942191" w:rsidRDefault="004914CE" w:rsidP="008F0BBF">
      <w:pPr>
        <w:spacing w:line="360" w:lineRule="auto"/>
        <w:rPr>
          <w:rFonts w:ascii="BIZ UDPゴシック" w:eastAsia="BIZ UDPゴシック" w:hAnsi="BIZ UDPゴシック"/>
          <w:sz w:val="28"/>
          <w:szCs w:val="28"/>
        </w:rPr>
      </w:pPr>
      <w:r w:rsidRPr="00942191">
        <w:rPr>
          <w:rFonts w:ascii="BIZ UDPゴシック" w:eastAsia="BIZ UDPゴシック" w:hAnsi="BIZ UDPゴシック" w:hint="eastAsia"/>
          <w:sz w:val="28"/>
          <w:szCs w:val="28"/>
        </w:rPr>
        <w:t>C++の様々な型</w:t>
      </w:r>
    </w:p>
    <w:tbl>
      <w:tblPr>
        <w:tblStyle w:val="afffff4"/>
        <w:tblW w:w="0" w:type="auto"/>
        <w:tblLook w:val="04A0" w:firstRow="1" w:lastRow="0" w:firstColumn="1" w:lastColumn="0" w:noHBand="0" w:noVBand="1"/>
      </w:tblPr>
      <w:tblGrid>
        <w:gridCol w:w="1555"/>
        <w:gridCol w:w="4252"/>
      </w:tblGrid>
      <w:tr w:rsidR="004914CE" w:rsidRPr="00942191" w14:paraId="0B135BF2" w14:textId="77777777" w:rsidTr="00112FCD">
        <w:trPr>
          <w:trHeight w:val="419"/>
        </w:trPr>
        <w:tc>
          <w:tcPr>
            <w:tcW w:w="1555" w:type="dxa"/>
          </w:tcPr>
          <w:p w14:paraId="7113CAF9" w14:textId="76C37FE6" w:rsidR="004914CE" w:rsidRPr="00942191" w:rsidRDefault="004914CE"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C++での型</w:t>
            </w:r>
          </w:p>
        </w:tc>
        <w:tc>
          <w:tcPr>
            <w:tcW w:w="4252" w:type="dxa"/>
          </w:tcPr>
          <w:p w14:paraId="1F5E98A9" w14:textId="1773E4C3" w:rsidR="004914CE" w:rsidRPr="00942191" w:rsidRDefault="004914CE"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日本語</w:t>
            </w:r>
          </w:p>
        </w:tc>
      </w:tr>
      <w:tr w:rsidR="004914CE" w:rsidRPr="00942191" w14:paraId="5C223CA1" w14:textId="77777777" w:rsidTr="00112FCD">
        <w:trPr>
          <w:trHeight w:val="408"/>
        </w:trPr>
        <w:tc>
          <w:tcPr>
            <w:tcW w:w="1555" w:type="dxa"/>
          </w:tcPr>
          <w:p w14:paraId="00BB1082" w14:textId="7E53FF82" w:rsidR="004914CE" w:rsidRPr="00942191" w:rsidRDefault="004914CE"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int</w:t>
            </w:r>
          </w:p>
        </w:tc>
        <w:tc>
          <w:tcPr>
            <w:tcW w:w="4252" w:type="dxa"/>
          </w:tcPr>
          <w:p w14:paraId="23750A8B" w14:textId="4B186989" w:rsidR="004914CE" w:rsidRPr="00942191" w:rsidRDefault="004914CE"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整数</w:t>
            </w:r>
            <w:r w:rsidR="00112FCD" w:rsidRPr="00942191">
              <w:rPr>
                <w:rFonts w:ascii="BIZ UDPゴシック" w:eastAsia="BIZ UDPゴシック" w:hAnsi="BIZ UDPゴシック" w:hint="eastAsia"/>
                <w:sz w:val="24"/>
                <w:szCs w:val="24"/>
              </w:rPr>
              <w:t>型</w:t>
            </w:r>
            <w:r w:rsidRPr="00942191">
              <w:rPr>
                <w:rFonts w:ascii="BIZ UDPゴシック" w:eastAsia="BIZ UDPゴシック" w:hAnsi="BIZ UDPゴシック" w:hint="eastAsia"/>
                <w:sz w:val="24"/>
                <w:szCs w:val="24"/>
              </w:rPr>
              <w:t>(正確には32bit符号なし整数</w:t>
            </w:r>
            <w:r w:rsidR="00112FCD" w:rsidRPr="00942191">
              <w:rPr>
                <w:rFonts w:ascii="BIZ UDPゴシック" w:eastAsia="BIZ UDPゴシック" w:hAnsi="BIZ UDPゴシック" w:hint="eastAsia"/>
                <w:sz w:val="24"/>
                <w:szCs w:val="24"/>
              </w:rPr>
              <w:t>型</w:t>
            </w:r>
            <w:r w:rsidRPr="00942191">
              <w:rPr>
                <w:rFonts w:ascii="BIZ UDPゴシック" w:eastAsia="BIZ UDPゴシック" w:hAnsi="BIZ UDPゴシック" w:hint="eastAsia"/>
                <w:sz w:val="24"/>
                <w:szCs w:val="24"/>
              </w:rPr>
              <w:t>)</w:t>
            </w:r>
          </w:p>
        </w:tc>
      </w:tr>
      <w:tr w:rsidR="004914CE" w:rsidRPr="00942191" w14:paraId="6C51861A" w14:textId="77777777" w:rsidTr="00112FCD">
        <w:trPr>
          <w:trHeight w:val="419"/>
        </w:trPr>
        <w:tc>
          <w:tcPr>
            <w:tcW w:w="1555" w:type="dxa"/>
          </w:tcPr>
          <w:p w14:paraId="287CD26E" w14:textId="00253DBF" w:rsidR="004914CE" w:rsidRPr="00942191" w:rsidRDefault="00112FCD"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float</w:t>
            </w:r>
          </w:p>
        </w:tc>
        <w:tc>
          <w:tcPr>
            <w:tcW w:w="4252" w:type="dxa"/>
          </w:tcPr>
          <w:p w14:paraId="57A19156" w14:textId="4B28828A" w:rsidR="004914CE" w:rsidRPr="00942191" w:rsidRDefault="00112FCD"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実数型(正確には単精度浮動小数点数型)</w:t>
            </w:r>
          </w:p>
        </w:tc>
      </w:tr>
      <w:tr w:rsidR="00112FCD" w:rsidRPr="00942191" w14:paraId="4B70E1D8" w14:textId="77777777" w:rsidTr="00112FCD">
        <w:trPr>
          <w:trHeight w:val="408"/>
        </w:trPr>
        <w:tc>
          <w:tcPr>
            <w:tcW w:w="1555" w:type="dxa"/>
          </w:tcPr>
          <w:p w14:paraId="0E9288F0" w14:textId="5D443C79" w:rsidR="00112FCD" w:rsidRPr="00942191" w:rsidRDefault="00112FCD" w:rsidP="00112FCD">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string</w:t>
            </w:r>
          </w:p>
        </w:tc>
        <w:tc>
          <w:tcPr>
            <w:tcW w:w="4252" w:type="dxa"/>
          </w:tcPr>
          <w:p w14:paraId="269C0B79" w14:textId="29977AB3" w:rsidR="00112FCD" w:rsidRPr="00942191" w:rsidRDefault="00112FCD" w:rsidP="00112FCD">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文字列型</w:t>
            </w:r>
          </w:p>
        </w:tc>
      </w:tr>
      <w:tr w:rsidR="00112FCD" w:rsidRPr="00942191" w14:paraId="46B82495" w14:textId="77777777" w:rsidTr="00112FCD">
        <w:trPr>
          <w:trHeight w:val="408"/>
        </w:trPr>
        <w:tc>
          <w:tcPr>
            <w:tcW w:w="1555" w:type="dxa"/>
          </w:tcPr>
          <w:p w14:paraId="374E85AA" w14:textId="6E3FE6C3" w:rsidR="00112FCD" w:rsidRPr="00942191" w:rsidRDefault="00112FCD" w:rsidP="00112FCD">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char</w:t>
            </w:r>
          </w:p>
        </w:tc>
        <w:tc>
          <w:tcPr>
            <w:tcW w:w="4252" w:type="dxa"/>
          </w:tcPr>
          <w:p w14:paraId="5A6A9A8E" w14:textId="14B2D93A" w:rsidR="00112FCD" w:rsidRPr="00942191" w:rsidRDefault="00112FCD" w:rsidP="00112FCD">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文字型</w:t>
            </w:r>
          </w:p>
        </w:tc>
      </w:tr>
      <w:tr w:rsidR="00112FCD" w:rsidRPr="00942191" w14:paraId="5BC97DF4" w14:textId="77777777" w:rsidTr="00112FCD">
        <w:trPr>
          <w:trHeight w:val="408"/>
        </w:trPr>
        <w:tc>
          <w:tcPr>
            <w:tcW w:w="1555" w:type="dxa"/>
          </w:tcPr>
          <w:p w14:paraId="529A462E" w14:textId="5071576F" w:rsidR="00112FCD" w:rsidRPr="00942191" w:rsidRDefault="00112FCD" w:rsidP="00112FCD">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bool</w:t>
            </w:r>
          </w:p>
        </w:tc>
        <w:tc>
          <w:tcPr>
            <w:tcW w:w="4252" w:type="dxa"/>
          </w:tcPr>
          <w:p w14:paraId="0383365F" w14:textId="425E32CD" w:rsidR="00112FCD" w:rsidRPr="00942191" w:rsidRDefault="00112FCD" w:rsidP="00112FCD">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真理値型</w:t>
            </w:r>
          </w:p>
        </w:tc>
      </w:tr>
    </w:tbl>
    <w:p w14:paraId="7C011DFE" w14:textId="6615F8A2" w:rsidR="006375D5" w:rsidRPr="00942191" w:rsidRDefault="006375D5"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など</w:t>
      </w:r>
      <w:r w:rsidRPr="00942191">
        <w:rPr>
          <w:rFonts w:ascii="BIZ UDPゴシック" w:eastAsia="BIZ UDPゴシック" w:hAnsi="BIZ UDPゴシック"/>
          <w:sz w:val="24"/>
          <w:szCs w:val="24"/>
        </w:rPr>
        <w:t>…</w:t>
      </w:r>
    </w:p>
    <w:p w14:paraId="3C801AA4" w14:textId="0AA8779B" w:rsidR="004914CE" w:rsidRPr="00942191" w:rsidRDefault="004914CE"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ここで文字列と文字の違いを説明すると、</w:t>
      </w:r>
    </w:p>
    <w:p w14:paraId="764670AC" w14:textId="1379A372" w:rsidR="004914CE" w:rsidRPr="00942191" w:rsidRDefault="004914CE"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文字はaとかbとかの記号としての文字のことで、</w:t>
      </w:r>
    </w:p>
    <w:p w14:paraId="32CD5373" w14:textId="7E3D0624" w:rsidR="004914CE" w:rsidRPr="00942191" w:rsidRDefault="004914CE"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lastRenderedPageBreak/>
        <w:t>文字列は、文字を複数集めたものです。</w:t>
      </w:r>
    </w:p>
    <w:p w14:paraId="504A2C6B" w14:textId="4CBED9EC" w:rsidR="00112FCD" w:rsidRPr="00942191" w:rsidRDefault="00112FCD"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なぜ分ける必要があるのかはおまけに書くかも</w:t>
      </w:r>
      <w:r w:rsidR="000D6100">
        <w:rPr>
          <w:rFonts w:ascii="BIZ UDPゴシック" w:eastAsia="BIZ UDPゴシック" w:hAnsi="BIZ UDPゴシック" w:hint="eastAsia"/>
          <w:sz w:val="24"/>
          <w:szCs w:val="24"/>
        </w:rPr>
        <w:t>(書きました)</w:t>
      </w:r>
    </w:p>
    <w:p w14:paraId="34BD4AFC" w14:textId="58B558C1" w:rsidR="00F66C53" w:rsidRPr="00942191" w:rsidRDefault="00F66C53" w:rsidP="008F0BBF">
      <w:pPr>
        <w:spacing w:line="360" w:lineRule="auto"/>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C++などの静的型付け言語では</w:t>
      </w:r>
      <w:r w:rsidR="004914CE" w:rsidRPr="00942191">
        <w:rPr>
          <w:rFonts w:ascii="BIZ UDPゴシック" w:eastAsia="BIZ UDPゴシック" w:hAnsi="BIZ UDPゴシック" w:hint="eastAsia"/>
          <w:sz w:val="24"/>
          <w:szCs w:val="24"/>
        </w:rPr>
        <w:t>変数を宣言するときに型を指定する必要があります。</w:t>
      </w:r>
    </w:p>
    <w:p w14:paraId="3AFCB7BF" w14:textId="4372199C" w:rsidR="00A14171" w:rsidRPr="00942191" w:rsidRDefault="00A14171" w:rsidP="009751D1">
      <w:pPr>
        <w:rPr>
          <w:rFonts w:ascii="BIZ UDPゴシック" w:eastAsia="BIZ UDPゴシック" w:hAnsi="BIZ UDPゴシック"/>
          <w:sz w:val="24"/>
          <w:szCs w:val="24"/>
        </w:rPr>
      </w:pPr>
      <w:r w:rsidRPr="00942191">
        <w:rPr>
          <w:rFonts w:ascii="BIZ UDPゴシック" w:eastAsia="BIZ UDPゴシック" w:hAnsi="BIZ UDPゴシック" w:hint="eastAsia"/>
          <w:sz w:val="24"/>
          <w:szCs w:val="24"/>
        </w:rPr>
        <w:t>では、C++で変数を使ってみましょう</w:t>
      </w:r>
    </w:p>
    <w:tbl>
      <w:tblPr>
        <w:tblStyle w:val="afffff4"/>
        <w:tblW w:w="0" w:type="auto"/>
        <w:tblLook w:val="04A0" w:firstRow="1" w:lastRow="0" w:firstColumn="1" w:lastColumn="0" w:noHBand="0" w:noVBand="1"/>
      </w:tblPr>
      <w:tblGrid>
        <w:gridCol w:w="470"/>
        <w:gridCol w:w="8546"/>
      </w:tblGrid>
      <w:tr w:rsidR="009751D1" w14:paraId="19FE3F42" w14:textId="77777777" w:rsidTr="00E77DC4">
        <w:tc>
          <w:tcPr>
            <w:tcW w:w="236" w:type="dxa"/>
            <w:tcBorders>
              <w:top w:val="single" w:sz="4" w:space="0" w:color="auto"/>
              <w:left w:val="single" w:sz="4" w:space="0" w:color="auto"/>
              <w:bottom w:val="single" w:sz="4" w:space="0" w:color="auto"/>
              <w:right w:val="nil"/>
            </w:tcBorders>
          </w:tcPr>
          <w:p w14:paraId="59B0CACD"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6E6101B9"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1A8BFB96"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073F7A32"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293F7555"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0284F4F5"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53DE2C45"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p w14:paraId="70AA3B16"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8</w:t>
            </w:r>
          </w:p>
          <w:p w14:paraId="77024C5F"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9</w:t>
            </w:r>
          </w:p>
          <w:p w14:paraId="765526F8"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10</w:t>
            </w:r>
          </w:p>
          <w:p w14:paraId="7D91EF1E"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11</w:t>
            </w:r>
          </w:p>
          <w:p w14:paraId="245955F2" w14:textId="77777777" w:rsidR="009751D1"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12</w:t>
            </w:r>
          </w:p>
          <w:p w14:paraId="41B5FB86" w14:textId="75514C6F" w:rsidR="009751D1" w:rsidRPr="000A0BED" w:rsidRDefault="009751D1"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13</w:t>
            </w:r>
          </w:p>
        </w:tc>
        <w:tc>
          <w:tcPr>
            <w:tcW w:w="8780" w:type="dxa"/>
            <w:tcBorders>
              <w:left w:val="nil"/>
            </w:tcBorders>
          </w:tcPr>
          <w:p w14:paraId="7D7F1713" w14:textId="77777777" w:rsidR="009751D1" w:rsidRPr="000A0BED" w:rsidRDefault="009751D1" w:rsidP="00E77DC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Pr="000A3824">
              <w:rPr>
                <w:rFonts w:ascii="源ノ角ゴシック Code JP M" w:eastAsia="源ノ角ゴシック Code JP M" w:hAnsi="源ノ角ゴシック Code JP M" w:cs="ＭＳ ゴシック"/>
                <w:color w:val="A31515"/>
                <w:sz w:val="19"/>
                <w:szCs w:val="19"/>
              </w:rPr>
              <w:t>bits/</w:t>
            </w:r>
            <w:proofErr w:type="spellStart"/>
            <w:r w:rsidRPr="000A3824">
              <w:rPr>
                <w:rFonts w:ascii="源ノ角ゴシック Code JP M" w:eastAsia="源ノ角ゴシック Code JP M" w:hAnsi="源ノ角ゴシック Code JP M" w:cs="ＭＳ ゴシック"/>
                <w:color w:val="A31515"/>
                <w:sz w:val="19"/>
                <w:szCs w:val="19"/>
              </w:rPr>
              <w:t>stdc</w:t>
            </w:r>
            <w:proofErr w:type="spellEnd"/>
            <w:r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0FA52B1E" w14:textId="77777777" w:rsidR="009751D1" w:rsidRPr="000A0BED" w:rsidRDefault="009751D1" w:rsidP="00E77DC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4E73D113" w14:textId="77777777" w:rsidR="009751D1" w:rsidRPr="000A0BED" w:rsidRDefault="009751D1" w:rsidP="00E77DC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7D181000" w14:textId="77777777"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main() {</w:t>
            </w:r>
          </w:p>
          <w:p w14:paraId="1F2ACF75" w14:textId="77777777"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48656DEE" w14:textId="77777777"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00"/>
                <w:sz w:val="19"/>
                <w:szCs w:val="19"/>
              </w:rPr>
              <w:t xml:space="preserve">    </w:t>
            </w: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A;</w:t>
            </w:r>
          </w:p>
          <w:p w14:paraId="763726AA" w14:textId="77777777"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00"/>
                <w:sz w:val="19"/>
                <w:szCs w:val="19"/>
              </w:rPr>
              <w:t xml:space="preserve">    A = 10;</w:t>
            </w:r>
          </w:p>
          <w:p w14:paraId="3CD3347B" w14:textId="7A968F4D"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00"/>
                <w:sz w:val="19"/>
                <w:szCs w:val="19"/>
              </w:rPr>
              <w:t xml:space="preserve">    </w:t>
            </w:r>
            <w:proofErr w:type="spellStart"/>
            <w:r w:rsidRPr="009751D1">
              <w:rPr>
                <w:rFonts w:ascii="源ノ角ゴシック Code JP M" w:eastAsia="源ノ角ゴシック Code JP M" w:hAnsi="源ノ角ゴシック Code JP M" w:cs="ＭＳ ゴシック"/>
                <w:color w:val="000000"/>
                <w:sz w:val="19"/>
                <w:szCs w:val="19"/>
              </w:rPr>
              <w:t>cout</w:t>
            </w:r>
            <w:proofErr w:type="spellEnd"/>
            <w:r w:rsidRPr="009751D1">
              <w:rPr>
                <w:rFonts w:ascii="源ノ角ゴシック Code JP M" w:eastAsia="源ノ角ゴシック Code JP M" w:hAnsi="源ノ角ゴシック Code JP M" w:cs="ＭＳ ゴシック"/>
                <w:color w:val="000000"/>
                <w:sz w:val="19"/>
                <w:szCs w:val="19"/>
              </w:rPr>
              <w:t xml:space="preserve"> </w:t>
            </w:r>
            <w:r w:rsidRPr="009751D1">
              <w:rPr>
                <w:rFonts w:ascii="源ノ角ゴシック Code JP M" w:eastAsia="源ノ角ゴシック Code JP M" w:hAnsi="源ノ角ゴシック Code JP M" w:cs="ＭＳ ゴシック"/>
                <w:color w:val="008080"/>
                <w:sz w:val="19"/>
                <w:szCs w:val="19"/>
              </w:rPr>
              <w:t>&lt;&lt;</w:t>
            </w:r>
            <w:r w:rsidRPr="009751D1">
              <w:rPr>
                <w:rFonts w:ascii="源ノ角ゴシック Code JP M" w:eastAsia="源ノ角ゴシック Code JP M" w:hAnsi="源ノ角ゴシック Code JP M" w:cs="ＭＳ ゴシック"/>
                <w:color w:val="000000"/>
                <w:sz w:val="19"/>
                <w:szCs w:val="19"/>
              </w:rPr>
              <w:t xml:space="preserve"> A</w:t>
            </w:r>
            <w:r w:rsidR="00622021">
              <w:rPr>
                <w:rFonts w:ascii="源ノ角ゴシック Code JP M" w:eastAsia="源ノ角ゴシック Code JP M" w:hAnsi="源ノ角ゴシック Code JP M" w:cs="ＭＳ ゴシック" w:hint="eastAsia"/>
                <w:color w:val="000000"/>
                <w:sz w:val="19"/>
                <w:szCs w:val="19"/>
              </w:rPr>
              <w:t xml:space="preserve"> + 10</w:t>
            </w:r>
            <w:r w:rsidRPr="009751D1">
              <w:rPr>
                <w:rFonts w:ascii="源ノ角ゴシック Code JP M" w:eastAsia="源ノ角ゴシック Code JP M" w:hAnsi="源ノ角ゴシック Code JP M" w:cs="ＭＳ ゴシック"/>
                <w:color w:val="000000"/>
                <w:sz w:val="19"/>
                <w:szCs w:val="19"/>
              </w:rPr>
              <w:t xml:space="preserve"> </w:t>
            </w:r>
            <w:r w:rsidRPr="009751D1">
              <w:rPr>
                <w:rFonts w:ascii="源ノ角ゴシック Code JP M" w:eastAsia="源ノ角ゴシック Code JP M" w:hAnsi="源ノ角ゴシック Code JP M" w:cs="ＭＳ ゴシック"/>
                <w:color w:val="008080"/>
                <w:sz w:val="19"/>
                <w:szCs w:val="19"/>
              </w:rPr>
              <w:t>&lt;&lt;</w:t>
            </w:r>
            <w:r w:rsidRPr="009751D1">
              <w:rPr>
                <w:rFonts w:ascii="源ノ角ゴシック Code JP M" w:eastAsia="源ノ角ゴシック Code JP M" w:hAnsi="源ノ角ゴシック Code JP M" w:cs="ＭＳ ゴシック"/>
                <w:color w:val="000000"/>
                <w:sz w:val="19"/>
                <w:szCs w:val="19"/>
              </w:rPr>
              <w:t xml:space="preserve"> </w:t>
            </w:r>
            <w:proofErr w:type="spellStart"/>
            <w:r w:rsidRPr="009751D1">
              <w:rPr>
                <w:rFonts w:ascii="源ノ角ゴシック Code JP M" w:eastAsia="源ノ角ゴシック Code JP M" w:hAnsi="源ノ角ゴシック Code JP M" w:cs="ＭＳ ゴシック"/>
                <w:color w:val="6F008A"/>
                <w:sz w:val="19"/>
                <w:szCs w:val="19"/>
              </w:rPr>
              <w:t>endl</w:t>
            </w:r>
            <w:proofErr w:type="spellEnd"/>
            <w:r w:rsidRPr="009751D1">
              <w:rPr>
                <w:rFonts w:ascii="源ノ角ゴシック Code JP M" w:eastAsia="源ノ角ゴシック Code JP M" w:hAnsi="源ノ角ゴシック Code JP M" w:cs="ＭＳ ゴシック"/>
                <w:color w:val="000000"/>
                <w:sz w:val="19"/>
                <w:szCs w:val="19"/>
              </w:rPr>
              <w:t>;</w:t>
            </w:r>
          </w:p>
          <w:p w14:paraId="0D911BBE" w14:textId="77777777"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12E1FF53" w14:textId="77777777"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00"/>
                <w:sz w:val="19"/>
                <w:szCs w:val="19"/>
              </w:rPr>
              <w:t xml:space="preserve">    </w:t>
            </w: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B = 100;</w:t>
            </w:r>
          </w:p>
          <w:p w14:paraId="030CC895" w14:textId="77777777"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00"/>
                <w:sz w:val="19"/>
                <w:szCs w:val="19"/>
              </w:rPr>
              <w:t xml:space="preserve">    B = B + 3;</w:t>
            </w:r>
          </w:p>
          <w:p w14:paraId="4BB9F03C" w14:textId="111944BA" w:rsidR="009751D1" w:rsidRPr="009751D1" w:rsidRDefault="009751D1" w:rsidP="009751D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00"/>
                <w:sz w:val="19"/>
                <w:szCs w:val="19"/>
              </w:rPr>
              <w:t xml:space="preserve">    </w:t>
            </w:r>
            <w:proofErr w:type="spellStart"/>
            <w:r w:rsidRPr="009751D1">
              <w:rPr>
                <w:rFonts w:ascii="源ノ角ゴシック Code JP M" w:eastAsia="源ノ角ゴシック Code JP M" w:hAnsi="源ノ角ゴシック Code JP M" w:cs="ＭＳ ゴシック"/>
                <w:color w:val="000000"/>
                <w:sz w:val="19"/>
                <w:szCs w:val="19"/>
              </w:rPr>
              <w:t>cout</w:t>
            </w:r>
            <w:proofErr w:type="spellEnd"/>
            <w:r w:rsidRPr="009751D1">
              <w:rPr>
                <w:rFonts w:ascii="源ノ角ゴシック Code JP M" w:eastAsia="源ノ角ゴシック Code JP M" w:hAnsi="源ノ角ゴシック Code JP M" w:cs="ＭＳ ゴシック"/>
                <w:color w:val="000000"/>
                <w:sz w:val="19"/>
                <w:szCs w:val="19"/>
              </w:rPr>
              <w:t xml:space="preserve"> </w:t>
            </w:r>
            <w:r w:rsidRPr="009751D1">
              <w:rPr>
                <w:rFonts w:ascii="源ノ角ゴシック Code JP M" w:eastAsia="源ノ角ゴシック Code JP M" w:hAnsi="源ノ角ゴシック Code JP M" w:cs="ＭＳ ゴシック"/>
                <w:color w:val="008080"/>
                <w:sz w:val="19"/>
                <w:szCs w:val="19"/>
              </w:rPr>
              <w:t>&lt;&lt;</w:t>
            </w:r>
            <w:r w:rsidRPr="009751D1">
              <w:rPr>
                <w:rFonts w:ascii="源ノ角ゴシック Code JP M" w:eastAsia="源ノ角ゴシック Code JP M" w:hAnsi="源ノ角ゴシック Code JP M" w:cs="ＭＳ ゴシック"/>
                <w:color w:val="000000"/>
                <w:sz w:val="19"/>
                <w:szCs w:val="19"/>
              </w:rPr>
              <w:t xml:space="preserve"> B </w:t>
            </w:r>
            <w:r w:rsidRPr="009751D1">
              <w:rPr>
                <w:rFonts w:ascii="源ノ角ゴシック Code JP M" w:eastAsia="源ノ角ゴシック Code JP M" w:hAnsi="源ノ角ゴシック Code JP M" w:cs="ＭＳ ゴシック"/>
                <w:color w:val="008080"/>
                <w:sz w:val="19"/>
                <w:szCs w:val="19"/>
              </w:rPr>
              <w:t>&lt;&lt;</w:t>
            </w:r>
            <w:r w:rsidRPr="009751D1">
              <w:rPr>
                <w:rFonts w:ascii="源ノ角ゴシック Code JP M" w:eastAsia="源ノ角ゴシック Code JP M" w:hAnsi="源ノ角ゴシック Code JP M" w:cs="ＭＳ ゴシック"/>
                <w:color w:val="000000"/>
                <w:sz w:val="19"/>
                <w:szCs w:val="19"/>
              </w:rPr>
              <w:t xml:space="preserve"> </w:t>
            </w:r>
            <w:proofErr w:type="spellStart"/>
            <w:r w:rsidRPr="009751D1">
              <w:rPr>
                <w:rFonts w:ascii="源ノ角ゴシック Code JP M" w:eastAsia="源ノ角ゴシック Code JP M" w:hAnsi="源ノ角ゴシック Code JP M" w:cs="ＭＳ ゴシック"/>
                <w:color w:val="6F008A"/>
                <w:sz w:val="19"/>
                <w:szCs w:val="19"/>
              </w:rPr>
              <w:t>endl</w:t>
            </w:r>
            <w:proofErr w:type="spellEnd"/>
            <w:r w:rsidRPr="009751D1">
              <w:rPr>
                <w:rFonts w:ascii="源ノ角ゴシック Code JP M" w:eastAsia="源ノ角ゴシック Code JP M" w:hAnsi="源ノ角ゴシック Code JP M" w:cs="ＭＳ ゴシック"/>
                <w:color w:val="000000"/>
                <w:sz w:val="19"/>
                <w:szCs w:val="19"/>
              </w:rPr>
              <w:t xml:space="preserve">;    </w:t>
            </w:r>
          </w:p>
          <w:p w14:paraId="079C809A" w14:textId="3741FDE5" w:rsidR="009751D1" w:rsidRPr="000A0BED" w:rsidRDefault="009751D1" w:rsidP="009751D1">
            <w:pPr>
              <w:rPr>
                <w:rFonts w:ascii="BIZ UDPゴシック" w:eastAsia="BIZ UDPゴシック" w:hAnsi="BIZ UDPゴシック"/>
                <w:sz w:val="20"/>
                <w:szCs w:val="20"/>
              </w:rPr>
            </w:pPr>
            <w:r w:rsidRPr="009751D1">
              <w:rPr>
                <w:rFonts w:ascii="源ノ角ゴシック Code JP M" w:eastAsia="源ノ角ゴシック Code JP M" w:hAnsi="源ノ角ゴシック Code JP M" w:cs="ＭＳ ゴシック"/>
                <w:color w:val="000000"/>
                <w:sz w:val="19"/>
                <w:szCs w:val="19"/>
              </w:rPr>
              <w:t>}</w:t>
            </w:r>
          </w:p>
        </w:tc>
      </w:tr>
    </w:tbl>
    <w:p w14:paraId="1D3F2E09" w14:textId="120B18CB" w:rsidR="009751D1" w:rsidRDefault="00A1417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上から見ていきます。</w:t>
      </w:r>
    </w:p>
    <w:p w14:paraId="244E914D" w14:textId="54EAE376" w:rsidR="00A14171" w:rsidRDefault="00A1417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変数を使うとき、はじめに</w:t>
      </w:r>
      <w:r w:rsidRPr="00A14171">
        <w:rPr>
          <w:rFonts w:ascii="BIZ UDPゴシック" w:eastAsia="BIZ UDPゴシック" w:hAnsi="BIZ UDPゴシック" w:hint="eastAsia"/>
          <w:color w:val="FF0000"/>
          <w:sz w:val="24"/>
          <w:szCs w:val="24"/>
        </w:rPr>
        <w:t>宣言</w:t>
      </w:r>
      <w:r>
        <w:rPr>
          <w:rFonts w:ascii="BIZ UDPゴシック" w:eastAsia="BIZ UDPゴシック" w:hAnsi="BIZ UDPゴシック" w:hint="eastAsia"/>
          <w:sz w:val="24"/>
          <w:szCs w:val="24"/>
        </w:rPr>
        <w:t>を行う必要があります。</w:t>
      </w:r>
    </w:p>
    <w:p w14:paraId="105DA5E0" w14:textId="0C0CAEAA" w:rsidR="00A14171" w:rsidRDefault="00A14171" w:rsidP="00A14171">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宣言は、型を書いた後に変数名を書くことでできます。</w:t>
      </w:r>
    </w:p>
    <w:p w14:paraId="36E1AD2D" w14:textId="30388D80" w:rsidR="00A14171" w:rsidRPr="00A14171" w:rsidRDefault="00A14171" w:rsidP="00A14171">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例:</w:t>
      </w:r>
    </w:p>
    <w:tbl>
      <w:tblPr>
        <w:tblStyle w:val="afffff4"/>
        <w:tblW w:w="9016" w:type="dxa"/>
        <w:tblLook w:val="04A0" w:firstRow="1" w:lastRow="0" w:firstColumn="1" w:lastColumn="0" w:noHBand="0" w:noVBand="1"/>
      </w:tblPr>
      <w:tblGrid>
        <w:gridCol w:w="343"/>
        <w:gridCol w:w="8673"/>
      </w:tblGrid>
      <w:tr w:rsidR="00501866" w14:paraId="07FAC23B" w14:textId="77777777" w:rsidTr="00501866">
        <w:tc>
          <w:tcPr>
            <w:tcW w:w="343" w:type="dxa"/>
            <w:tcBorders>
              <w:top w:val="single" w:sz="4" w:space="0" w:color="auto"/>
              <w:left w:val="single" w:sz="4" w:space="0" w:color="auto"/>
              <w:bottom w:val="single" w:sz="4" w:space="0" w:color="auto"/>
              <w:right w:val="nil"/>
            </w:tcBorders>
          </w:tcPr>
          <w:p w14:paraId="7A485FDA" w14:textId="29CF3B2A" w:rsidR="00501866" w:rsidRPr="000A0BED" w:rsidRDefault="00501866" w:rsidP="0050186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tc>
        <w:tc>
          <w:tcPr>
            <w:tcW w:w="8673" w:type="dxa"/>
            <w:tcBorders>
              <w:left w:val="nil"/>
              <w:right w:val="nil"/>
            </w:tcBorders>
          </w:tcPr>
          <w:p w14:paraId="0DFA64E8" w14:textId="6C6022A7" w:rsidR="00501866" w:rsidRPr="009751D1" w:rsidRDefault="00501866" w:rsidP="00501866">
            <w:pPr>
              <w:rPr>
                <w:rFonts w:ascii="源ノ角ゴシック Code JP M" w:eastAsia="源ノ角ゴシック Code JP M" w:hAnsi="源ノ角ゴシック Code JP M" w:cs="ＭＳ ゴシック"/>
                <w:color w:val="0000FF"/>
                <w:sz w:val="19"/>
                <w:szCs w:val="19"/>
              </w:rPr>
            </w:pP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w:t>
            </w:r>
            <w:r>
              <w:rPr>
                <w:rFonts w:ascii="源ノ角ゴシック Code JP M" w:eastAsia="源ノ角ゴシック Code JP M" w:hAnsi="源ノ角ゴシック Code JP M" w:cs="ＭＳ ゴシック" w:hint="eastAsia"/>
                <w:color w:val="000000"/>
                <w:sz w:val="19"/>
                <w:szCs w:val="19"/>
              </w:rPr>
              <w:t>name;</w:t>
            </w:r>
          </w:p>
        </w:tc>
      </w:tr>
    </w:tbl>
    <w:p w14:paraId="715E49D1" w14:textId="79595116" w:rsidR="00A14171" w:rsidRDefault="00A1417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6行目では、int型で変数名がAの変数を宣言しています。</w:t>
      </w:r>
    </w:p>
    <w:p w14:paraId="05E27E7D" w14:textId="5B9E853A" w:rsidR="00A14171" w:rsidRDefault="00A1417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変数に値を</w:t>
      </w:r>
      <w:r w:rsidR="00501866">
        <w:rPr>
          <w:rFonts w:ascii="BIZ UDPゴシック" w:eastAsia="BIZ UDPゴシック" w:hAnsi="BIZ UDPゴシック" w:hint="eastAsia"/>
          <w:sz w:val="24"/>
          <w:szCs w:val="24"/>
        </w:rPr>
        <w:t>上書き</w:t>
      </w:r>
      <w:r w:rsidR="00CB67E4">
        <w:rPr>
          <w:rFonts w:ascii="BIZ UDPゴシック" w:eastAsia="BIZ UDPゴシック" w:hAnsi="BIZ UDPゴシック" w:hint="eastAsia"/>
          <w:sz w:val="24"/>
          <w:szCs w:val="24"/>
        </w:rPr>
        <w:t>するとき、</w:t>
      </w:r>
      <w:r w:rsidR="00CB67E4" w:rsidRPr="00CB67E4">
        <w:rPr>
          <w:rFonts w:ascii="BIZ UDPゴシック" w:eastAsia="BIZ UDPゴシック" w:hAnsi="BIZ UDPゴシック" w:hint="eastAsia"/>
          <w:color w:val="FF0000"/>
          <w:sz w:val="24"/>
          <w:szCs w:val="24"/>
        </w:rPr>
        <w:t>代入</w:t>
      </w:r>
      <w:r w:rsidR="00CB67E4">
        <w:rPr>
          <w:rFonts w:ascii="BIZ UDPゴシック" w:eastAsia="BIZ UDPゴシック" w:hAnsi="BIZ UDPゴシック" w:hint="eastAsia"/>
          <w:sz w:val="24"/>
          <w:szCs w:val="24"/>
        </w:rPr>
        <w:t>を使います</w:t>
      </w:r>
      <w:r>
        <w:rPr>
          <w:rFonts w:ascii="BIZ UDPゴシック" w:eastAsia="BIZ UDPゴシック" w:hAnsi="BIZ UDPゴシック" w:hint="eastAsia"/>
          <w:sz w:val="24"/>
          <w:szCs w:val="24"/>
        </w:rPr>
        <w:t>。</w:t>
      </w:r>
      <w:r w:rsidR="00501866">
        <w:rPr>
          <w:rFonts w:ascii="BIZ UDPゴシック" w:eastAsia="BIZ UDPゴシック" w:hAnsi="BIZ UDPゴシック" w:hint="eastAsia"/>
          <w:sz w:val="24"/>
          <w:szCs w:val="24"/>
        </w:rPr>
        <w:t>つまり、前の値を消してから、新しい値を書き込みます。</w:t>
      </w:r>
    </w:p>
    <w:p w14:paraId="20783A46" w14:textId="72506B09" w:rsidR="00196C8B" w:rsidRDefault="00196C8B"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例:</w:t>
      </w:r>
    </w:p>
    <w:tbl>
      <w:tblPr>
        <w:tblStyle w:val="afffff4"/>
        <w:tblW w:w="9016" w:type="dxa"/>
        <w:tblLook w:val="04A0" w:firstRow="1" w:lastRow="0" w:firstColumn="1" w:lastColumn="0" w:noHBand="0" w:noVBand="1"/>
      </w:tblPr>
      <w:tblGrid>
        <w:gridCol w:w="343"/>
        <w:gridCol w:w="8673"/>
      </w:tblGrid>
      <w:tr w:rsidR="00501866" w14:paraId="38060C01" w14:textId="77777777" w:rsidTr="00501866">
        <w:tc>
          <w:tcPr>
            <w:tcW w:w="343" w:type="dxa"/>
            <w:tcBorders>
              <w:top w:val="single" w:sz="4" w:space="0" w:color="auto"/>
              <w:left w:val="single" w:sz="4" w:space="0" w:color="auto"/>
              <w:bottom w:val="single" w:sz="4" w:space="0" w:color="auto"/>
              <w:right w:val="nil"/>
            </w:tcBorders>
          </w:tcPr>
          <w:p w14:paraId="0163BA3F" w14:textId="77777777" w:rsidR="00501866" w:rsidRPr="000A0BED" w:rsidRDefault="00501866" w:rsidP="0050186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tc>
        <w:tc>
          <w:tcPr>
            <w:tcW w:w="8673" w:type="dxa"/>
            <w:tcBorders>
              <w:left w:val="nil"/>
              <w:right w:val="nil"/>
            </w:tcBorders>
          </w:tcPr>
          <w:p w14:paraId="199B3557" w14:textId="52467000" w:rsidR="00501866" w:rsidRPr="000A0BED" w:rsidRDefault="00501866" w:rsidP="00501866">
            <w:pPr>
              <w:rPr>
                <w:rFonts w:ascii="BIZ UDPゴシック" w:eastAsia="BIZ UDPゴシック" w:hAnsi="BIZ UDPゴシック"/>
                <w:sz w:val="20"/>
                <w:szCs w:val="20"/>
              </w:rPr>
            </w:pPr>
            <w:r>
              <w:rPr>
                <w:rFonts w:ascii="源ノ角ゴシック Code JP M" w:eastAsia="源ノ角ゴシック Code JP M" w:hAnsi="源ノ角ゴシック Code JP M" w:cs="ＭＳ ゴシック" w:hint="eastAsia"/>
                <w:color w:val="000000"/>
                <w:sz w:val="19"/>
                <w:szCs w:val="19"/>
              </w:rPr>
              <w:t>name = 100;</w:t>
            </w:r>
          </w:p>
        </w:tc>
      </w:tr>
    </w:tbl>
    <w:p w14:paraId="365BF8C7" w14:textId="32964D4C" w:rsidR="00501866" w:rsidRDefault="00196C8B"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注意</w:t>
      </w:r>
      <w:r>
        <w:rPr>
          <mc:AlternateContent>
            <mc:Choice Requires="w16se">
              <w:rFonts w:ascii="BIZ UDPゴシック" w:eastAsia="BIZ UDPゴシック" w:hAnsi="BIZ UDPゴシック" w:hint="eastAsia"/>
            </mc:Choice>
            <mc:Fallback>
              <w:rFonts w:ascii="Segoe UI Emoji" w:eastAsia="Segoe UI Emoji" w:hAnsi="Segoe UI Emoji" w:cs="Segoe UI Emoji"/>
            </mc:Fallback>
          </mc:AlternateContent>
          <w:sz w:val="24"/>
          <w:szCs w:val="24"/>
        </w:rPr>
        <mc:AlternateContent>
          <mc:Choice Requires="w16se">
            <w16se:symEx w16se:font="Segoe UI Emoji" w16se:char="26A0"/>
          </mc:Choice>
          <mc:Fallback>
            <w:t>⚠</w:t>
          </mc:Fallback>
        </mc:AlternateContent>
      </w:r>
      <w:r>
        <w:rPr>
          <w:rFonts w:ascii="BIZ UDPゴシック" w:eastAsia="BIZ UDPゴシック" w:hAnsi="BIZ UDPゴシック" w:hint="eastAsia"/>
          <w:sz w:val="24"/>
          <w:szCs w:val="24"/>
        </w:rPr>
        <w:t>この代入の=は数学の等号(例:3+4=7)とは全く別物なので気をつけましょう</w:t>
      </w:r>
    </w:p>
    <w:p w14:paraId="2EA4A224" w14:textId="4BF78107" w:rsidR="00196C8B" w:rsidRDefault="00196C8B"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7行目では、変数Aに10を代入しています。</w:t>
      </w:r>
    </w:p>
    <w:p w14:paraId="7D4B0486" w14:textId="7AF48182" w:rsidR="00CB67E4" w:rsidRDefault="00CB67E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変数の値を見たいときは、</w:t>
      </w:r>
      <w:r>
        <w:rPr>
          <w:rFonts w:ascii="BIZ UDPゴシック" w:eastAsia="BIZ UDPゴシック" w:hAnsi="BIZ UDPゴシック" w:hint="eastAsia"/>
          <w:color w:val="FF0000"/>
          <w:sz w:val="24"/>
          <w:szCs w:val="24"/>
        </w:rPr>
        <w:t>参照</w:t>
      </w:r>
      <w:r>
        <w:rPr>
          <w:rFonts w:ascii="BIZ UDPゴシック" w:eastAsia="BIZ UDPゴシック" w:hAnsi="BIZ UDPゴシック" w:hint="eastAsia"/>
          <w:sz w:val="24"/>
          <w:szCs w:val="24"/>
        </w:rPr>
        <w:t>をします。変数名を書くだけです。</w:t>
      </w:r>
    </w:p>
    <w:p w14:paraId="5D3E3FB2" w14:textId="77777777" w:rsidR="00CB67E4" w:rsidRDefault="00CB67E4" w:rsidP="00CB67E4">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例:</w:t>
      </w:r>
    </w:p>
    <w:tbl>
      <w:tblPr>
        <w:tblStyle w:val="afffff4"/>
        <w:tblW w:w="9016" w:type="dxa"/>
        <w:tblLook w:val="04A0" w:firstRow="1" w:lastRow="0" w:firstColumn="1" w:lastColumn="0" w:noHBand="0" w:noVBand="1"/>
      </w:tblPr>
      <w:tblGrid>
        <w:gridCol w:w="343"/>
        <w:gridCol w:w="8673"/>
      </w:tblGrid>
      <w:tr w:rsidR="00CB67E4" w14:paraId="095741D1" w14:textId="77777777" w:rsidTr="00E77DC4">
        <w:tc>
          <w:tcPr>
            <w:tcW w:w="343" w:type="dxa"/>
            <w:tcBorders>
              <w:top w:val="single" w:sz="4" w:space="0" w:color="auto"/>
              <w:left w:val="single" w:sz="4" w:space="0" w:color="auto"/>
              <w:bottom w:val="single" w:sz="4" w:space="0" w:color="auto"/>
              <w:right w:val="nil"/>
            </w:tcBorders>
          </w:tcPr>
          <w:p w14:paraId="381E8527" w14:textId="77777777" w:rsidR="00CB67E4" w:rsidRPr="000A0BED" w:rsidRDefault="00CB67E4" w:rsidP="00E77DC4">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tc>
        <w:tc>
          <w:tcPr>
            <w:tcW w:w="8673" w:type="dxa"/>
            <w:tcBorders>
              <w:left w:val="nil"/>
              <w:right w:val="nil"/>
            </w:tcBorders>
          </w:tcPr>
          <w:p w14:paraId="05E6FBD1" w14:textId="497B3DF3" w:rsidR="00CB67E4" w:rsidRPr="00CB67E4" w:rsidRDefault="00CB67E4" w:rsidP="00CB67E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roofErr w:type="spellStart"/>
            <w:r w:rsidRPr="009751D1">
              <w:rPr>
                <w:rFonts w:ascii="源ノ角ゴシック Code JP M" w:eastAsia="源ノ角ゴシック Code JP M" w:hAnsi="源ノ角ゴシック Code JP M" w:cs="ＭＳ ゴシック"/>
                <w:color w:val="000000"/>
                <w:sz w:val="19"/>
                <w:szCs w:val="19"/>
              </w:rPr>
              <w:t>cout</w:t>
            </w:r>
            <w:proofErr w:type="spellEnd"/>
            <w:r w:rsidRPr="009751D1">
              <w:rPr>
                <w:rFonts w:ascii="源ノ角ゴシック Code JP M" w:eastAsia="源ノ角ゴシック Code JP M" w:hAnsi="源ノ角ゴシック Code JP M" w:cs="ＭＳ ゴシック"/>
                <w:color w:val="000000"/>
                <w:sz w:val="19"/>
                <w:szCs w:val="19"/>
              </w:rPr>
              <w:t xml:space="preserve"> </w:t>
            </w:r>
            <w:r w:rsidRPr="009751D1">
              <w:rPr>
                <w:rFonts w:ascii="源ノ角ゴシック Code JP M" w:eastAsia="源ノ角ゴシック Code JP M" w:hAnsi="源ノ角ゴシック Code JP M" w:cs="ＭＳ ゴシック"/>
                <w:color w:val="008080"/>
                <w:sz w:val="19"/>
                <w:szCs w:val="19"/>
              </w:rPr>
              <w:t>&lt;&lt;</w:t>
            </w:r>
            <w:r w:rsidRPr="009751D1">
              <w:rPr>
                <w:rFonts w:ascii="源ノ角ゴシック Code JP M" w:eastAsia="源ノ角ゴシック Code JP M" w:hAnsi="源ノ角ゴシック Code JP M" w:cs="ＭＳ ゴシック"/>
                <w:color w:val="000000"/>
                <w:sz w:val="19"/>
                <w:szCs w:val="19"/>
              </w:rPr>
              <w:t xml:space="preserve"> </w:t>
            </w:r>
            <w:r>
              <w:rPr>
                <w:rFonts w:ascii="源ノ角ゴシック Code JP M" w:eastAsia="源ノ角ゴシック Code JP M" w:hAnsi="源ノ角ゴシック Code JP M" w:cs="ＭＳ ゴシック" w:hint="eastAsia"/>
                <w:color w:val="000000"/>
                <w:sz w:val="19"/>
                <w:szCs w:val="19"/>
              </w:rPr>
              <w:t>name</w:t>
            </w:r>
            <w:r w:rsidRPr="009751D1">
              <w:rPr>
                <w:rFonts w:ascii="源ノ角ゴシック Code JP M" w:eastAsia="源ノ角ゴシック Code JP M" w:hAnsi="源ノ角ゴシック Code JP M" w:cs="ＭＳ ゴシック"/>
                <w:color w:val="000000"/>
                <w:sz w:val="19"/>
                <w:szCs w:val="19"/>
              </w:rPr>
              <w:t xml:space="preserve"> </w:t>
            </w:r>
            <w:r w:rsidRPr="009751D1">
              <w:rPr>
                <w:rFonts w:ascii="源ノ角ゴシック Code JP M" w:eastAsia="源ノ角ゴシック Code JP M" w:hAnsi="源ノ角ゴシック Code JP M" w:cs="ＭＳ ゴシック"/>
                <w:color w:val="008080"/>
                <w:sz w:val="19"/>
                <w:szCs w:val="19"/>
              </w:rPr>
              <w:t>&lt;&lt;</w:t>
            </w:r>
            <w:r w:rsidRPr="009751D1">
              <w:rPr>
                <w:rFonts w:ascii="源ノ角ゴシック Code JP M" w:eastAsia="源ノ角ゴシック Code JP M" w:hAnsi="源ノ角ゴシック Code JP M" w:cs="ＭＳ ゴシック"/>
                <w:color w:val="000000"/>
                <w:sz w:val="19"/>
                <w:szCs w:val="19"/>
              </w:rPr>
              <w:t xml:space="preserve"> </w:t>
            </w:r>
            <w:proofErr w:type="spellStart"/>
            <w:r w:rsidRPr="009751D1">
              <w:rPr>
                <w:rFonts w:ascii="源ノ角ゴシック Code JP M" w:eastAsia="源ノ角ゴシック Code JP M" w:hAnsi="源ノ角ゴシック Code JP M" w:cs="ＭＳ ゴシック"/>
                <w:color w:val="6F008A"/>
                <w:sz w:val="19"/>
                <w:szCs w:val="19"/>
              </w:rPr>
              <w:t>endl</w:t>
            </w:r>
            <w:proofErr w:type="spellEnd"/>
            <w:r w:rsidRPr="009751D1">
              <w:rPr>
                <w:rFonts w:ascii="源ノ角ゴシック Code JP M" w:eastAsia="源ノ角ゴシック Code JP M" w:hAnsi="源ノ角ゴシック Code JP M" w:cs="ＭＳ ゴシック"/>
                <w:color w:val="000000"/>
                <w:sz w:val="19"/>
                <w:szCs w:val="19"/>
              </w:rPr>
              <w:t>;</w:t>
            </w:r>
          </w:p>
        </w:tc>
      </w:tr>
    </w:tbl>
    <w:p w14:paraId="3F43DDFC" w14:textId="77777777" w:rsidR="00942191" w:rsidRDefault="004D662B"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10行目 変数を宣言と同時に代入を行うこともできます。初期化とも言います。</w:t>
      </w:r>
    </w:p>
    <w:p w14:paraId="2A214B6C" w14:textId="77777777" w:rsidR="00942191" w:rsidRDefault="00942191">
      <w:pPr>
        <w:rPr>
          <w:rFonts w:ascii="BIZ UDPゴシック" w:eastAsia="BIZ UDPゴシック" w:hAnsi="BIZ UDPゴシック"/>
          <w:sz w:val="24"/>
          <w:szCs w:val="24"/>
        </w:rPr>
      </w:pPr>
      <w:r>
        <w:rPr>
          <w:rFonts w:ascii="BIZ UDPゴシック" w:eastAsia="BIZ UDPゴシック" w:hAnsi="BIZ UDPゴシック"/>
          <w:sz w:val="24"/>
          <w:szCs w:val="24"/>
        </w:rPr>
        <w:br w:type="page"/>
      </w:r>
    </w:p>
    <w:p w14:paraId="3AE18A3F" w14:textId="29A7EC4F" w:rsidR="00933A76" w:rsidRDefault="00933A76"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lastRenderedPageBreak/>
        <w:t>ここでクイズ</w:t>
      </w:r>
    </w:p>
    <w:p w14:paraId="0FBB8C99" w14:textId="1AA6FD1A" w:rsidR="00F270E0" w:rsidRDefault="00F8667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12行目の</w:t>
      </w:r>
      <w:r w:rsidR="00F270E0">
        <w:rPr>
          <w:rFonts w:ascii="BIZ UDPゴシック" w:eastAsia="BIZ UDPゴシック" w:hAnsi="BIZ UDPゴシック" w:hint="eastAsia"/>
          <w:sz w:val="24"/>
          <w:szCs w:val="24"/>
        </w:rPr>
        <w:t>出力はどうなるでしょうか</w:t>
      </w:r>
      <w:r w:rsidR="00622021">
        <w:rPr>
          <w:rFonts w:ascii="BIZ UDPゴシック" w:eastAsia="BIZ UDPゴシック" w:hAnsi="BIZ UDPゴシック" w:hint="eastAsia"/>
          <w:sz w:val="24"/>
          <w:szCs w:val="24"/>
        </w:rPr>
        <w:t>。正解は[</w:t>
      </w:r>
      <w:r w:rsidR="00622021" w:rsidRPr="00622021">
        <w:rPr>
          <w:rFonts w:ascii="BIZ UDPゴシック" w:eastAsia="BIZ UDPゴシック" w:hAnsi="BIZ UDPゴシック" w:hint="eastAsia"/>
          <w:color w:val="FFFFFF" w:themeColor="background1"/>
          <w:sz w:val="24"/>
          <w:szCs w:val="24"/>
        </w:rPr>
        <w:t>103</w:t>
      </w:r>
      <w:r w:rsidR="00622021">
        <w:rPr>
          <w:rFonts w:ascii="BIZ UDPゴシック" w:eastAsia="BIZ UDPゴシック" w:hAnsi="BIZ UDPゴシック" w:hint="eastAsia"/>
          <w:sz w:val="24"/>
          <w:szCs w:val="24"/>
        </w:rPr>
        <w:t>]</w:t>
      </w:r>
    </w:p>
    <w:p w14:paraId="2EF8A7EF" w14:textId="24257458" w:rsidR="00622021" w:rsidRDefault="0062202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なぜそうなるかを見てみましょう。</w:t>
      </w:r>
    </w:p>
    <w:tbl>
      <w:tblPr>
        <w:tblStyle w:val="afffff4"/>
        <w:tblW w:w="9016" w:type="dxa"/>
        <w:tblLook w:val="04A0" w:firstRow="1" w:lastRow="0" w:firstColumn="1" w:lastColumn="0" w:noHBand="0" w:noVBand="1"/>
      </w:tblPr>
      <w:tblGrid>
        <w:gridCol w:w="343"/>
        <w:gridCol w:w="8673"/>
      </w:tblGrid>
      <w:tr w:rsidR="00622021" w14:paraId="4414C92F" w14:textId="77777777" w:rsidTr="00033065">
        <w:tc>
          <w:tcPr>
            <w:tcW w:w="343" w:type="dxa"/>
            <w:tcBorders>
              <w:top w:val="single" w:sz="4" w:space="0" w:color="auto"/>
              <w:left w:val="single" w:sz="4" w:space="0" w:color="auto"/>
              <w:bottom w:val="single" w:sz="4" w:space="0" w:color="auto"/>
              <w:right w:val="nil"/>
            </w:tcBorders>
          </w:tcPr>
          <w:p w14:paraId="1B4260AD" w14:textId="77777777" w:rsidR="00622021" w:rsidRDefault="00622021"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2F5DB5B3" w14:textId="5C838664" w:rsidR="00622021" w:rsidRPr="000A0BED" w:rsidRDefault="00622021"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tc>
        <w:tc>
          <w:tcPr>
            <w:tcW w:w="8673" w:type="dxa"/>
            <w:tcBorders>
              <w:left w:val="nil"/>
              <w:right w:val="nil"/>
            </w:tcBorders>
          </w:tcPr>
          <w:p w14:paraId="4738D7F6" w14:textId="61169F11" w:rsidR="00622021" w:rsidRPr="009751D1" w:rsidRDefault="00622021" w:rsidP="00622021">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B = 100;</w:t>
            </w:r>
          </w:p>
          <w:p w14:paraId="39105EE2" w14:textId="320C3000" w:rsidR="00622021" w:rsidRPr="00CB67E4" w:rsidRDefault="00622021"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00"/>
                <w:sz w:val="19"/>
                <w:szCs w:val="19"/>
              </w:rPr>
              <w:t>B = B + 3;</w:t>
            </w:r>
          </w:p>
        </w:tc>
      </w:tr>
    </w:tbl>
    <w:p w14:paraId="4FA2B099" w14:textId="7AA354F9" w:rsidR="00622021" w:rsidRDefault="0062202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実はこれはさっき１章ででてきた演算子の優先順位が関わっています。</w:t>
      </w:r>
    </w:p>
    <w:p w14:paraId="75F62C03" w14:textId="3E68293F" w:rsidR="00622021" w:rsidRDefault="0062202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プログラムは基本上から下、左から右に実行されますが、演算子</w:t>
      </w:r>
      <w:r w:rsidR="004D662B">
        <w:rPr>
          <w:rFonts w:ascii="BIZ UDPゴシック" w:eastAsia="BIZ UDPゴシック" w:hAnsi="BIZ UDPゴシック" w:hint="eastAsia"/>
          <w:sz w:val="24"/>
          <w:szCs w:val="24"/>
        </w:rPr>
        <w:t>には、優先順位があることを、１章でやりました。そして代入=の優先順位は今まで見てきた演算子の中で、最も優先順位が低い演算子です。なので、</w:t>
      </w:r>
    </w:p>
    <w:tbl>
      <w:tblPr>
        <w:tblStyle w:val="afffff4"/>
        <w:tblW w:w="9016" w:type="dxa"/>
        <w:tblLook w:val="04A0" w:firstRow="1" w:lastRow="0" w:firstColumn="1" w:lastColumn="0" w:noHBand="0" w:noVBand="1"/>
      </w:tblPr>
      <w:tblGrid>
        <w:gridCol w:w="343"/>
        <w:gridCol w:w="8673"/>
      </w:tblGrid>
      <w:tr w:rsidR="004D662B" w14:paraId="30395517" w14:textId="77777777" w:rsidTr="00033065">
        <w:tc>
          <w:tcPr>
            <w:tcW w:w="343" w:type="dxa"/>
            <w:tcBorders>
              <w:top w:val="single" w:sz="4" w:space="0" w:color="auto"/>
              <w:left w:val="single" w:sz="4" w:space="0" w:color="auto"/>
              <w:bottom w:val="single" w:sz="4" w:space="0" w:color="auto"/>
              <w:right w:val="nil"/>
            </w:tcBorders>
          </w:tcPr>
          <w:p w14:paraId="56292050" w14:textId="77777777" w:rsidR="004D662B" w:rsidRDefault="004D662B"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02C99181" w14:textId="77777777" w:rsidR="004D662B" w:rsidRPr="000A0BED" w:rsidRDefault="004D662B"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tc>
        <w:tc>
          <w:tcPr>
            <w:tcW w:w="8673" w:type="dxa"/>
            <w:tcBorders>
              <w:left w:val="nil"/>
              <w:right w:val="nil"/>
            </w:tcBorders>
          </w:tcPr>
          <w:p w14:paraId="09DFBFAF" w14:textId="77777777" w:rsidR="004D662B" w:rsidRPr="009751D1" w:rsidRDefault="004D662B"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B = 100;</w:t>
            </w:r>
          </w:p>
          <w:p w14:paraId="67C94A6E" w14:textId="319CBDEF" w:rsidR="004D662B" w:rsidRPr="00CB67E4" w:rsidRDefault="004D662B"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00"/>
                <w:sz w:val="19"/>
                <w:szCs w:val="19"/>
              </w:rPr>
              <w:t xml:space="preserve">B = </w:t>
            </w:r>
            <w:r>
              <w:rPr>
                <w:rFonts w:ascii="源ノ角ゴシック Code JP M" w:eastAsia="源ノ角ゴシック Code JP M" w:hAnsi="源ノ角ゴシック Code JP M" w:cs="ＭＳ ゴシック" w:hint="eastAsia"/>
                <w:color w:val="000000"/>
                <w:sz w:val="19"/>
                <w:szCs w:val="19"/>
              </w:rPr>
              <w:t>(</w:t>
            </w:r>
            <w:r w:rsidRPr="009751D1">
              <w:rPr>
                <w:rFonts w:ascii="源ノ角ゴシック Code JP M" w:eastAsia="源ノ角ゴシック Code JP M" w:hAnsi="源ノ角ゴシック Code JP M" w:cs="ＭＳ ゴシック"/>
                <w:color w:val="000000"/>
                <w:sz w:val="19"/>
                <w:szCs w:val="19"/>
              </w:rPr>
              <w:t>B + 3</w:t>
            </w:r>
            <w:r>
              <w:rPr>
                <w:rFonts w:ascii="源ノ角ゴシック Code JP M" w:eastAsia="源ノ角ゴシック Code JP M" w:hAnsi="源ノ角ゴシック Code JP M" w:cs="ＭＳ ゴシック" w:hint="eastAsia"/>
                <w:color w:val="000000"/>
                <w:sz w:val="19"/>
                <w:szCs w:val="19"/>
              </w:rPr>
              <w:t>)</w:t>
            </w:r>
            <w:r w:rsidRPr="009751D1">
              <w:rPr>
                <w:rFonts w:ascii="源ノ角ゴシック Code JP M" w:eastAsia="源ノ角ゴシック Code JP M" w:hAnsi="源ノ角ゴシック Code JP M" w:cs="ＭＳ ゴシック"/>
                <w:color w:val="000000"/>
                <w:sz w:val="19"/>
                <w:szCs w:val="19"/>
              </w:rPr>
              <w:t>;</w:t>
            </w:r>
            <w:r>
              <w:rPr>
                <w:rFonts w:ascii="源ノ角ゴシック Code JP M" w:eastAsia="源ノ角ゴシック Code JP M" w:hAnsi="源ノ角ゴシック Code JP M" w:cs="ＭＳ ゴシック" w:hint="eastAsia"/>
                <w:color w:val="000000"/>
                <w:sz w:val="19"/>
                <w:szCs w:val="19"/>
              </w:rPr>
              <w:t>//←この順番</w:t>
            </w:r>
          </w:p>
        </w:tc>
      </w:tr>
    </w:tbl>
    <w:p w14:paraId="624397F3" w14:textId="1BDC8FF7" w:rsidR="004D662B" w:rsidRDefault="004D662B"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B + 3が実行されてから、B + 3の値がBに代入されます。</w:t>
      </w:r>
    </w:p>
    <w:p w14:paraId="7A953C96" w14:textId="29416806" w:rsidR="002A5829" w:rsidRDefault="002A5829"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 xml:space="preserve">[参考] </w:t>
      </w:r>
      <w:hyperlink r:id="rId11" w:anchor="%E6%BC%94%E7%AE%97%E5%AD%90%E3%81%AE%E5%84%AA%E5%85%88%E9%A0%86%E4%BD%8D" w:history="1">
        <w:r w:rsidR="00AF0E66">
          <w:rPr>
            <w:rStyle w:val="af1"/>
            <w:rFonts w:ascii="BIZ UDPゴシック" w:eastAsia="BIZ UDPゴシック" w:hAnsi="BIZ UDPゴシック"/>
            <w:sz w:val="24"/>
            <w:szCs w:val="24"/>
          </w:rPr>
          <w:t>CとC++の演算子-演算子の優先順位</w:t>
        </w:r>
      </w:hyperlink>
    </w:p>
    <w:p w14:paraId="6AD946D8" w14:textId="2ED02E66" w:rsidR="002A5829" w:rsidRDefault="002A5829"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このコードはこのように書くこともできます</w:t>
      </w:r>
    </w:p>
    <w:tbl>
      <w:tblPr>
        <w:tblStyle w:val="afffff4"/>
        <w:tblW w:w="9016" w:type="dxa"/>
        <w:tblLook w:val="04A0" w:firstRow="1" w:lastRow="0" w:firstColumn="1" w:lastColumn="0" w:noHBand="0" w:noVBand="1"/>
      </w:tblPr>
      <w:tblGrid>
        <w:gridCol w:w="343"/>
        <w:gridCol w:w="8673"/>
      </w:tblGrid>
      <w:tr w:rsidR="002A5829" w14:paraId="5BD2BDAC" w14:textId="77777777" w:rsidTr="00033065">
        <w:tc>
          <w:tcPr>
            <w:tcW w:w="343" w:type="dxa"/>
            <w:tcBorders>
              <w:top w:val="single" w:sz="4" w:space="0" w:color="auto"/>
              <w:left w:val="single" w:sz="4" w:space="0" w:color="auto"/>
              <w:bottom w:val="single" w:sz="4" w:space="0" w:color="auto"/>
              <w:right w:val="nil"/>
            </w:tcBorders>
          </w:tcPr>
          <w:p w14:paraId="08975825"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311D33C5" w14:textId="77777777" w:rsidR="002A5829" w:rsidRPr="000A0BED"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tc>
        <w:tc>
          <w:tcPr>
            <w:tcW w:w="8673" w:type="dxa"/>
            <w:tcBorders>
              <w:left w:val="nil"/>
              <w:right w:val="nil"/>
            </w:tcBorders>
          </w:tcPr>
          <w:p w14:paraId="4857EC79" w14:textId="77777777" w:rsidR="002A5829" w:rsidRPr="009751D1" w:rsidRDefault="002A5829"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B = 100;</w:t>
            </w:r>
          </w:p>
          <w:p w14:paraId="7017CAFA" w14:textId="51DC8DE8" w:rsidR="002A5829" w:rsidRPr="00CB67E4" w:rsidRDefault="002A5829"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2A5829">
              <w:rPr>
                <w:rFonts w:ascii="源ノ角ゴシック Code JP M" w:eastAsia="源ノ角ゴシック Code JP M" w:hAnsi="源ノ角ゴシック Code JP M" w:cs="ＭＳ ゴシック"/>
                <w:color w:val="000000"/>
                <w:sz w:val="19"/>
                <w:szCs w:val="19"/>
              </w:rPr>
              <w:t>B += 3;</w:t>
            </w:r>
          </w:p>
        </w:tc>
      </w:tr>
    </w:tbl>
    <w:p w14:paraId="08F309CF" w14:textId="5F4B4504" w:rsidR="002A5829" w:rsidRPr="002A5829" w:rsidRDefault="002A5829"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 xml:space="preserve">優先順位は代入=と同じで、他の四則演算もできます。 </w:t>
      </w:r>
      <w:r w:rsidRPr="002A5829">
        <w:rPr>
          <w:rFonts w:ascii="源ノ角ゴシック Code JP M" w:eastAsia="源ノ角ゴシック Code JP M" w:hAnsi="源ノ角ゴシック Code JP M" w:hint="eastAsia"/>
        </w:rPr>
        <w:t>+= -= *= /= %=</w:t>
      </w:r>
    </w:p>
    <w:tbl>
      <w:tblPr>
        <w:tblStyle w:val="afffff4"/>
        <w:tblW w:w="0" w:type="auto"/>
        <w:tblLook w:val="04A0" w:firstRow="1" w:lastRow="0" w:firstColumn="1" w:lastColumn="0" w:noHBand="0" w:noVBand="1"/>
      </w:tblPr>
      <w:tblGrid>
        <w:gridCol w:w="470"/>
        <w:gridCol w:w="8546"/>
      </w:tblGrid>
      <w:tr w:rsidR="002A5829" w14:paraId="65489AE1" w14:textId="77777777" w:rsidTr="00033065">
        <w:tc>
          <w:tcPr>
            <w:tcW w:w="236" w:type="dxa"/>
            <w:tcBorders>
              <w:top w:val="single" w:sz="4" w:space="0" w:color="auto"/>
              <w:left w:val="single" w:sz="4" w:space="0" w:color="auto"/>
              <w:bottom w:val="single" w:sz="4" w:space="0" w:color="auto"/>
              <w:right w:val="nil"/>
            </w:tcBorders>
          </w:tcPr>
          <w:p w14:paraId="51533A80"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00F82D86"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4BF72C2B"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64665A31"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459EF6AC"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7E69FB66"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42DE6CDE"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p w14:paraId="6A036161"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8</w:t>
            </w:r>
          </w:p>
          <w:p w14:paraId="6185E4B4" w14:textId="77777777" w:rsidR="002A5829"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9</w:t>
            </w:r>
          </w:p>
          <w:p w14:paraId="3BA0921F" w14:textId="6C2A9362" w:rsidR="002A5829" w:rsidRPr="000A0BED" w:rsidRDefault="002A5829"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10</w:t>
            </w:r>
          </w:p>
        </w:tc>
        <w:tc>
          <w:tcPr>
            <w:tcW w:w="8780" w:type="dxa"/>
            <w:tcBorders>
              <w:left w:val="nil"/>
            </w:tcBorders>
          </w:tcPr>
          <w:p w14:paraId="1A127CAA" w14:textId="77777777" w:rsidR="002A5829" w:rsidRPr="000A0BED" w:rsidRDefault="002A5829"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Pr="000A3824">
              <w:rPr>
                <w:rFonts w:ascii="源ノ角ゴシック Code JP M" w:eastAsia="源ノ角ゴシック Code JP M" w:hAnsi="源ノ角ゴシック Code JP M" w:cs="ＭＳ ゴシック"/>
                <w:color w:val="A31515"/>
                <w:sz w:val="19"/>
                <w:szCs w:val="19"/>
              </w:rPr>
              <w:t>bits/</w:t>
            </w:r>
            <w:proofErr w:type="spellStart"/>
            <w:r w:rsidRPr="000A3824">
              <w:rPr>
                <w:rFonts w:ascii="源ノ角ゴシック Code JP M" w:eastAsia="源ノ角ゴシック Code JP M" w:hAnsi="源ノ角ゴシック Code JP M" w:cs="ＭＳ ゴシック"/>
                <w:color w:val="A31515"/>
                <w:sz w:val="19"/>
                <w:szCs w:val="19"/>
              </w:rPr>
              <w:t>stdc</w:t>
            </w:r>
            <w:proofErr w:type="spellEnd"/>
            <w:r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52455196" w14:textId="77777777" w:rsidR="002A5829" w:rsidRPr="000A0BED" w:rsidRDefault="002A5829"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4857BA70" w14:textId="77777777" w:rsidR="002A5829" w:rsidRPr="000A0BED" w:rsidRDefault="002A5829"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68983772" w14:textId="77777777" w:rsidR="002A5829" w:rsidRPr="009751D1" w:rsidRDefault="002A5829"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main() {</w:t>
            </w:r>
          </w:p>
          <w:p w14:paraId="57364D66" w14:textId="3800D2F3" w:rsidR="002A5829" w:rsidRPr="002A5829" w:rsidRDefault="002A5829" w:rsidP="002A5829">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2A5829">
              <w:rPr>
                <w:rFonts w:ascii="源ノ角ゴシック Code JP M" w:eastAsia="源ノ角ゴシック Code JP M" w:hAnsi="源ノ角ゴシック Code JP M" w:cs="ＭＳ ゴシック"/>
                <w:color w:val="000000"/>
                <w:sz w:val="19"/>
                <w:szCs w:val="19"/>
              </w:rPr>
              <w:t xml:space="preserve">    </w:t>
            </w:r>
            <w:r w:rsidRPr="002A5829">
              <w:rPr>
                <w:rFonts w:ascii="源ノ角ゴシック Code JP M" w:eastAsia="源ノ角ゴシック Code JP M" w:hAnsi="源ノ角ゴシック Code JP M" w:cs="ＭＳ ゴシック"/>
                <w:color w:val="0000FF"/>
                <w:sz w:val="19"/>
                <w:szCs w:val="19"/>
              </w:rPr>
              <w:t>int</w:t>
            </w:r>
            <w:r>
              <w:rPr>
                <w:rFonts w:ascii="源ノ角ゴシック Code JP M" w:eastAsia="源ノ角ゴシック Code JP M" w:hAnsi="源ノ角ゴシック Code JP M" w:cs="ＭＳ ゴシック" w:hint="eastAsia"/>
                <w:color w:val="0000FF"/>
                <w:sz w:val="19"/>
                <w:szCs w:val="19"/>
              </w:rPr>
              <w:t xml:space="preserve"> </w:t>
            </w:r>
            <w:r w:rsidRPr="002A5829">
              <w:rPr>
                <w:rFonts w:ascii="源ノ角ゴシック Code JP M" w:eastAsia="源ノ角ゴシック Code JP M" w:hAnsi="源ノ角ゴシック Code JP M" w:cs="ＭＳ ゴシック"/>
                <w:color w:val="000000"/>
                <w:sz w:val="19"/>
                <w:szCs w:val="19"/>
              </w:rPr>
              <w:t>A = 10, B;</w:t>
            </w:r>
          </w:p>
          <w:p w14:paraId="594432AC" w14:textId="77777777" w:rsidR="002A5829" w:rsidRPr="002A5829" w:rsidRDefault="002A5829" w:rsidP="002A5829">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2A5829">
              <w:rPr>
                <w:rFonts w:ascii="源ノ角ゴシック Code JP M" w:eastAsia="源ノ角ゴシック Code JP M" w:hAnsi="源ノ角ゴシック Code JP M" w:cs="ＭＳ ゴシック"/>
                <w:color w:val="000000"/>
                <w:sz w:val="19"/>
                <w:szCs w:val="19"/>
              </w:rPr>
              <w:t xml:space="preserve">    B = A;</w:t>
            </w:r>
          </w:p>
          <w:p w14:paraId="2858CA8D" w14:textId="77777777" w:rsidR="002A5829" w:rsidRPr="002A5829" w:rsidRDefault="002A5829" w:rsidP="002A5829">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2A5829">
              <w:rPr>
                <w:rFonts w:ascii="源ノ角ゴシック Code JP M" w:eastAsia="源ノ角ゴシック Code JP M" w:hAnsi="源ノ角ゴシック Code JP M" w:cs="ＭＳ ゴシック"/>
                <w:color w:val="000000"/>
                <w:sz w:val="19"/>
                <w:szCs w:val="19"/>
              </w:rPr>
              <w:t xml:space="preserve">    A = 100;</w:t>
            </w:r>
          </w:p>
          <w:p w14:paraId="715F436F" w14:textId="77777777" w:rsidR="002A5829" w:rsidRPr="002A5829" w:rsidRDefault="002A5829" w:rsidP="002A5829">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2A5829">
              <w:rPr>
                <w:rFonts w:ascii="源ノ角ゴシック Code JP M" w:eastAsia="源ノ角ゴシック Code JP M" w:hAnsi="源ノ角ゴシック Code JP M" w:cs="ＭＳ ゴシック"/>
                <w:color w:val="000000"/>
                <w:sz w:val="19"/>
                <w:szCs w:val="19"/>
              </w:rPr>
              <w:t xml:space="preserve">    </w:t>
            </w:r>
            <w:proofErr w:type="spellStart"/>
            <w:r w:rsidRPr="002A5829">
              <w:rPr>
                <w:rFonts w:ascii="源ノ角ゴシック Code JP M" w:eastAsia="源ノ角ゴシック Code JP M" w:hAnsi="源ノ角ゴシック Code JP M" w:cs="ＭＳ ゴシック"/>
                <w:color w:val="000000"/>
                <w:sz w:val="19"/>
                <w:szCs w:val="19"/>
              </w:rPr>
              <w:t>cout</w:t>
            </w:r>
            <w:proofErr w:type="spellEnd"/>
            <w:r w:rsidRPr="002A5829">
              <w:rPr>
                <w:rFonts w:ascii="源ノ角ゴシック Code JP M" w:eastAsia="源ノ角ゴシック Code JP M" w:hAnsi="源ノ角ゴシック Code JP M" w:cs="ＭＳ ゴシック"/>
                <w:color w:val="000000"/>
                <w:sz w:val="19"/>
                <w:szCs w:val="19"/>
              </w:rPr>
              <w:t xml:space="preserve"> &lt;&lt; A &lt;&lt; </w:t>
            </w:r>
            <w:proofErr w:type="spellStart"/>
            <w:r w:rsidRPr="002A5829">
              <w:rPr>
                <w:rFonts w:ascii="源ノ角ゴシック Code JP M" w:eastAsia="源ノ角ゴシック Code JP M" w:hAnsi="源ノ角ゴシック Code JP M" w:cs="ＭＳ ゴシック"/>
                <w:color w:val="000000"/>
                <w:sz w:val="19"/>
                <w:szCs w:val="19"/>
              </w:rPr>
              <w:t>endl</w:t>
            </w:r>
            <w:proofErr w:type="spellEnd"/>
            <w:r w:rsidRPr="002A5829">
              <w:rPr>
                <w:rFonts w:ascii="源ノ角ゴシック Code JP M" w:eastAsia="源ノ角ゴシック Code JP M" w:hAnsi="源ノ角ゴシック Code JP M" w:cs="ＭＳ ゴシック"/>
                <w:color w:val="000000"/>
                <w:sz w:val="19"/>
                <w:szCs w:val="19"/>
              </w:rPr>
              <w:t>;</w:t>
            </w:r>
          </w:p>
          <w:p w14:paraId="19FB67A5" w14:textId="77777777" w:rsidR="002A5829" w:rsidRDefault="002A5829" w:rsidP="002A5829">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2A5829">
              <w:rPr>
                <w:rFonts w:ascii="源ノ角ゴシック Code JP M" w:eastAsia="源ノ角ゴシック Code JP M" w:hAnsi="源ノ角ゴシック Code JP M" w:cs="ＭＳ ゴシック"/>
                <w:color w:val="000000"/>
                <w:sz w:val="19"/>
                <w:szCs w:val="19"/>
              </w:rPr>
              <w:t xml:space="preserve">    </w:t>
            </w:r>
            <w:proofErr w:type="spellStart"/>
            <w:r w:rsidRPr="002A5829">
              <w:rPr>
                <w:rFonts w:ascii="源ノ角ゴシック Code JP M" w:eastAsia="源ノ角ゴシック Code JP M" w:hAnsi="源ノ角ゴシック Code JP M" w:cs="ＭＳ ゴシック"/>
                <w:color w:val="000000"/>
                <w:sz w:val="19"/>
                <w:szCs w:val="19"/>
              </w:rPr>
              <w:t>cout</w:t>
            </w:r>
            <w:proofErr w:type="spellEnd"/>
            <w:r w:rsidRPr="002A5829">
              <w:rPr>
                <w:rFonts w:ascii="源ノ角ゴシック Code JP M" w:eastAsia="源ノ角ゴシック Code JP M" w:hAnsi="源ノ角ゴシック Code JP M" w:cs="ＭＳ ゴシック"/>
                <w:color w:val="000000"/>
                <w:sz w:val="19"/>
                <w:szCs w:val="19"/>
              </w:rPr>
              <w:t xml:space="preserve"> &lt;&lt; B &lt;&lt; </w:t>
            </w:r>
            <w:proofErr w:type="spellStart"/>
            <w:r w:rsidRPr="002A5829">
              <w:rPr>
                <w:rFonts w:ascii="源ノ角ゴシック Code JP M" w:eastAsia="源ノ角ゴシック Code JP M" w:hAnsi="源ノ角ゴシック Code JP M" w:cs="ＭＳ ゴシック"/>
                <w:color w:val="000000"/>
                <w:sz w:val="19"/>
                <w:szCs w:val="19"/>
              </w:rPr>
              <w:t>endl</w:t>
            </w:r>
            <w:proofErr w:type="spellEnd"/>
            <w:r w:rsidRPr="002A5829">
              <w:rPr>
                <w:rFonts w:ascii="源ノ角ゴシック Code JP M" w:eastAsia="源ノ角ゴシック Code JP M" w:hAnsi="源ノ角ゴシック Code JP M" w:cs="ＭＳ ゴシック"/>
                <w:color w:val="000000"/>
                <w:sz w:val="19"/>
                <w:szCs w:val="19"/>
              </w:rPr>
              <w:t>;</w:t>
            </w:r>
          </w:p>
          <w:p w14:paraId="02D5F5F0" w14:textId="2E47F7D5" w:rsidR="002A5829" w:rsidRPr="000A0BED" w:rsidRDefault="002A5829" w:rsidP="002A5829">
            <w:pPr>
              <w:widowControl w:val="0"/>
              <w:autoSpaceDE w:val="0"/>
              <w:autoSpaceDN w:val="0"/>
              <w:adjustRightInd w:val="0"/>
              <w:rPr>
                <w:rFonts w:ascii="BIZ UDPゴシック" w:eastAsia="BIZ UDPゴシック" w:hAnsi="BIZ UDPゴシック"/>
                <w:sz w:val="20"/>
                <w:szCs w:val="20"/>
              </w:rPr>
            </w:pPr>
            <w:r w:rsidRPr="009751D1">
              <w:rPr>
                <w:rFonts w:ascii="源ノ角ゴシック Code JP M" w:eastAsia="源ノ角ゴシック Code JP M" w:hAnsi="源ノ角ゴシック Code JP M" w:cs="ＭＳ ゴシック"/>
                <w:color w:val="000000"/>
                <w:sz w:val="19"/>
                <w:szCs w:val="19"/>
              </w:rPr>
              <w:t>}</w:t>
            </w:r>
          </w:p>
        </w:tc>
      </w:tr>
    </w:tbl>
    <w:p w14:paraId="71F7FA88" w14:textId="6F7C2D61" w:rsidR="002A5829" w:rsidRDefault="002A5829"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5行目 カンマ , で区切ることで、一度に同じ型の変数を複数宣言できます。</w:t>
      </w:r>
    </w:p>
    <w:p w14:paraId="2FFED4E4" w14:textId="77777777" w:rsidR="00035314" w:rsidRDefault="0003531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6行目では、BにAの値をコピーしています。</w:t>
      </w:r>
    </w:p>
    <w:p w14:paraId="1C484319" w14:textId="2586561C" w:rsidR="00035314" w:rsidRDefault="0003531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コピーした後、Aの値が変わってもBは影響を受けません。</w:t>
      </w:r>
    </w:p>
    <w:p w14:paraId="2DA24943" w14:textId="77777777" w:rsidR="00035314" w:rsidRDefault="00035314">
      <w:pPr>
        <w:rPr>
          <w:rFonts w:ascii="BIZ UDPゴシック" w:eastAsia="BIZ UDPゴシック" w:hAnsi="BIZ UDPゴシック"/>
          <w:sz w:val="24"/>
          <w:szCs w:val="24"/>
        </w:rPr>
      </w:pPr>
      <w:r>
        <w:rPr>
          <w:rFonts w:ascii="BIZ UDPゴシック" w:eastAsia="BIZ UDPゴシック" w:hAnsi="BIZ UDPゴシック"/>
          <w:sz w:val="24"/>
          <w:szCs w:val="24"/>
        </w:rPr>
        <w:br w:type="page"/>
      </w:r>
    </w:p>
    <w:p w14:paraId="743EBA84" w14:textId="65F21246" w:rsidR="00035314" w:rsidRPr="00942191" w:rsidRDefault="00035314" w:rsidP="008F0BBF">
      <w:pPr>
        <w:spacing w:line="360" w:lineRule="auto"/>
        <w:rPr>
          <w:rFonts w:ascii="BIZ UDPゴシック" w:eastAsia="BIZ UDPゴシック" w:hAnsi="BIZ UDPゴシック"/>
          <w:sz w:val="28"/>
          <w:szCs w:val="28"/>
        </w:rPr>
      </w:pPr>
      <w:r w:rsidRPr="00942191">
        <w:rPr>
          <w:rFonts w:ascii="BIZ UDPゴシック" w:eastAsia="BIZ UDPゴシック" w:hAnsi="BIZ UDPゴシック" w:hint="eastAsia"/>
          <w:sz w:val="28"/>
          <w:szCs w:val="28"/>
        </w:rPr>
        <w:lastRenderedPageBreak/>
        <w:t>変数名のルール</w:t>
      </w:r>
    </w:p>
    <w:p w14:paraId="1A711EC2" w14:textId="2977D3DC" w:rsidR="00035314" w:rsidRDefault="0003531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・数字で始まる名前</w:t>
      </w:r>
    </w:p>
    <w:p w14:paraId="369A5196" w14:textId="2C30DB05" w:rsidR="00035314" w:rsidRDefault="0003531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・半角のアンダーバー _ 以外の記号が入っている名前</w:t>
      </w:r>
    </w:p>
    <w:p w14:paraId="1D3F020D" w14:textId="666C0DEB" w:rsidR="00035314" w:rsidRDefault="0003531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・キーワード(すでにC++で使われている単語 例:型名)[参考]:</w:t>
      </w:r>
      <w:hyperlink r:id="rId12" w:history="1">
        <w:r w:rsidRPr="00035314">
          <w:rPr>
            <w:rStyle w:val="af1"/>
            <w:rFonts w:ascii="BIZ UDPゴシック" w:eastAsia="BIZ UDPゴシック" w:hAnsi="BIZ UDPゴシック" w:hint="eastAsia"/>
            <w:sz w:val="24"/>
            <w:szCs w:val="24"/>
          </w:rPr>
          <w:t>キーワード</w:t>
        </w:r>
        <w:r w:rsidRPr="00035314">
          <w:rPr>
            <w:rStyle w:val="af1"/>
            <w:rFonts w:ascii="BIZ UDPゴシック" w:eastAsia="BIZ UDPゴシック" w:hAnsi="BIZ UDPゴシック"/>
            <w:sz w:val="24"/>
            <w:szCs w:val="24"/>
          </w:rPr>
          <w:t xml:space="preserve"> (C++)</w:t>
        </w:r>
      </w:hyperlink>
    </w:p>
    <w:p w14:paraId="06E9CCF5" w14:textId="503DF939" w:rsidR="00035314" w:rsidRDefault="0003531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・同じ変数名</w:t>
      </w:r>
      <w:r w:rsidR="008F55E0">
        <w:rPr>
          <w:rFonts w:ascii="BIZ UDPゴシック" w:eastAsia="BIZ UDPゴシック" w:hAnsi="BIZ UDPゴシック" w:hint="eastAsia"/>
          <w:sz w:val="24"/>
          <w:szCs w:val="24"/>
        </w:rPr>
        <w:t>(スコープが違う場合を除く)</w:t>
      </w:r>
    </w:p>
    <w:p w14:paraId="51E740B2" w14:textId="55851CCB" w:rsidR="00035314" w:rsidRPr="00942191" w:rsidRDefault="00942191" w:rsidP="008F0BBF">
      <w:pPr>
        <w:spacing w:line="360" w:lineRule="auto"/>
        <w:rPr>
          <w:rFonts w:ascii="BIZ UDPゴシック" w:eastAsia="BIZ UDPゴシック" w:hAnsi="BIZ UDPゴシック"/>
          <w:sz w:val="28"/>
          <w:szCs w:val="28"/>
        </w:rPr>
      </w:pPr>
      <w:r w:rsidRPr="00942191">
        <w:rPr>
          <w:rFonts w:ascii="BIZ UDPゴシック" w:eastAsia="BIZ UDPゴシック" w:hAnsi="BIZ UDPゴシック" w:hint="eastAsia"/>
          <w:sz w:val="28"/>
          <w:szCs w:val="28"/>
        </w:rPr>
        <w:t>型変換</w:t>
      </w:r>
    </w:p>
    <w:p w14:paraId="5E97D38D" w14:textId="3E05D69F" w:rsidR="00942191" w:rsidRDefault="0094219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異なる型同士の計算では、型変換が行われます。</w:t>
      </w:r>
    </w:p>
    <w:p w14:paraId="1694EF27" w14:textId="2A5A440F" w:rsidR="00942191" w:rsidRDefault="00942191"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できない方同士は、コンパイルエラーになります。(例: 文字列と数字)</w:t>
      </w:r>
    </w:p>
    <w:tbl>
      <w:tblPr>
        <w:tblStyle w:val="afffff4"/>
        <w:tblW w:w="0" w:type="auto"/>
        <w:tblLook w:val="04A0" w:firstRow="1" w:lastRow="0" w:firstColumn="1" w:lastColumn="0" w:noHBand="0" w:noVBand="1"/>
      </w:tblPr>
      <w:tblGrid>
        <w:gridCol w:w="470"/>
        <w:gridCol w:w="8546"/>
      </w:tblGrid>
      <w:tr w:rsidR="00F747F3" w14:paraId="25ACC2F3" w14:textId="77777777" w:rsidTr="00033065">
        <w:tc>
          <w:tcPr>
            <w:tcW w:w="236" w:type="dxa"/>
            <w:tcBorders>
              <w:top w:val="single" w:sz="4" w:space="0" w:color="auto"/>
              <w:left w:val="single" w:sz="4" w:space="0" w:color="auto"/>
              <w:bottom w:val="single" w:sz="4" w:space="0" w:color="auto"/>
              <w:right w:val="nil"/>
            </w:tcBorders>
          </w:tcPr>
          <w:p w14:paraId="137ADBE3"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6B5241C5"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4DB20625"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41A2A2B7"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17492831"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6C978DE1"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0D2AE5C8"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p w14:paraId="41BDD2A4"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8</w:t>
            </w:r>
          </w:p>
          <w:p w14:paraId="2A46C521"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9</w:t>
            </w:r>
          </w:p>
          <w:p w14:paraId="1BCE1EBA"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10</w:t>
            </w:r>
          </w:p>
          <w:p w14:paraId="4568512F"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11</w:t>
            </w:r>
          </w:p>
          <w:p w14:paraId="38C53B17"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12</w:t>
            </w:r>
          </w:p>
          <w:p w14:paraId="4D9C77B9"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13</w:t>
            </w:r>
          </w:p>
          <w:p w14:paraId="0C327CB3"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14</w:t>
            </w:r>
          </w:p>
          <w:p w14:paraId="0AC4E9DB"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15</w:t>
            </w:r>
          </w:p>
          <w:p w14:paraId="23806D4D"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16</w:t>
            </w:r>
          </w:p>
          <w:p w14:paraId="04C2C23A"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17</w:t>
            </w:r>
          </w:p>
          <w:p w14:paraId="6EA2DA74"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18</w:t>
            </w:r>
          </w:p>
          <w:p w14:paraId="0900403C" w14:textId="77777777" w:rsidR="00F747F3" w:rsidRDefault="00F747F3"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19</w:t>
            </w:r>
          </w:p>
          <w:p w14:paraId="78055DE0" w14:textId="28B6F2DD" w:rsidR="00D9395F" w:rsidRPr="000A0BED" w:rsidRDefault="00D9395F"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20</w:t>
            </w:r>
          </w:p>
        </w:tc>
        <w:tc>
          <w:tcPr>
            <w:tcW w:w="8780" w:type="dxa"/>
            <w:tcBorders>
              <w:left w:val="nil"/>
            </w:tcBorders>
          </w:tcPr>
          <w:p w14:paraId="00EF40E2" w14:textId="77777777" w:rsidR="00F747F3" w:rsidRPr="000A0BED" w:rsidRDefault="00F747F3"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Pr="000A3824">
              <w:rPr>
                <w:rFonts w:ascii="源ノ角ゴシック Code JP M" w:eastAsia="源ノ角ゴシック Code JP M" w:hAnsi="源ノ角ゴシック Code JP M" w:cs="ＭＳ ゴシック"/>
                <w:color w:val="A31515"/>
                <w:sz w:val="19"/>
                <w:szCs w:val="19"/>
              </w:rPr>
              <w:t>bits/</w:t>
            </w:r>
            <w:proofErr w:type="spellStart"/>
            <w:r w:rsidRPr="000A3824">
              <w:rPr>
                <w:rFonts w:ascii="源ノ角ゴシック Code JP M" w:eastAsia="源ノ角ゴシック Code JP M" w:hAnsi="源ノ角ゴシック Code JP M" w:cs="ＭＳ ゴシック"/>
                <w:color w:val="A31515"/>
                <w:sz w:val="19"/>
                <w:szCs w:val="19"/>
              </w:rPr>
              <w:t>stdc</w:t>
            </w:r>
            <w:proofErr w:type="spellEnd"/>
            <w:r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7598BDCB" w14:textId="77777777" w:rsidR="00F747F3" w:rsidRPr="000A0BED" w:rsidRDefault="00F747F3"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7FB60E94" w14:textId="77777777" w:rsidR="00F747F3" w:rsidRPr="000A0BED" w:rsidRDefault="00F747F3"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065A367C" w14:textId="77777777" w:rsidR="00F747F3" w:rsidRPr="009751D1" w:rsidRDefault="00F747F3"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751D1">
              <w:rPr>
                <w:rFonts w:ascii="源ノ角ゴシック Code JP M" w:eastAsia="源ノ角ゴシック Code JP M" w:hAnsi="源ノ角ゴシック Code JP M" w:cs="ＭＳ ゴシック"/>
                <w:color w:val="0000FF"/>
                <w:sz w:val="19"/>
                <w:szCs w:val="19"/>
              </w:rPr>
              <w:t>int</w:t>
            </w:r>
            <w:r w:rsidRPr="009751D1">
              <w:rPr>
                <w:rFonts w:ascii="源ノ角ゴシック Code JP M" w:eastAsia="源ノ角ゴシック Code JP M" w:hAnsi="源ノ角ゴシック Code JP M" w:cs="ＭＳ ゴシック"/>
                <w:color w:val="000000"/>
                <w:sz w:val="19"/>
                <w:szCs w:val="19"/>
              </w:rPr>
              <w:t xml:space="preserve"> main() {</w:t>
            </w:r>
          </w:p>
          <w:p w14:paraId="344FD5B8" w14:textId="7388FF69" w:rsidR="00F747F3" w:rsidRPr="00F747F3" w:rsidRDefault="00F747F3" w:rsidP="00F747F3">
            <w:pPr>
              <w:widowControl w:val="0"/>
              <w:autoSpaceDE w:val="0"/>
              <w:autoSpaceDN w:val="0"/>
              <w:adjustRightInd w:val="0"/>
              <w:ind w:firstLineChars="50" w:firstLine="95"/>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0000FF"/>
                <w:sz w:val="19"/>
                <w:szCs w:val="19"/>
              </w:rPr>
              <w:t>int</w:t>
            </w:r>
            <w:r w:rsidRPr="00F747F3">
              <w:rPr>
                <w:rFonts w:ascii="源ノ角ゴシック Code JP M" w:eastAsia="源ノ角ゴシック Code JP M" w:hAnsi="源ノ角ゴシック Code JP M" w:cs="ＭＳ ゴシック"/>
                <w:color w:val="000000"/>
                <w:sz w:val="19"/>
                <w:szCs w:val="19"/>
              </w:rPr>
              <w:t xml:space="preserve"> A = 10;</w:t>
            </w:r>
          </w:p>
          <w:p w14:paraId="75C6B6C0"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0000FF"/>
                <w:sz w:val="19"/>
                <w:szCs w:val="19"/>
              </w:rPr>
              <w:t>float</w:t>
            </w:r>
            <w:r w:rsidRPr="00F747F3">
              <w:rPr>
                <w:rFonts w:ascii="源ノ角ゴシック Code JP M" w:eastAsia="源ノ角ゴシック Code JP M" w:hAnsi="源ノ角ゴシック Code JP M" w:cs="ＭＳ ゴシック"/>
                <w:color w:val="000000"/>
                <w:sz w:val="19"/>
                <w:szCs w:val="19"/>
              </w:rPr>
              <w:t xml:space="preserve"> pie = 3.14;</w:t>
            </w:r>
          </w:p>
          <w:p w14:paraId="635DEBD1" w14:textId="77777777" w:rsid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2B91AF"/>
                <w:sz w:val="19"/>
                <w:szCs w:val="19"/>
              </w:rPr>
              <w:t>string</w:t>
            </w:r>
            <w:r w:rsidRPr="00F747F3">
              <w:rPr>
                <w:rFonts w:ascii="源ノ角ゴシック Code JP M" w:eastAsia="源ノ角ゴシック Code JP M" w:hAnsi="源ノ角ゴシック Code JP M" w:cs="ＭＳ ゴシック"/>
                <w:color w:val="000000"/>
                <w:sz w:val="19"/>
                <w:szCs w:val="19"/>
              </w:rPr>
              <w:t xml:space="preserve"> S = </w:t>
            </w:r>
            <w:r w:rsidRPr="00F747F3">
              <w:rPr>
                <w:rFonts w:ascii="源ノ角ゴシック Code JP M" w:eastAsia="源ノ角ゴシック Code JP M" w:hAnsi="源ノ角ゴシック Code JP M" w:cs="ＭＳ ゴシック"/>
                <w:color w:val="A31515"/>
                <w:sz w:val="19"/>
                <w:szCs w:val="19"/>
              </w:rPr>
              <w:t>"FFT"</w:t>
            </w:r>
            <w:r w:rsidRPr="00F747F3">
              <w:rPr>
                <w:rFonts w:ascii="源ノ角ゴシック Code JP M" w:eastAsia="源ノ角ゴシック Code JP M" w:hAnsi="源ノ角ゴシック Code JP M" w:cs="ＭＳ ゴシック"/>
                <w:color w:val="000000"/>
                <w:sz w:val="19"/>
                <w:szCs w:val="19"/>
              </w:rPr>
              <w:t>;</w:t>
            </w:r>
          </w:p>
          <w:p w14:paraId="658DB478" w14:textId="77777777" w:rsidR="00D9395F" w:rsidRDefault="00D9395F" w:rsidP="00D9395F">
            <w:pPr>
              <w:widowControl w:val="0"/>
              <w:autoSpaceDE w:val="0"/>
              <w:autoSpaceDN w:val="0"/>
              <w:adjustRightInd w:val="0"/>
              <w:ind w:left="475" w:hangingChars="250" w:hanging="475"/>
              <w:rPr>
                <w:rFonts w:ascii="源ノ角ゴシック Code JP M" w:eastAsia="源ノ角ゴシック Code JP M" w:hAnsi="源ノ角ゴシック Code JP M" w:cs="ＭＳ ゴシック"/>
                <w:color w:val="008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000000"/>
                <w:sz w:val="19"/>
                <w:szCs w:val="19"/>
              </w:rPr>
              <w:t>cout</w:t>
            </w:r>
            <w:proofErr w:type="spellEnd"/>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w:t>
            </w:r>
            <w:r>
              <w:rPr>
                <w:rFonts w:ascii="源ノ角ゴシック Code JP M" w:eastAsia="源ノ角ゴシック Code JP M" w:hAnsi="源ノ角ゴシック Code JP M" w:cs="ＭＳ ゴシック" w:hint="eastAsia"/>
                <w:color w:val="000000"/>
                <w:sz w:val="19"/>
                <w:szCs w:val="19"/>
              </w:rPr>
              <w:t>(</w:t>
            </w:r>
            <w:r w:rsidRPr="00F747F3">
              <w:rPr>
                <w:rFonts w:ascii="源ノ角ゴシック Code JP M" w:eastAsia="源ノ角ゴシック Code JP M" w:hAnsi="源ノ角ゴシック Code JP M" w:cs="ＭＳ ゴシック"/>
                <w:color w:val="0000FF"/>
                <w:sz w:val="19"/>
                <w:szCs w:val="19"/>
              </w:rPr>
              <w:t>int</w:t>
            </w:r>
            <w:r>
              <w:rPr>
                <w:rFonts w:ascii="源ノ角ゴシック Code JP M" w:eastAsia="源ノ角ゴシック Code JP M" w:hAnsi="源ノ角ゴシック Code JP M" w:cs="ＭＳ ゴシック" w:hint="eastAsia"/>
                <w:color w:val="000000"/>
                <w:sz w:val="19"/>
                <w:szCs w:val="19"/>
              </w:rPr>
              <w:t>)</w:t>
            </w:r>
            <w:r w:rsidRPr="00F747F3">
              <w:rPr>
                <w:rFonts w:ascii="源ノ角ゴシック Code JP M" w:eastAsia="源ノ角ゴシック Code JP M" w:hAnsi="源ノ角ゴシック Code JP M" w:cs="ＭＳ ゴシック"/>
                <w:color w:val="000000"/>
                <w:sz w:val="19"/>
                <w:szCs w:val="19"/>
              </w:rPr>
              <w:t>pie</w:t>
            </w:r>
            <w:r>
              <w:rPr>
                <w:rFonts w:ascii="源ノ角ゴシック Code JP M" w:eastAsia="源ノ角ゴシック Code JP M" w:hAnsi="源ノ角ゴシック Code JP M" w:cs="ＭＳ ゴシック" w:hint="eastAsia"/>
                <w:color w:val="000000"/>
                <w:sz w:val="19"/>
                <w:szCs w:val="19"/>
              </w:rPr>
              <w:t xml:space="preserv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6F008A"/>
                <w:sz w:val="19"/>
                <w:szCs w:val="19"/>
              </w:rPr>
              <w:t>endl</w:t>
            </w:r>
            <w:proofErr w:type="spellEnd"/>
            <w:r w:rsidRPr="00F747F3">
              <w:rPr>
                <w:rFonts w:ascii="源ノ角ゴシック Code JP M" w:eastAsia="源ノ角ゴシック Code JP M" w:hAnsi="源ノ角ゴシック Code JP M" w:cs="ＭＳ ゴシック"/>
                <w:color w:val="000000"/>
                <w:sz w:val="19"/>
                <w:szCs w:val="19"/>
              </w:rPr>
              <w:t>;</w:t>
            </w:r>
            <w:r w:rsidRPr="009A4075">
              <w:rPr>
                <w:rFonts w:ascii="源ノ角ゴシック Code JP M" w:eastAsia="源ノ角ゴシック Code JP M" w:hAnsi="源ノ角ゴシック Code JP M" w:cs="ＭＳ ゴシック"/>
                <w:color w:val="008000"/>
                <w:sz w:val="19"/>
                <w:szCs w:val="19"/>
              </w:rPr>
              <w:t xml:space="preserve"> </w:t>
            </w:r>
          </w:p>
          <w:p w14:paraId="252CABBC" w14:textId="76BA564D" w:rsidR="00F747F3" w:rsidRPr="00F747F3" w:rsidRDefault="00F747F3" w:rsidP="00D9395F">
            <w:pPr>
              <w:widowControl w:val="0"/>
              <w:autoSpaceDE w:val="0"/>
              <w:autoSpaceDN w:val="0"/>
              <w:adjustRightInd w:val="0"/>
              <w:ind w:left="475" w:hangingChars="250" w:hanging="475"/>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000000"/>
                <w:sz w:val="19"/>
                <w:szCs w:val="19"/>
              </w:rPr>
              <w:t>cout</w:t>
            </w:r>
            <w:proofErr w:type="spellEnd"/>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pie * A * A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6F008A"/>
                <w:sz w:val="19"/>
                <w:szCs w:val="19"/>
              </w:rPr>
              <w:t>endl</w:t>
            </w:r>
            <w:proofErr w:type="spellEnd"/>
            <w:r w:rsidRPr="00F747F3">
              <w:rPr>
                <w:rFonts w:ascii="源ノ角ゴシック Code JP M" w:eastAsia="源ノ角ゴシック Code JP M" w:hAnsi="源ノ角ゴシック Code JP M" w:cs="ＭＳ ゴシック"/>
                <w:color w:val="000000"/>
                <w:sz w:val="19"/>
                <w:szCs w:val="19"/>
              </w:rPr>
              <w:t>;</w:t>
            </w:r>
          </w:p>
          <w:p w14:paraId="3DC519F9"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000000"/>
                <w:sz w:val="19"/>
                <w:szCs w:val="19"/>
              </w:rPr>
              <w:t>cout</w:t>
            </w:r>
            <w:proofErr w:type="spellEnd"/>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10 + pie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6F008A"/>
                <w:sz w:val="19"/>
                <w:szCs w:val="19"/>
              </w:rPr>
              <w:t>endl</w:t>
            </w:r>
            <w:proofErr w:type="spellEnd"/>
            <w:r w:rsidRPr="00F747F3">
              <w:rPr>
                <w:rFonts w:ascii="源ノ角ゴシック Code JP M" w:eastAsia="源ノ角ゴシック Code JP M" w:hAnsi="源ノ角ゴシック Code JP M" w:cs="ＭＳ ゴシック"/>
                <w:color w:val="000000"/>
                <w:sz w:val="19"/>
                <w:szCs w:val="19"/>
              </w:rPr>
              <w:t>;</w:t>
            </w:r>
          </w:p>
          <w:p w14:paraId="4D8234A8"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000000"/>
                <w:sz w:val="19"/>
                <w:szCs w:val="19"/>
              </w:rPr>
              <w:t>cout</w:t>
            </w:r>
            <w:proofErr w:type="spellEnd"/>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A / pie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6F008A"/>
                <w:sz w:val="19"/>
                <w:szCs w:val="19"/>
              </w:rPr>
              <w:t>endl</w:t>
            </w:r>
            <w:proofErr w:type="spellEnd"/>
            <w:r w:rsidRPr="00F747F3">
              <w:rPr>
                <w:rFonts w:ascii="源ノ角ゴシック Code JP M" w:eastAsia="源ノ角ゴシック Code JP M" w:hAnsi="源ノ角ゴシック Code JP M" w:cs="ＭＳ ゴシック"/>
                <w:color w:val="000000"/>
                <w:sz w:val="19"/>
                <w:szCs w:val="19"/>
              </w:rPr>
              <w:t>;</w:t>
            </w:r>
          </w:p>
          <w:p w14:paraId="172AEAA6"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pie = A;</w:t>
            </w:r>
          </w:p>
          <w:p w14:paraId="5BE207A1" w14:textId="3CB06794" w:rsidR="00D9395F"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000000"/>
                <w:sz w:val="19"/>
                <w:szCs w:val="19"/>
              </w:rPr>
              <w:t>cout</w:t>
            </w:r>
            <w:proofErr w:type="spellEnd"/>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pie </w:t>
            </w:r>
            <w:r w:rsidRPr="00F747F3">
              <w:rPr>
                <w:rFonts w:ascii="源ノ角ゴシック Code JP M" w:eastAsia="源ノ角ゴシック Code JP M" w:hAnsi="源ノ角ゴシック Code JP M" w:cs="ＭＳ ゴシック"/>
                <w:color w:val="008080"/>
                <w:sz w:val="19"/>
                <w:szCs w:val="19"/>
              </w:rPr>
              <w:t>&lt;&lt;</w:t>
            </w:r>
            <w:r w:rsidRPr="00F747F3">
              <w:rPr>
                <w:rFonts w:ascii="源ノ角ゴシック Code JP M" w:eastAsia="源ノ角ゴシック Code JP M" w:hAnsi="源ノ角ゴシック Code JP M" w:cs="ＭＳ ゴシック"/>
                <w:color w:val="000000"/>
                <w:sz w:val="19"/>
                <w:szCs w:val="19"/>
              </w:rPr>
              <w:t xml:space="preserve"> </w:t>
            </w:r>
            <w:proofErr w:type="spellStart"/>
            <w:r w:rsidRPr="00F747F3">
              <w:rPr>
                <w:rFonts w:ascii="源ノ角ゴシック Code JP M" w:eastAsia="源ノ角ゴシック Code JP M" w:hAnsi="源ノ角ゴシック Code JP M" w:cs="ＭＳ ゴシック"/>
                <w:color w:val="6F008A"/>
                <w:sz w:val="19"/>
                <w:szCs w:val="19"/>
              </w:rPr>
              <w:t>endl</w:t>
            </w:r>
            <w:proofErr w:type="spellEnd"/>
            <w:r w:rsidRPr="00F747F3">
              <w:rPr>
                <w:rFonts w:ascii="源ノ角ゴシック Code JP M" w:eastAsia="源ノ角ゴシック Code JP M" w:hAnsi="源ノ角ゴシック Code JP M" w:cs="ＭＳ ゴシック"/>
                <w:color w:val="000000"/>
                <w:sz w:val="19"/>
                <w:szCs w:val="19"/>
              </w:rPr>
              <w:t>;</w:t>
            </w:r>
          </w:p>
          <w:p w14:paraId="027B5B4C"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0000"/>
                <w:sz w:val="19"/>
                <w:szCs w:val="19"/>
              </w:rPr>
              <w:t xml:space="preserve">    </w:t>
            </w:r>
            <w:r w:rsidRPr="00F747F3">
              <w:rPr>
                <w:rFonts w:ascii="源ノ角ゴシック Code JP M" w:eastAsia="源ノ角ゴシック Code JP M" w:hAnsi="源ノ角ゴシック Code JP M" w:cs="ＭＳ ゴシック"/>
                <w:color w:val="008000"/>
                <w:sz w:val="19"/>
                <w:szCs w:val="19"/>
              </w:rPr>
              <w:t>/*</w:t>
            </w:r>
          </w:p>
          <w:p w14:paraId="516A1959"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8000"/>
                <w:sz w:val="19"/>
                <w:szCs w:val="19"/>
              </w:rPr>
              <w:t xml:space="preserve">    </w:t>
            </w:r>
            <w:r w:rsidRPr="00F747F3">
              <w:rPr>
                <w:rFonts w:ascii="源ノ角ゴシック Code JP M" w:eastAsia="源ノ角ゴシック Code JP M" w:hAnsi="源ノ角ゴシック Code JP M" w:cs="ＭＳ ゴシック" w:hint="eastAsia"/>
                <w:color w:val="008000"/>
                <w:sz w:val="19"/>
                <w:szCs w:val="19"/>
              </w:rPr>
              <w:t>↓コンパイルエラーになる処理</w:t>
            </w:r>
          </w:p>
          <w:p w14:paraId="6E5B41A6"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8000"/>
                <w:sz w:val="19"/>
                <w:szCs w:val="19"/>
              </w:rPr>
              <w:t xml:space="preserve">    </w:t>
            </w:r>
            <w:proofErr w:type="spellStart"/>
            <w:r w:rsidRPr="00F747F3">
              <w:rPr>
                <w:rFonts w:ascii="源ノ角ゴシック Code JP M" w:eastAsia="源ノ角ゴシック Code JP M" w:hAnsi="源ノ角ゴシック Code JP M" w:cs="ＭＳ ゴシック"/>
                <w:color w:val="008000"/>
                <w:sz w:val="19"/>
                <w:szCs w:val="19"/>
              </w:rPr>
              <w:t>cout</w:t>
            </w:r>
            <w:proofErr w:type="spellEnd"/>
            <w:r w:rsidRPr="00F747F3">
              <w:rPr>
                <w:rFonts w:ascii="源ノ角ゴシック Code JP M" w:eastAsia="源ノ角ゴシック Code JP M" w:hAnsi="源ノ角ゴシック Code JP M" w:cs="ＭＳ ゴシック"/>
                <w:color w:val="008000"/>
                <w:sz w:val="19"/>
                <w:szCs w:val="19"/>
              </w:rPr>
              <w:t xml:space="preserve"> &lt;&lt; S + A &lt;&lt; </w:t>
            </w:r>
            <w:proofErr w:type="spellStart"/>
            <w:r w:rsidRPr="00F747F3">
              <w:rPr>
                <w:rFonts w:ascii="源ノ角ゴシック Code JP M" w:eastAsia="源ノ角ゴシック Code JP M" w:hAnsi="源ノ角ゴシック Code JP M" w:cs="ＭＳ ゴシック"/>
                <w:color w:val="008000"/>
                <w:sz w:val="19"/>
                <w:szCs w:val="19"/>
              </w:rPr>
              <w:t>endl</w:t>
            </w:r>
            <w:proofErr w:type="spellEnd"/>
            <w:r w:rsidRPr="00F747F3">
              <w:rPr>
                <w:rFonts w:ascii="源ノ角ゴシック Code JP M" w:eastAsia="源ノ角ゴシック Code JP M" w:hAnsi="源ノ角ゴシック Code JP M" w:cs="ＭＳ ゴシック"/>
                <w:color w:val="008000"/>
                <w:sz w:val="19"/>
                <w:szCs w:val="19"/>
              </w:rPr>
              <w:t>;</w:t>
            </w:r>
          </w:p>
          <w:p w14:paraId="3DF277BD"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8000"/>
                <w:sz w:val="19"/>
                <w:szCs w:val="19"/>
              </w:rPr>
              <w:t xml:space="preserve">    </w:t>
            </w:r>
            <w:proofErr w:type="spellStart"/>
            <w:r w:rsidRPr="00F747F3">
              <w:rPr>
                <w:rFonts w:ascii="源ノ角ゴシック Code JP M" w:eastAsia="源ノ角ゴシック Code JP M" w:hAnsi="源ノ角ゴシック Code JP M" w:cs="ＭＳ ゴシック"/>
                <w:color w:val="008000"/>
                <w:sz w:val="19"/>
                <w:szCs w:val="19"/>
              </w:rPr>
              <w:t>cout</w:t>
            </w:r>
            <w:proofErr w:type="spellEnd"/>
            <w:r w:rsidRPr="00F747F3">
              <w:rPr>
                <w:rFonts w:ascii="源ノ角ゴシック Code JP M" w:eastAsia="源ノ角ゴシック Code JP M" w:hAnsi="源ノ角ゴシック Code JP M" w:cs="ＭＳ ゴシック"/>
                <w:color w:val="008000"/>
                <w:sz w:val="19"/>
                <w:szCs w:val="19"/>
              </w:rPr>
              <w:t xml:space="preserve"> &lt;&lt; pie * A &lt;&lt; </w:t>
            </w:r>
            <w:proofErr w:type="spellStart"/>
            <w:r w:rsidRPr="00F747F3">
              <w:rPr>
                <w:rFonts w:ascii="源ノ角ゴシック Code JP M" w:eastAsia="源ノ角ゴシック Code JP M" w:hAnsi="源ノ角ゴシック Code JP M" w:cs="ＭＳ ゴシック"/>
                <w:color w:val="008000"/>
                <w:sz w:val="19"/>
                <w:szCs w:val="19"/>
              </w:rPr>
              <w:t>endl</w:t>
            </w:r>
            <w:proofErr w:type="spellEnd"/>
            <w:r w:rsidRPr="00F747F3">
              <w:rPr>
                <w:rFonts w:ascii="源ノ角ゴシック Code JP M" w:eastAsia="源ノ角ゴシック Code JP M" w:hAnsi="源ノ角ゴシック Code JP M" w:cs="ＭＳ ゴシック"/>
                <w:color w:val="008000"/>
                <w:sz w:val="19"/>
                <w:szCs w:val="19"/>
              </w:rPr>
              <w:t>;</w:t>
            </w:r>
          </w:p>
          <w:p w14:paraId="19E86002"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747F3">
              <w:rPr>
                <w:rFonts w:ascii="源ノ角ゴシック Code JP M" w:eastAsia="源ノ角ゴシック Code JP M" w:hAnsi="源ノ角ゴシック Code JP M" w:cs="ＭＳ ゴシック"/>
                <w:color w:val="008000"/>
                <w:sz w:val="19"/>
                <w:szCs w:val="19"/>
              </w:rPr>
              <w:t xml:space="preserve">    S = A;</w:t>
            </w:r>
          </w:p>
          <w:p w14:paraId="2123BFFD" w14:textId="77777777" w:rsidR="00F747F3" w:rsidRPr="00F747F3" w:rsidRDefault="00F747F3" w:rsidP="00F747F3">
            <w:pPr>
              <w:widowControl w:val="0"/>
              <w:autoSpaceDE w:val="0"/>
              <w:autoSpaceDN w:val="0"/>
              <w:adjustRightInd w:val="0"/>
              <w:rPr>
                <w:rFonts w:ascii="源ノ角ゴシック Code JP M" w:eastAsia="源ノ角ゴシック Code JP M" w:hAnsi="源ノ角ゴシック Code JP M" w:cs="ＭＳ ゴシック"/>
                <w:color w:val="008000"/>
                <w:sz w:val="19"/>
                <w:szCs w:val="19"/>
              </w:rPr>
            </w:pPr>
            <w:r w:rsidRPr="00F747F3">
              <w:rPr>
                <w:rFonts w:ascii="源ノ角ゴシック Code JP M" w:eastAsia="源ノ角ゴシック Code JP M" w:hAnsi="源ノ角ゴシック Code JP M" w:cs="ＭＳ ゴシック"/>
                <w:color w:val="008000"/>
                <w:sz w:val="19"/>
                <w:szCs w:val="19"/>
              </w:rPr>
              <w:t xml:space="preserve">    */</w:t>
            </w:r>
          </w:p>
          <w:p w14:paraId="3DCABC76" w14:textId="0DD78C08" w:rsidR="00F747F3" w:rsidRPr="000A0BED" w:rsidRDefault="00F747F3" w:rsidP="00F747F3">
            <w:pPr>
              <w:widowControl w:val="0"/>
              <w:autoSpaceDE w:val="0"/>
              <w:autoSpaceDN w:val="0"/>
              <w:adjustRightInd w:val="0"/>
              <w:rPr>
                <w:rFonts w:ascii="BIZ UDPゴシック" w:eastAsia="BIZ UDPゴシック" w:hAnsi="BIZ UDPゴシック"/>
                <w:sz w:val="20"/>
                <w:szCs w:val="20"/>
              </w:rPr>
            </w:pPr>
            <w:r w:rsidRPr="009751D1">
              <w:rPr>
                <w:rFonts w:ascii="源ノ角ゴシック Code JP M" w:eastAsia="源ノ角ゴシック Code JP M" w:hAnsi="源ノ角ゴシック Code JP M" w:cs="ＭＳ ゴシック"/>
                <w:color w:val="000000"/>
                <w:sz w:val="19"/>
                <w:szCs w:val="19"/>
              </w:rPr>
              <w:t>}</w:t>
            </w:r>
          </w:p>
        </w:tc>
      </w:tr>
    </w:tbl>
    <w:p w14:paraId="69481B79" w14:textId="1CFDE650" w:rsidR="00D868EA" w:rsidRDefault="00D868EA"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浮動小数点数の小数部の桁数を指定したいときは出力する前にこれをしてください。</w:t>
      </w:r>
    </w:p>
    <w:tbl>
      <w:tblPr>
        <w:tblStyle w:val="afffff4"/>
        <w:tblW w:w="0" w:type="auto"/>
        <w:tblLook w:val="04A0" w:firstRow="1" w:lastRow="0" w:firstColumn="1" w:lastColumn="0" w:noHBand="0" w:noVBand="1"/>
      </w:tblPr>
      <w:tblGrid>
        <w:gridCol w:w="343"/>
        <w:gridCol w:w="8673"/>
      </w:tblGrid>
      <w:tr w:rsidR="00D868EA" w14:paraId="3FD4819B" w14:textId="77777777" w:rsidTr="00033065">
        <w:tc>
          <w:tcPr>
            <w:tcW w:w="236" w:type="dxa"/>
            <w:tcBorders>
              <w:top w:val="single" w:sz="4" w:space="0" w:color="auto"/>
              <w:left w:val="single" w:sz="4" w:space="0" w:color="auto"/>
              <w:bottom w:val="single" w:sz="4" w:space="0" w:color="auto"/>
              <w:right w:val="nil"/>
            </w:tcBorders>
          </w:tcPr>
          <w:p w14:paraId="16FDE6B3" w14:textId="574D20CC" w:rsidR="00D868EA" w:rsidRPr="000A0BED" w:rsidRDefault="00D868EA"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tc>
        <w:tc>
          <w:tcPr>
            <w:tcW w:w="8780" w:type="dxa"/>
            <w:tcBorders>
              <w:left w:val="nil"/>
            </w:tcBorders>
          </w:tcPr>
          <w:p w14:paraId="777ADF46" w14:textId="25DF5A6F" w:rsidR="00D868EA" w:rsidRPr="00D868EA" w:rsidRDefault="00D868EA" w:rsidP="00D868EA">
            <w:pPr>
              <w:widowControl w:val="0"/>
              <w:autoSpaceDE w:val="0"/>
              <w:autoSpaceDN w:val="0"/>
              <w:adjustRightInd w:val="0"/>
              <w:rPr>
                <w:rFonts w:ascii="ＭＳ ゴシック" w:eastAsia="ＭＳ ゴシック" w:hAnsiTheme="minorHAnsi" w:cs="ＭＳ ゴシック"/>
                <w:color w:val="000000"/>
                <w:sz w:val="19"/>
                <w:szCs w:val="19"/>
              </w:rPr>
            </w:pPr>
            <w:proofErr w:type="spellStart"/>
            <w:r w:rsidRPr="00D868EA">
              <w:rPr>
                <w:rFonts w:ascii="源ノ角ゴシック Code JP M" w:eastAsia="源ノ角ゴシック Code JP M" w:hAnsi="源ノ角ゴシック Code JP M" w:cs="ＭＳ ゴシック"/>
                <w:color w:val="000000"/>
                <w:sz w:val="19"/>
                <w:szCs w:val="19"/>
              </w:rPr>
              <w:t>cout</w:t>
            </w:r>
            <w:proofErr w:type="spellEnd"/>
            <w:r w:rsidRPr="00D868EA">
              <w:rPr>
                <w:rFonts w:ascii="源ノ角ゴシック Code JP M" w:eastAsia="源ノ角ゴシック Code JP M" w:hAnsi="源ノ角ゴシック Code JP M" w:cs="ＭＳ ゴシック"/>
                <w:color w:val="000000"/>
                <w:sz w:val="19"/>
                <w:szCs w:val="19"/>
              </w:rPr>
              <w:t xml:space="preserve"> </w:t>
            </w:r>
            <w:r w:rsidRPr="00D868EA">
              <w:rPr>
                <w:rFonts w:ascii="源ノ角ゴシック Code JP M" w:eastAsia="源ノ角ゴシック Code JP M" w:hAnsi="源ノ角ゴシック Code JP M" w:cs="ＭＳ ゴシック"/>
                <w:color w:val="008080"/>
                <w:sz w:val="19"/>
                <w:szCs w:val="19"/>
              </w:rPr>
              <w:t>&lt;&lt;</w:t>
            </w:r>
            <w:r w:rsidRPr="00D868EA">
              <w:rPr>
                <w:rFonts w:ascii="源ノ角ゴシック Code JP M" w:eastAsia="源ノ角ゴシック Code JP M" w:hAnsi="源ノ角ゴシック Code JP M" w:cs="ＭＳ ゴシック"/>
                <w:color w:val="000000"/>
                <w:sz w:val="19"/>
                <w:szCs w:val="19"/>
              </w:rPr>
              <w:t xml:space="preserve"> fixed </w:t>
            </w:r>
            <w:r w:rsidRPr="00D868EA">
              <w:rPr>
                <w:rFonts w:ascii="源ノ角ゴシック Code JP M" w:eastAsia="源ノ角ゴシック Code JP M" w:hAnsi="源ノ角ゴシック Code JP M" w:cs="ＭＳ ゴシック"/>
                <w:color w:val="008080"/>
                <w:sz w:val="19"/>
                <w:szCs w:val="19"/>
              </w:rPr>
              <w:t>&lt;&lt;</w:t>
            </w:r>
            <w:r w:rsidRPr="00D868EA">
              <w:rPr>
                <w:rFonts w:ascii="源ノ角ゴシック Code JP M" w:eastAsia="源ノ角ゴシック Code JP M" w:hAnsi="源ノ角ゴシック Code JP M" w:cs="ＭＳ ゴシック"/>
                <w:color w:val="000000"/>
                <w:sz w:val="19"/>
                <w:szCs w:val="19"/>
              </w:rPr>
              <w:t xml:space="preserve"> </w:t>
            </w:r>
            <w:proofErr w:type="spellStart"/>
            <w:r w:rsidRPr="00D868EA">
              <w:rPr>
                <w:rFonts w:ascii="源ノ角ゴシック Code JP M" w:eastAsia="源ノ角ゴシック Code JP M" w:hAnsi="源ノ角ゴシック Code JP M" w:cs="ＭＳ ゴシック"/>
                <w:color w:val="000000"/>
                <w:sz w:val="19"/>
                <w:szCs w:val="19"/>
              </w:rPr>
              <w:t>setprecision</w:t>
            </w:r>
            <w:proofErr w:type="spellEnd"/>
            <w:r w:rsidRPr="00D868EA">
              <w:rPr>
                <w:rFonts w:ascii="源ノ角ゴシック Code JP M" w:eastAsia="源ノ角ゴシック Code JP M" w:hAnsi="源ノ角ゴシック Code JP M" w:cs="ＭＳ ゴシック"/>
                <w:color w:val="000000"/>
                <w:sz w:val="19"/>
                <w:szCs w:val="19"/>
              </w:rPr>
              <w:t>(15);</w:t>
            </w:r>
            <w:r>
              <w:rPr>
                <w:rFonts w:ascii="源ノ角ゴシック Code JP M" w:eastAsia="源ノ角ゴシック Code JP M" w:hAnsi="源ノ角ゴシック Code JP M" w:cs="ＭＳ ゴシック" w:hint="eastAsia"/>
                <w:color w:val="000000"/>
                <w:sz w:val="19"/>
                <w:szCs w:val="19"/>
              </w:rPr>
              <w:t xml:space="preserve">　</w:t>
            </w:r>
            <w:r w:rsidRPr="00D868EA">
              <w:rPr>
                <w:rFonts w:ascii="源ノ角ゴシック Code JP M" w:eastAsia="源ノ角ゴシック Code JP M" w:hAnsi="源ノ角ゴシック Code JP M" w:cs="ＭＳ ゴシック"/>
                <w:color w:val="008000"/>
                <w:sz w:val="19"/>
                <w:szCs w:val="19"/>
              </w:rPr>
              <w:t>//15</w:t>
            </w:r>
            <w:r w:rsidRPr="00D868EA">
              <w:rPr>
                <w:rFonts w:ascii="源ノ角ゴシック Code JP M" w:eastAsia="源ノ角ゴシック Code JP M" w:hAnsi="源ノ角ゴシック Code JP M" w:cs="ＭＳ ゴシック" w:hint="eastAsia"/>
                <w:color w:val="008000"/>
                <w:sz w:val="19"/>
                <w:szCs w:val="19"/>
              </w:rPr>
              <w:t>桁に設定</w:t>
            </w:r>
          </w:p>
        </w:tc>
      </w:tr>
    </w:tbl>
    <w:p w14:paraId="3DF59A48" w14:textId="77777777" w:rsidR="00D9395F" w:rsidRDefault="00D9395F" w:rsidP="00D9395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8行目では、</w:t>
      </w:r>
      <w:r w:rsidRPr="00D9395F">
        <w:rPr>
          <w:rFonts w:ascii="BIZ UDPゴシック" w:eastAsia="BIZ UDPゴシック" w:hAnsi="BIZ UDPゴシック" w:hint="eastAsia"/>
          <w:sz w:val="24"/>
          <w:szCs w:val="24"/>
        </w:rPr>
        <w:t>計算せずに、ただ型の変換だけを行</w:t>
      </w:r>
      <w:r>
        <w:rPr>
          <w:rFonts w:ascii="BIZ UDPゴシック" w:eastAsia="BIZ UDPゴシック" w:hAnsi="BIZ UDPゴシック" w:hint="eastAsia"/>
          <w:sz w:val="24"/>
          <w:szCs w:val="24"/>
        </w:rPr>
        <w:t>っていて、そのような型変換を</w:t>
      </w:r>
    </w:p>
    <w:p w14:paraId="71113336" w14:textId="01AF3538" w:rsidR="00D9395F" w:rsidRDefault="00D9395F" w:rsidP="00D9395F">
      <w:pPr>
        <w:spacing w:line="360" w:lineRule="auto"/>
        <w:rPr>
          <w:rFonts w:ascii="BIZ UDPゴシック" w:eastAsia="BIZ UDPゴシック" w:hAnsi="BIZ UDPゴシック"/>
          <w:sz w:val="24"/>
          <w:szCs w:val="24"/>
        </w:rPr>
      </w:pPr>
      <w:r w:rsidRPr="00D9395F">
        <w:rPr>
          <w:rFonts w:ascii="BIZ UDPゴシック" w:eastAsia="BIZ UDPゴシック" w:hAnsi="BIZ UDPゴシック" w:hint="eastAsia"/>
          <w:sz w:val="24"/>
          <w:szCs w:val="24"/>
        </w:rPr>
        <w:t>キャスト</w:t>
      </w:r>
      <w:r>
        <w:rPr>
          <w:rFonts w:ascii="BIZ UDPゴシック" w:eastAsia="BIZ UDPゴシック" w:hAnsi="BIZ UDPゴシック" w:hint="eastAsia"/>
          <w:sz w:val="24"/>
          <w:szCs w:val="24"/>
        </w:rPr>
        <w:t>と呼びます。浮動小数点数型の数を整数型の数にキャストすると、小数点以下の値が切り捨てられます。</w:t>
      </w:r>
    </w:p>
    <w:p w14:paraId="4380C91D" w14:textId="3F856A6C" w:rsidR="009D22E0" w:rsidRPr="00D9395F" w:rsidRDefault="00D9395F">
      <w:pPr>
        <w:rPr>
          <w:rFonts w:ascii="BIZ UDPゴシック" w:eastAsia="BIZ UDPゴシック" w:hAnsi="BIZ UDPゴシック"/>
          <w:sz w:val="24"/>
          <w:szCs w:val="24"/>
        </w:rPr>
      </w:pPr>
      <w:r>
        <w:rPr>
          <w:rFonts w:ascii="BIZ UDPゴシック" w:eastAsia="BIZ UDPゴシック" w:hAnsi="BIZ UDPゴシック"/>
          <w:sz w:val="24"/>
          <w:szCs w:val="24"/>
        </w:rPr>
        <w:br w:type="page"/>
      </w:r>
    </w:p>
    <w:p w14:paraId="45DADE9A" w14:textId="089721B8" w:rsidR="00E8209C" w:rsidRDefault="009D22E0">
      <w:pPr>
        <w:rPr>
          <w:rFonts w:ascii="BIZ UDPゴシック" w:eastAsia="BIZ UDPゴシック" w:hAnsi="BIZ UDPゴシック"/>
          <w:sz w:val="28"/>
          <w:szCs w:val="28"/>
        </w:rPr>
      </w:pPr>
      <w:r w:rsidRPr="009D22E0">
        <w:rPr>
          <w:rFonts w:ascii="BIZ UDPゴシック" w:eastAsia="BIZ UDPゴシック" w:hAnsi="BIZ UDPゴシック" w:hint="eastAsia"/>
          <w:sz w:val="28"/>
          <w:szCs w:val="28"/>
        </w:rPr>
        <w:lastRenderedPageBreak/>
        <w:t>入力を受け取る</w:t>
      </w:r>
    </w:p>
    <w:tbl>
      <w:tblPr>
        <w:tblStyle w:val="afffff4"/>
        <w:tblW w:w="0" w:type="auto"/>
        <w:tblLook w:val="04A0" w:firstRow="1" w:lastRow="0" w:firstColumn="1" w:lastColumn="0" w:noHBand="0" w:noVBand="1"/>
      </w:tblPr>
      <w:tblGrid>
        <w:gridCol w:w="343"/>
        <w:gridCol w:w="8673"/>
      </w:tblGrid>
      <w:tr w:rsidR="007B1948" w14:paraId="1FC8022D" w14:textId="77777777" w:rsidTr="00033065">
        <w:trPr>
          <w:trHeight w:val="1260"/>
        </w:trPr>
        <w:tc>
          <w:tcPr>
            <w:tcW w:w="236" w:type="dxa"/>
            <w:tcBorders>
              <w:top w:val="single" w:sz="4" w:space="0" w:color="auto"/>
              <w:left w:val="single" w:sz="4" w:space="0" w:color="auto"/>
              <w:bottom w:val="single" w:sz="4" w:space="0" w:color="auto"/>
              <w:right w:val="nil"/>
            </w:tcBorders>
          </w:tcPr>
          <w:p w14:paraId="51F342D0" w14:textId="77777777" w:rsidR="007B1948" w:rsidRDefault="007B1948"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7C570132" w14:textId="77777777" w:rsidR="007B1948" w:rsidRDefault="007B1948"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30D5E0FD" w14:textId="77777777" w:rsidR="007B1948" w:rsidRDefault="007B1948"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18250D46" w14:textId="77777777" w:rsidR="007B1948" w:rsidRDefault="007B1948"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607AF538" w14:textId="77777777" w:rsidR="007B1948" w:rsidRDefault="007B1948"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406E356C" w14:textId="77777777" w:rsidR="007B1948" w:rsidRDefault="007B1948"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681E476C" w14:textId="5F043F0F" w:rsidR="007B1948" w:rsidRPr="000A0BED" w:rsidRDefault="007B1948"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tc>
        <w:tc>
          <w:tcPr>
            <w:tcW w:w="8780" w:type="dxa"/>
            <w:tcBorders>
              <w:left w:val="nil"/>
            </w:tcBorders>
          </w:tcPr>
          <w:p w14:paraId="6CA6F185" w14:textId="77777777" w:rsidR="007B1948" w:rsidRPr="000A0BED" w:rsidRDefault="007B1948"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Pr="000A3824">
              <w:rPr>
                <w:rFonts w:ascii="源ノ角ゴシック Code JP M" w:eastAsia="源ノ角ゴシック Code JP M" w:hAnsi="源ノ角ゴシック Code JP M" w:cs="ＭＳ ゴシック"/>
                <w:color w:val="A31515"/>
                <w:sz w:val="19"/>
                <w:szCs w:val="19"/>
              </w:rPr>
              <w:t>bits/</w:t>
            </w:r>
            <w:proofErr w:type="spellStart"/>
            <w:r w:rsidRPr="000A3824">
              <w:rPr>
                <w:rFonts w:ascii="源ノ角ゴシック Code JP M" w:eastAsia="源ノ角ゴシック Code JP M" w:hAnsi="源ノ角ゴシック Code JP M" w:cs="ＭＳ ゴシック"/>
                <w:color w:val="A31515"/>
                <w:sz w:val="19"/>
                <w:szCs w:val="19"/>
              </w:rPr>
              <w:t>stdc</w:t>
            </w:r>
            <w:proofErr w:type="spellEnd"/>
            <w:r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5B8C5BBF" w14:textId="77777777" w:rsidR="007B1948" w:rsidRPr="000A0BED" w:rsidRDefault="007B1948"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60612C97" w14:textId="77777777" w:rsidR="007B1948" w:rsidRPr="007B1948" w:rsidRDefault="007B1948" w:rsidP="007B1948">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7B1948">
              <w:rPr>
                <w:rFonts w:ascii="源ノ角ゴシック Code JP M" w:eastAsia="源ノ角ゴシック Code JP M" w:hAnsi="源ノ角ゴシック Code JP M" w:cs="ＭＳ ゴシック"/>
                <w:color w:val="0000FF"/>
                <w:sz w:val="19"/>
                <w:szCs w:val="19"/>
              </w:rPr>
              <w:t>int</w:t>
            </w:r>
            <w:r w:rsidRPr="007B1948">
              <w:rPr>
                <w:rFonts w:ascii="源ノ角ゴシック Code JP M" w:eastAsia="源ノ角ゴシック Code JP M" w:hAnsi="源ノ角ゴシック Code JP M" w:cs="ＭＳ ゴシック"/>
                <w:color w:val="000000"/>
                <w:sz w:val="19"/>
                <w:szCs w:val="19"/>
              </w:rPr>
              <w:t xml:space="preserve"> main() {</w:t>
            </w:r>
          </w:p>
          <w:p w14:paraId="0AF88589" w14:textId="42E98DF5" w:rsidR="007B1948" w:rsidRPr="007B1948" w:rsidRDefault="007B1948" w:rsidP="007B1948">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7B1948">
              <w:rPr>
                <w:rFonts w:ascii="源ノ角ゴシック Code JP M" w:eastAsia="源ノ角ゴシック Code JP M" w:hAnsi="源ノ角ゴシック Code JP M" w:cs="ＭＳ ゴシック"/>
                <w:color w:val="000000"/>
                <w:sz w:val="19"/>
                <w:szCs w:val="19"/>
              </w:rPr>
              <w:t xml:space="preserve">    </w:t>
            </w:r>
            <w:r w:rsidRPr="007B1948">
              <w:rPr>
                <w:rFonts w:ascii="源ノ角ゴシック Code JP M" w:eastAsia="源ノ角ゴシック Code JP M" w:hAnsi="源ノ角ゴシック Code JP M" w:cs="ＭＳ ゴシック"/>
                <w:color w:val="0000FF"/>
                <w:sz w:val="19"/>
                <w:szCs w:val="19"/>
              </w:rPr>
              <w:t>int</w:t>
            </w:r>
            <w:r w:rsidRPr="007B1948">
              <w:rPr>
                <w:rFonts w:ascii="源ノ角ゴシック Code JP M" w:eastAsia="源ノ角ゴシック Code JP M" w:hAnsi="源ノ角ゴシック Code JP M" w:cs="ＭＳ ゴシック"/>
                <w:color w:val="000000"/>
                <w:sz w:val="19"/>
                <w:szCs w:val="19"/>
              </w:rPr>
              <w:t xml:space="preserve"> a; </w:t>
            </w:r>
            <w:r w:rsidRPr="007B1948">
              <w:rPr>
                <w:rFonts w:ascii="源ノ角ゴシック Code JP M" w:eastAsia="源ノ角ゴシック Code JP M" w:hAnsi="源ノ角ゴシック Code JP M" w:cs="ＭＳ ゴシック"/>
                <w:color w:val="2B91AF"/>
                <w:sz w:val="19"/>
                <w:szCs w:val="19"/>
              </w:rPr>
              <w:t>string</w:t>
            </w:r>
            <w:r w:rsidRPr="007B1948">
              <w:rPr>
                <w:rFonts w:ascii="源ノ角ゴシック Code JP M" w:eastAsia="源ノ角ゴシック Code JP M" w:hAnsi="源ノ角ゴシック Code JP M" w:cs="ＭＳ ゴシック"/>
                <w:color w:val="000000"/>
                <w:sz w:val="19"/>
                <w:szCs w:val="19"/>
              </w:rPr>
              <w:t xml:space="preserve"> s;</w:t>
            </w:r>
          </w:p>
          <w:p w14:paraId="7B2782BA" w14:textId="555BBBF8" w:rsidR="007B1948" w:rsidRPr="007B1948" w:rsidRDefault="007B1948" w:rsidP="007B1948">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7B1948">
              <w:rPr>
                <w:rFonts w:ascii="源ノ角ゴシック Code JP M" w:eastAsia="源ノ角ゴシック Code JP M" w:hAnsi="源ノ角ゴシック Code JP M" w:cs="ＭＳ ゴシック"/>
                <w:color w:val="000000"/>
                <w:sz w:val="19"/>
                <w:szCs w:val="19"/>
              </w:rPr>
              <w:t xml:space="preserve">    </w:t>
            </w:r>
            <w:proofErr w:type="spellStart"/>
            <w:r w:rsidRPr="007B1948">
              <w:rPr>
                <w:rFonts w:ascii="源ノ角ゴシック Code JP M" w:eastAsia="源ノ角ゴシック Code JP M" w:hAnsi="源ノ角ゴシック Code JP M" w:cs="ＭＳ ゴシック"/>
                <w:color w:val="000000"/>
                <w:sz w:val="19"/>
                <w:szCs w:val="19"/>
              </w:rPr>
              <w:t>cin</w:t>
            </w:r>
            <w:proofErr w:type="spellEnd"/>
            <w:r w:rsidRPr="007B1948">
              <w:rPr>
                <w:rFonts w:ascii="源ノ角ゴシック Code JP M" w:eastAsia="源ノ角ゴシック Code JP M" w:hAnsi="源ノ角ゴシック Code JP M" w:cs="ＭＳ ゴシック"/>
                <w:color w:val="000000"/>
                <w:sz w:val="19"/>
                <w:szCs w:val="19"/>
              </w:rPr>
              <w:t xml:space="preserve"> </w:t>
            </w:r>
            <w:r w:rsidRPr="007B1948">
              <w:rPr>
                <w:rFonts w:ascii="源ノ角ゴシック Code JP M" w:eastAsia="源ノ角ゴシック Code JP M" w:hAnsi="源ノ角ゴシック Code JP M" w:cs="ＭＳ ゴシック"/>
                <w:color w:val="008080"/>
                <w:sz w:val="19"/>
                <w:szCs w:val="19"/>
              </w:rPr>
              <w:t>&gt;&gt;</w:t>
            </w:r>
            <w:r w:rsidRPr="007B1948">
              <w:rPr>
                <w:rFonts w:ascii="源ノ角ゴシック Code JP M" w:eastAsia="源ノ角ゴシック Code JP M" w:hAnsi="源ノ角ゴシック Code JP M" w:cs="ＭＳ ゴシック"/>
                <w:color w:val="000000"/>
                <w:sz w:val="19"/>
                <w:szCs w:val="19"/>
              </w:rPr>
              <w:t xml:space="preserve"> a </w:t>
            </w:r>
            <w:r w:rsidRPr="007B1948">
              <w:rPr>
                <w:rFonts w:ascii="源ノ角ゴシック Code JP M" w:eastAsia="源ノ角ゴシック Code JP M" w:hAnsi="源ノ角ゴシック Code JP M" w:cs="ＭＳ ゴシック"/>
                <w:color w:val="008080"/>
                <w:sz w:val="19"/>
                <w:szCs w:val="19"/>
              </w:rPr>
              <w:t>&gt;&gt;</w:t>
            </w:r>
            <w:r w:rsidRPr="007B1948">
              <w:rPr>
                <w:rFonts w:ascii="源ノ角ゴシック Code JP M" w:eastAsia="源ノ角ゴシック Code JP M" w:hAnsi="源ノ角ゴシック Code JP M" w:cs="ＭＳ ゴシック"/>
                <w:color w:val="000000"/>
                <w:sz w:val="19"/>
                <w:szCs w:val="19"/>
              </w:rPr>
              <w:t xml:space="preserve"> s;</w:t>
            </w:r>
          </w:p>
          <w:p w14:paraId="7470F07F" w14:textId="487532F4" w:rsidR="007B1948" w:rsidRPr="007B1948" w:rsidRDefault="007B1948" w:rsidP="007B1948">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7B1948">
              <w:rPr>
                <w:rFonts w:ascii="源ノ角ゴシック Code JP M" w:eastAsia="源ノ角ゴシック Code JP M" w:hAnsi="源ノ角ゴシック Code JP M" w:cs="ＭＳ ゴシック"/>
                <w:color w:val="000000"/>
                <w:sz w:val="19"/>
                <w:szCs w:val="19"/>
              </w:rPr>
              <w:t xml:space="preserve">    </w:t>
            </w:r>
            <w:proofErr w:type="spellStart"/>
            <w:r w:rsidRPr="007B1948">
              <w:rPr>
                <w:rFonts w:ascii="源ノ角ゴシック Code JP M" w:eastAsia="源ノ角ゴシック Code JP M" w:hAnsi="源ノ角ゴシック Code JP M" w:cs="ＭＳ ゴシック"/>
                <w:color w:val="000000"/>
                <w:sz w:val="19"/>
                <w:szCs w:val="19"/>
              </w:rPr>
              <w:t>cout</w:t>
            </w:r>
            <w:proofErr w:type="spellEnd"/>
            <w:r w:rsidRPr="007B1948">
              <w:rPr>
                <w:rFonts w:ascii="源ノ角ゴシック Code JP M" w:eastAsia="源ノ角ゴシック Code JP M" w:hAnsi="源ノ角ゴシック Code JP M" w:cs="ＭＳ ゴシック"/>
                <w:color w:val="000000"/>
                <w:sz w:val="19"/>
                <w:szCs w:val="19"/>
              </w:rPr>
              <w:t xml:space="preserve"> </w:t>
            </w:r>
            <w:r w:rsidRPr="007B1948">
              <w:rPr>
                <w:rFonts w:ascii="源ノ角ゴシック Code JP M" w:eastAsia="源ノ角ゴシック Code JP M" w:hAnsi="源ノ角ゴシック Code JP M" w:cs="ＭＳ ゴシック"/>
                <w:color w:val="008080"/>
                <w:sz w:val="19"/>
                <w:szCs w:val="19"/>
              </w:rPr>
              <w:t>&lt;&lt;</w:t>
            </w:r>
            <w:r w:rsidRPr="007B1948">
              <w:rPr>
                <w:rFonts w:ascii="源ノ角ゴシック Code JP M" w:eastAsia="源ノ角ゴシック Code JP M" w:hAnsi="源ノ角ゴシック Code JP M" w:cs="ＭＳ ゴシック"/>
                <w:color w:val="000000"/>
                <w:sz w:val="19"/>
                <w:szCs w:val="19"/>
              </w:rPr>
              <w:t xml:space="preserve"> a </w:t>
            </w:r>
            <w:r w:rsidRPr="007B1948">
              <w:rPr>
                <w:rFonts w:ascii="源ノ角ゴシック Code JP M" w:eastAsia="源ノ角ゴシック Code JP M" w:hAnsi="源ノ角ゴシック Code JP M" w:cs="ＭＳ ゴシック"/>
                <w:color w:val="008080"/>
                <w:sz w:val="19"/>
                <w:szCs w:val="19"/>
              </w:rPr>
              <w:t>&lt;&lt;</w:t>
            </w:r>
            <w:r w:rsidRPr="007B1948">
              <w:rPr>
                <w:rFonts w:ascii="源ノ角ゴシック Code JP M" w:eastAsia="源ノ角ゴシック Code JP M" w:hAnsi="源ノ角ゴシック Code JP M" w:cs="ＭＳ ゴシック"/>
                <w:color w:val="000000"/>
                <w:sz w:val="19"/>
                <w:szCs w:val="19"/>
              </w:rPr>
              <w:t xml:space="preserve"> </w:t>
            </w:r>
            <w:proofErr w:type="spellStart"/>
            <w:r w:rsidRPr="007B1948">
              <w:rPr>
                <w:rFonts w:ascii="源ノ角ゴシック Code JP M" w:eastAsia="源ノ角ゴシック Code JP M" w:hAnsi="源ノ角ゴシック Code JP M" w:cs="ＭＳ ゴシック"/>
                <w:color w:val="6F008A"/>
                <w:sz w:val="19"/>
                <w:szCs w:val="19"/>
              </w:rPr>
              <w:t>endl</w:t>
            </w:r>
            <w:proofErr w:type="spellEnd"/>
            <w:r w:rsidRPr="007B1948">
              <w:rPr>
                <w:rFonts w:ascii="源ノ角ゴシック Code JP M" w:eastAsia="源ノ角ゴシック Code JP M" w:hAnsi="源ノ角ゴシック Code JP M" w:cs="ＭＳ ゴシック"/>
                <w:color w:val="000000"/>
                <w:sz w:val="19"/>
                <w:szCs w:val="19"/>
              </w:rPr>
              <w:t xml:space="preserve"> </w:t>
            </w:r>
            <w:r w:rsidRPr="007B1948">
              <w:rPr>
                <w:rFonts w:ascii="源ノ角ゴシック Code JP M" w:eastAsia="源ノ角ゴシック Code JP M" w:hAnsi="源ノ角ゴシック Code JP M" w:cs="ＭＳ ゴシック"/>
                <w:color w:val="008080"/>
                <w:sz w:val="19"/>
                <w:szCs w:val="19"/>
              </w:rPr>
              <w:t>&lt;&lt;</w:t>
            </w:r>
            <w:r w:rsidRPr="007B1948">
              <w:rPr>
                <w:rFonts w:ascii="源ノ角ゴシック Code JP M" w:eastAsia="源ノ角ゴシック Code JP M" w:hAnsi="源ノ角ゴシック Code JP M" w:cs="ＭＳ ゴシック"/>
                <w:color w:val="000000"/>
                <w:sz w:val="19"/>
                <w:szCs w:val="19"/>
              </w:rPr>
              <w:t xml:space="preserve"> s </w:t>
            </w:r>
            <w:r w:rsidRPr="007B1948">
              <w:rPr>
                <w:rFonts w:ascii="源ノ角ゴシック Code JP M" w:eastAsia="源ノ角ゴシック Code JP M" w:hAnsi="源ノ角ゴシック Code JP M" w:cs="ＭＳ ゴシック"/>
                <w:color w:val="008080"/>
                <w:sz w:val="19"/>
                <w:szCs w:val="19"/>
              </w:rPr>
              <w:t>&lt;&lt;</w:t>
            </w:r>
            <w:r w:rsidRPr="007B1948">
              <w:rPr>
                <w:rFonts w:ascii="源ノ角ゴシック Code JP M" w:eastAsia="源ノ角ゴシック Code JP M" w:hAnsi="源ノ角ゴシック Code JP M" w:cs="ＭＳ ゴシック"/>
                <w:color w:val="000000"/>
                <w:sz w:val="19"/>
                <w:szCs w:val="19"/>
              </w:rPr>
              <w:t xml:space="preserve"> </w:t>
            </w:r>
            <w:proofErr w:type="spellStart"/>
            <w:r w:rsidRPr="007B1948">
              <w:rPr>
                <w:rFonts w:ascii="源ノ角ゴシック Code JP M" w:eastAsia="源ノ角ゴシック Code JP M" w:hAnsi="源ノ角ゴシック Code JP M" w:cs="ＭＳ ゴシック"/>
                <w:color w:val="6F008A"/>
                <w:sz w:val="19"/>
                <w:szCs w:val="19"/>
              </w:rPr>
              <w:t>endl</w:t>
            </w:r>
            <w:proofErr w:type="spellEnd"/>
            <w:r w:rsidRPr="007B1948">
              <w:rPr>
                <w:rFonts w:ascii="源ノ角ゴシック Code JP M" w:eastAsia="源ノ角ゴシック Code JP M" w:hAnsi="源ノ角ゴシック Code JP M" w:cs="ＭＳ ゴシック"/>
                <w:color w:val="000000"/>
                <w:sz w:val="19"/>
                <w:szCs w:val="19"/>
              </w:rPr>
              <w:t>;</w:t>
            </w:r>
          </w:p>
          <w:p w14:paraId="17BF4508" w14:textId="637EA54C" w:rsidR="007B1948" w:rsidRPr="00E8209C" w:rsidRDefault="007B1948" w:rsidP="007B1948">
            <w:pPr>
              <w:widowControl w:val="0"/>
              <w:autoSpaceDE w:val="0"/>
              <w:autoSpaceDN w:val="0"/>
              <w:adjustRightInd w:val="0"/>
              <w:rPr>
                <w:rFonts w:ascii="ＭＳ ゴシック" w:eastAsia="ＭＳ ゴシック" w:hAnsiTheme="minorHAnsi" w:cs="ＭＳ ゴシック"/>
                <w:color w:val="000000"/>
                <w:sz w:val="19"/>
                <w:szCs w:val="19"/>
              </w:rPr>
            </w:pPr>
            <w:r w:rsidRPr="007B1948">
              <w:rPr>
                <w:rFonts w:ascii="源ノ角ゴシック Code JP M" w:eastAsia="源ノ角ゴシック Code JP M" w:hAnsi="源ノ角ゴシック Code JP M" w:cs="ＭＳ ゴシック"/>
                <w:color w:val="000000"/>
                <w:sz w:val="19"/>
                <w:szCs w:val="19"/>
              </w:rPr>
              <w:t>}</w:t>
            </w:r>
          </w:p>
        </w:tc>
      </w:tr>
    </w:tbl>
    <w:p w14:paraId="0B798769" w14:textId="17DC47A9" w:rsidR="00AC6176" w:rsidRPr="00AC6176" w:rsidRDefault="007B1948" w:rsidP="00AC6176">
      <w:pPr>
        <w:spacing w:line="360" w:lineRule="auto"/>
        <w:rPr>
          <w:rFonts w:ascii="BIZ UDPゴシック" w:eastAsia="BIZ UDPゴシック" w:hAnsi="BIZ UDPゴシック"/>
          <w:sz w:val="24"/>
          <w:szCs w:val="24"/>
        </w:rPr>
      </w:pPr>
      <w:proofErr w:type="spellStart"/>
      <w:r>
        <w:rPr>
          <w:rFonts w:ascii="BIZ UDPゴシック" w:eastAsia="BIZ UDPゴシック" w:hAnsi="BIZ UDPゴシック" w:hint="eastAsia"/>
          <w:sz w:val="24"/>
          <w:szCs w:val="24"/>
        </w:rPr>
        <w:t>cin</w:t>
      </w:r>
      <w:proofErr w:type="spellEnd"/>
      <w:r>
        <w:rPr>
          <w:rFonts w:ascii="BIZ UDPゴシック" w:eastAsia="BIZ UDPゴシック" w:hAnsi="BIZ UDPゴシック" w:hint="eastAsia"/>
          <w:sz w:val="24"/>
          <w:szCs w:val="24"/>
        </w:rPr>
        <w:t>と&gt;&gt;を使います。変数に入力の値をいれることができます。</w:t>
      </w:r>
    </w:p>
    <w:p w14:paraId="063E4E16" w14:textId="616C1BF6" w:rsidR="00AC6176" w:rsidRPr="00AC6176" w:rsidRDefault="00AC6176" w:rsidP="00AC6176">
      <w:pPr>
        <w:spacing w:line="360" w:lineRule="auto"/>
        <w:rPr>
          <w:rFonts w:ascii="BIZ UDPゴシック" w:eastAsia="BIZ UDPゴシック" w:hAnsi="BIZ UDPゴシック"/>
          <w:sz w:val="32"/>
          <w:szCs w:val="32"/>
        </w:rPr>
      </w:pPr>
      <w:r w:rsidRPr="00AC6176">
        <w:rPr>
          <w:rFonts w:ascii="BIZ UDPゴシック" w:eastAsia="BIZ UDPゴシック" w:hAnsi="BIZ UDPゴシック" w:hint="eastAsia"/>
          <w:sz w:val="32"/>
          <w:szCs w:val="32"/>
        </w:rPr>
        <w:t>変数のスコープ</w:t>
      </w:r>
    </w:p>
    <w:p w14:paraId="68DB2E84" w14:textId="45E86D75" w:rsidR="00AC6176" w:rsidRDefault="00AC6176" w:rsidP="00AC6176">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main関数は、{ }で囲われています。この{ }で囲われている部分をブロックと言います。</w:t>
      </w:r>
    </w:p>
    <w:p w14:paraId="44646AA3" w14:textId="7EF4FA7C" w:rsidR="00AC6176" w:rsidRDefault="00AC6176" w:rsidP="00AC6176">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ブロック内で定義された変数は、それより内側のブロックでしか使えないというルールがあります。また、その変数が使える範囲をスコープといいます</w:t>
      </w:r>
    </w:p>
    <w:p w14:paraId="3796975B" w14:textId="1FB8AEA0" w:rsidR="009A4075" w:rsidRDefault="009A4075" w:rsidP="00AC6176">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同じ名前の変数が複数ある場合、最も内側で定義された変数を使います。(同じブロック内で同じ変数を定義することはできない)</w:t>
      </w:r>
    </w:p>
    <w:tbl>
      <w:tblPr>
        <w:tblStyle w:val="afffff4"/>
        <w:tblW w:w="0" w:type="auto"/>
        <w:tblLook w:val="04A0" w:firstRow="1" w:lastRow="0" w:firstColumn="1" w:lastColumn="0" w:noHBand="0" w:noVBand="1"/>
      </w:tblPr>
      <w:tblGrid>
        <w:gridCol w:w="470"/>
        <w:gridCol w:w="8546"/>
      </w:tblGrid>
      <w:tr w:rsidR="00AC6176" w14:paraId="594912D0" w14:textId="77777777" w:rsidTr="00033065">
        <w:tc>
          <w:tcPr>
            <w:tcW w:w="236" w:type="dxa"/>
            <w:tcBorders>
              <w:top w:val="single" w:sz="4" w:space="0" w:color="auto"/>
              <w:left w:val="single" w:sz="4" w:space="0" w:color="auto"/>
              <w:bottom w:val="single" w:sz="4" w:space="0" w:color="auto"/>
              <w:right w:val="nil"/>
            </w:tcBorders>
          </w:tcPr>
          <w:p w14:paraId="448439A0"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1FA392C8"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6142CC75"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5AAAA17C"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5F01EAFC"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67A0B6B0"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1B8D626B"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p w14:paraId="1A056C9A"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8</w:t>
            </w:r>
          </w:p>
          <w:p w14:paraId="5D241F98"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9</w:t>
            </w:r>
          </w:p>
          <w:p w14:paraId="545D4F5B" w14:textId="77777777" w:rsidR="00AC6176" w:rsidRDefault="00AC6176"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10</w:t>
            </w:r>
          </w:p>
          <w:p w14:paraId="46FBFD45" w14:textId="77777777" w:rsidR="009A4075" w:rsidRDefault="009A4075"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11</w:t>
            </w:r>
          </w:p>
          <w:p w14:paraId="68E171D9" w14:textId="77777777" w:rsidR="009A4075" w:rsidRDefault="009A4075"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12</w:t>
            </w:r>
          </w:p>
          <w:p w14:paraId="3F5FF99B" w14:textId="77777777" w:rsidR="009A4075" w:rsidRDefault="009A4075"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13</w:t>
            </w:r>
          </w:p>
          <w:p w14:paraId="4DDCE747" w14:textId="35B44FB8" w:rsidR="009A4075" w:rsidRPr="000A0BED" w:rsidRDefault="009A4075"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14</w:t>
            </w:r>
          </w:p>
        </w:tc>
        <w:tc>
          <w:tcPr>
            <w:tcW w:w="8780" w:type="dxa"/>
            <w:tcBorders>
              <w:left w:val="nil"/>
            </w:tcBorders>
          </w:tcPr>
          <w:p w14:paraId="2EA17F90" w14:textId="77777777" w:rsidR="00AC6176" w:rsidRPr="000A0BED" w:rsidRDefault="00AC6176"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Pr="000A3824">
              <w:rPr>
                <w:rFonts w:ascii="源ノ角ゴシック Code JP M" w:eastAsia="源ノ角ゴシック Code JP M" w:hAnsi="源ノ角ゴシック Code JP M" w:cs="ＭＳ ゴシック"/>
                <w:color w:val="A31515"/>
                <w:sz w:val="19"/>
                <w:szCs w:val="19"/>
              </w:rPr>
              <w:t>bits/</w:t>
            </w:r>
            <w:proofErr w:type="spellStart"/>
            <w:r w:rsidRPr="000A3824">
              <w:rPr>
                <w:rFonts w:ascii="源ノ角ゴシック Code JP M" w:eastAsia="源ノ角ゴシック Code JP M" w:hAnsi="源ノ角ゴシック Code JP M" w:cs="ＭＳ ゴシック"/>
                <w:color w:val="A31515"/>
                <w:sz w:val="19"/>
                <w:szCs w:val="19"/>
              </w:rPr>
              <w:t>stdc</w:t>
            </w:r>
            <w:proofErr w:type="spellEnd"/>
            <w:r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04A778F4" w14:textId="77777777" w:rsidR="00AC6176" w:rsidRPr="000A0BED" w:rsidRDefault="00AC6176"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27D7E09D" w14:textId="77777777" w:rsidR="00AC6176" w:rsidRPr="000A0BED" w:rsidRDefault="00AC6176"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p>
          <w:p w14:paraId="0C3EA752"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FF"/>
                <w:sz w:val="19"/>
                <w:szCs w:val="19"/>
              </w:rPr>
              <w:t>int</w:t>
            </w:r>
            <w:r w:rsidRPr="009A4075">
              <w:rPr>
                <w:rFonts w:ascii="源ノ角ゴシック Code JP M" w:eastAsia="源ノ角ゴシック Code JP M" w:hAnsi="源ノ角ゴシック Code JP M" w:cs="ＭＳ ゴシック"/>
                <w:color w:val="000000"/>
                <w:sz w:val="19"/>
                <w:szCs w:val="19"/>
              </w:rPr>
              <w:t xml:space="preserve"> main() {</w:t>
            </w:r>
          </w:p>
          <w:p w14:paraId="5AA5B766"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r w:rsidRPr="009A4075">
              <w:rPr>
                <w:rFonts w:ascii="源ノ角ゴシック Code JP M" w:eastAsia="源ノ角ゴシック Code JP M" w:hAnsi="源ノ角ゴシック Code JP M" w:cs="ＭＳ ゴシック"/>
                <w:color w:val="0000FF"/>
                <w:sz w:val="19"/>
                <w:szCs w:val="19"/>
              </w:rPr>
              <w:t>int</w:t>
            </w:r>
            <w:r w:rsidRPr="009A4075">
              <w:rPr>
                <w:rFonts w:ascii="源ノ角ゴシック Code JP M" w:eastAsia="源ノ角ゴシック Code JP M" w:hAnsi="源ノ角ゴシック Code JP M" w:cs="ＭＳ ゴシック"/>
                <w:color w:val="000000"/>
                <w:sz w:val="19"/>
                <w:szCs w:val="19"/>
              </w:rPr>
              <w:t xml:space="preserve"> A = 10, B = 3;</w:t>
            </w:r>
          </w:p>
          <w:p w14:paraId="2598A797"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p>
          <w:p w14:paraId="6C620818"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r w:rsidRPr="009A4075">
              <w:rPr>
                <w:rFonts w:ascii="源ノ角ゴシック Code JP M" w:eastAsia="源ノ角ゴシック Code JP M" w:hAnsi="源ノ角ゴシック Code JP M" w:cs="ＭＳ ゴシック"/>
                <w:color w:val="2B91AF"/>
                <w:sz w:val="19"/>
                <w:szCs w:val="19"/>
              </w:rPr>
              <w:t>string</w:t>
            </w:r>
            <w:r w:rsidRPr="009A4075">
              <w:rPr>
                <w:rFonts w:ascii="源ノ角ゴシック Code JP M" w:eastAsia="源ノ角ゴシック Code JP M" w:hAnsi="源ノ角ゴシック Code JP M" w:cs="ＭＳ ゴシック"/>
                <w:color w:val="000000"/>
                <w:sz w:val="19"/>
                <w:szCs w:val="19"/>
              </w:rPr>
              <w:t xml:space="preserve"> A = </w:t>
            </w:r>
            <w:r w:rsidRPr="009A4075">
              <w:rPr>
                <w:rFonts w:ascii="源ノ角ゴシック Code JP M" w:eastAsia="源ノ角ゴシック Code JP M" w:hAnsi="源ノ角ゴシック Code JP M" w:cs="ＭＳ ゴシック"/>
                <w:color w:val="A31515"/>
                <w:sz w:val="19"/>
                <w:szCs w:val="19"/>
              </w:rPr>
              <w:t>"HELLO"</w:t>
            </w:r>
            <w:r w:rsidRPr="009A4075">
              <w:rPr>
                <w:rFonts w:ascii="源ノ角ゴシック Code JP M" w:eastAsia="源ノ角ゴシック Code JP M" w:hAnsi="源ノ角ゴシック Code JP M" w:cs="ＭＳ ゴシック"/>
                <w:color w:val="000000"/>
                <w:sz w:val="19"/>
                <w:szCs w:val="19"/>
              </w:rPr>
              <w:t xml:space="preserve">, C = </w:t>
            </w:r>
            <w:r w:rsidRPr="009A4075">
              <w:rPr>
                <w:rFonts w:ascii="源ノ角ゴシック Code JP M" w:eastAsia="源ノ角ゴシック Code JP M" w:hAnsi="源ノ角ゴシック Code JP M" w:cs="ＭＳ ゴシック"/>
                <w:color w:val="A31515"/>
                <w:sz w:val="19"/>
                <w:szCs w:val="19"/>
              </w:rPr>
              <w:t>"CPP"</w:t>
            </w:r>
            <w:r w:rsidRPr="009A4075">
              <w:rPr>
                <w:rFonts w:ascii="源ノ角ゴシック Code JP M" w:eastAsia="源ノ角ゴシック Code JP M" w:hAnsi="源ノ角ゴシック Code JP M" w:cs="ＭＳ ゴシック"/>
                <w:color w:val="000000"/>
                <w:sz w:val="19"/>
                <w:szCs w:val="19"/>
              </w:rPr>
              <w:t>;</w:t>
            </w:r>
          </w:p>
          <w:p w14:paraId="07DD826C"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proofErr w:type="spellStart"/>
            <w:r w:rsidRPr="009A4075">
              <w:rPr>
                <w:rFonts w:ascii="源ノ角ゴシック Code JP M" w:eastAsia="源ノ角ゴシック Code JP M" w:hAnsi="源ノ角ゴシック Code JP M" w:cs="ＭＳ ゴシック"/>
                <w:color w:val="000000"/>
                <w:sz w:val="19"/>
                <w:szCs w:val="19"/>
              </w:rPr>
              <w:t>cout</w:t>
            </w:r>
            <w:proofErr w:type="spellEnd"/>
            <w:r w:rsidRPr="009A4075">
              <w:rPr>
                <w:rFonts w:ascii="源ノ角ゴシック Code JP M" w:eastAsia="源ノ角ゴシック Code JP M" w:hAnsi="源ノ角ゴシック Code JP M" w:cs="ＭＳ ゴシック"/>
                <w:color w:val="000000"/>
                <w:sz w:val="19"/>
                <w:szCs w:val="19"/>
              </w:rPr>
              <w:t xml:space="preserve"> </w:t>
            </w:r>
            <w:r w:rsidRPr="009A4075">
              <w:rPr>
                <w:rFonts w:ascii="源ノ角ゴシック Code JP M" w:eastAsia="源ノ角ゴシック Code JP M" w:hAnsi="源ノ角ゴシック Code JP M" w:cs="ＭＳ ゴシック"/>
                <w:color w:val="008080"/>
                <w:sz w:val="19"/>
                <w:szCs w:val="19"/>
              </w:rPr>
              <w:t>&lt;&lt;</w:t>
            </w:r>
            <w:r w:rsidRPr="009A4075">
              <w:rPr>
                <w:rFonts w:ascii="源ノ角ゴシック Code JP M" w:eastAsia="源ノ角ゴシック Code JP M" w:hAnsi="源ノ角ゴシック Code JP M" w:cs="ＭＳ ゴシック"/>
                <w:color w:val="000000"/>
                <w:sz w:val="19"/>
                <w:szCs w:val="19"/>
              </w:rPr>
              <w:t xml:space="preserve"> A </w:t>
            </w:r>
            <w:r w:rsidRPr="009A4075">
              <w:rPr>
                <w:rFonts w:ascii="源ノ角ゴシック Code JP M" w:eastAsia="源ノ角ゴシック Code JP M" w:hAnsi="源ノ角ゴシック Code JP M" w:cs="ＭＳ ゴシック"/>
                <w:color w:val="008080"/>
                <w:sz w:val="19"/>
                <w:szCs w:val="19"/>
              </w:rPr>
              <w:t>&lt;&lt;</w:t>
            </w:r>
            <w:r w:rsidRPr="009A4075">
              <w:rPr>
                <w:rFonts w:ascii="源ノ角ゴシック Code JP M" w:eastAsia="源ノ角ゴシック Code JP M" w:hAnsi="源ノ角ゴシック Code JP M" w:cs="ＭＳ ゴシック"/>
                <w:color w:val="000000"/>
                <w:sz w:val="19"/>
                <w:szCs w:val="19"/>
              </w:rPr>
              <w:t xml:space="preserve"> </w:t>
            </w:r>
            <w:proofErr w:type="spellStart"/>
            <w:r w:rsidRPr="009A4075">
              <w:rPr>
                <w:rFonts w:ascii="源ノ角ゴシック Code JP M" w:eastAsia="源ノ角ゴシック Code JP M" w:hAnsi="源ノ角ゴシック Code JP M" w:cs="ＭＳ ゴシック"/>
                <w:color w:val="6F008A"/>
                <w:sz w:val="19"/>
                <w:szCs w:val="19"/>
              </w:rPr>
              <w:t>endl</w:t>
            </w:r>
            <w:proofErr w:type="spellEnd"/>
            <w:r w:rsidRPr="009A4075">
              <w:rPr>
                <w:rFonts w:ascii="源ノ角ゴシック Code JP M" w:eastAsia="源ノ角ゴシック Code JP M" w:hAnsi="源ノ角ゴシック Code JP M" w:cs="ＭＳ ゴシック"/>
                <w:color w:val="000000"/>
                <w:sz w:val="19"/>
                <w:szCs w:val="19"/>
              </w:rPr>
              <w:t xml:space="preserve">; </w:t>
            </w:r>
            <w:r w:rsidRPr="009A4075">
              <w:rPr>
                <w:rFonts w:ascii="源ノ角ゴシック Code JP M" w:eastAsia="源ノ角ゴシック Code JP M" w:hAnsi="源ノ角ゴシック Code JP M" w:cs="ＭＳ ゴシック"/>
                <w:color w:val="008000"/>
                <w:sz w:val="19"/>
                <w:szCs w:val="19"/>
              </w:rPr>
              <w:t>//</w:t>
            </w:r>
            <w:r w:rsidRPr="009A4075">
              <w:rPr>
                <w:rFonts w:ascii="源ノ角ゴシック Code JP M" w:eastAsia="源ノ角ゴシック Code JP M" w:hAnsi="源ノ角ゴシック Code JP M" w:cs="ＭＳ ゴシック" w:hint="eastAsia"/>
                <w:color w:val="008000"/>
                <w:sz w:val="19"/>
                <w:szCs w:val="19"/>
              </w:rPr>
              <w:t>より内側で定義された方を使う</w:t>
            </w:r>
          </w:p>
          <w:p w14:paraId="57E12CE5"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proofErr w:type="spellStart"/>
            <w:r w:rsidRPr="009A4075">
              <w:rPr>
                <w:rFonts w:ascii="源ノ角ゴシック Code JP M" w:eastAsia="源ノ角ゴシック Code JP M" w:hAnsi="源ノ角ゴシック Code JP M" w:cs="ＭＳ ゴシック"/>
                <w:color w:val="000000"/>
                <w:sz w:val="19"/>
                <w:szCs w:val="19"/>
              </w:rPr>
              <w:t>cout</w:t>
            </w:r>
            <w:proofErr w:type="spellEnd"/>
            <w:r w:rsidRPr="009A4075">
              <w:rPr>
                <w:rFonts w:ascii="源ノ角ゴシック Code JP M" w:eastAsia="源ノ角ゴシック Code JP M" w:hAnsi="源ノ角ゴシック Code JP M" w:cs="ＭＳ ゴシック"/>
                <w:color w:val="000000"/>
                <w:sz w:val="19"/>
                <w:szCs w:val="19"/>
              </w:rPr>
              <w:t xml:space="preserve"> </w:t>
            </w:r>
            <w:r w:rsidRPr="009A4075">
              <w:rPr>
                <w:rFonts w:ascii="源ノ角ゴシック Code JP M" w:eastAsia="源ノ角ゴシック Code JP M" w:hAnsi="源ノ角ゴシック Code JP M" w:cs="ＭＳ ゴシック"/>
                <w:color w:val="008080"/>
                <w:sz w:val="19"/>
                <w:szCs w:val="19"/>
              </w:rPr>
              <w:t>&lt;&lt;</w:t>
            </w:r>
            <w:r w:rsidRPr="009A4075">
              <w:rPr>
                <w:rFonts w:ascii="源ノ角ゴシック Code JP M" w:eastAsia="源ノ角ゴシック Code JP M" w:hAnsi="源ノ角ゴシック Code JP M" w:cs="ＭＳ ゴシック"/>
                <w:color w:val="000000"/>
                <w:sz w:val="19"/>
                <w:szCs w:val="19"/>
              </w:rPr>
              <w:t xml:space="preserve"> B </w:t>
            </w:r>
            <w:r w:rsidRPr="009A4075">
              <w:rPr>
                <w:rFonts w:ascii="源ノ角ゴシック Code JP M" w:eastAsia="源ノ角ゴシック Code JP M" w:hAnsi="源ノ角ゴシック Code JP M" w:cs="ＭＳ ゴシック"/>
                <w:color w:val="008080"/>
                <w:sz w:val="19"/>
                <w:szCs w:val="19"/>
              </w:rPr>
              <w:t>&lt;&lt;</w:t>
            </w:r>
            <w:r w:rsidRPr="009A4075">
              <w:rPr>
                <w:rFonts w:ascii="源ノ角ゴシック Code JP M" w:eastAsia="源ノ角ゴシック Code JP M" w:hAnsi="源ノ角ゴシック Code JP M" w:cs="ＭＳ ゴシック"/>
                <w:color w:val="000000"/>
                <w:sz w:val="19"/>
                <w:szCs w:val="19"/>
              </w:rPr>
              <w:t xml:space="preserve"> </w:t>
            </w:r>
            <w:proofErr w:type="spellStart"/>
            <w:r w:rsidRPr="009A4075">
              <w:rPr>
                <w:rFonts w:ascii="源ノ角ゴシック Code JP M" w:eastAsia="源ノ角ゴシック Code JP M" w:hAnsi="源ノ角ゴシック Code JP M" w:cs="ＭＳ ゴシック"/>
                <w:color w:val="6F008A"/>
                <w:sz w:val="19"/>
                <w:szCs w:val="19"/>
              </w:rPr>
              <w:t>endl</w:t>
            </w:r>
            <w:proofErr w:type="spellEnd"/>
            <w:r w:rsidRPr="009A4075">
              <w:rPr>
                <w:rFonts w:ascii="源ノ角ゴシック Code JP M" w:eastAsia="源ノ角ゴシック Code JP M" w:hAnsi="源ノ角ゴシック Code JP M" w:cs="ＭＳ ゴシック"/>
                <w:color w:val="000000"/>
                <w:sz w:val="19"/>
                <w:szCs w:val="19"/>
              </w:rPr>
              <w:t>;</w:t>
            </w:r>
          </w:p>
          <w:p w14:paraId="4CF3AEAE"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p>
          <w:p w14:paraId="33337710" w14:textId="74D14E13"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r w:rsidRPr="009A4075">
              <w:rPr>
                <w:rFonts w:ascii="源ノ角ゴシック Code JP M" w:eastAsia="源ノ角ゴシック Code JP M" w:hAnsi="源ノ角ゴシック Code JP M" w:cs="ＭＳ ゴシック"/>
                <w:color w:val="008000"/>
                <w:sz w:val="19"/>
                <w:szCs w:val="19"/>
              </w:rPr>
              <w:t>//</w:t>
            </w:r>
            <w:proofErr w:type="spellStart"/>
            <w:r w:rsidRPr="009A4075">
              <w:rPr>
                <w:rFonts w:ascii="源ノ角ゴシック Code JP M" w:eastAsia="源ノ角ゴシック Code JP M" w:hAnsi="源ノ角ゴシック Code JP M" w:cs="ＭＳ ゴシック"/>
                <w:color w:val="008000"/>
                <w:sz w:val="19"/>
                <w:szCs w:val="19"/>
              </w:rPr>
              <w:t>cout</w:t>
            </w:r>
            <w:proofErr w:type="spellEnd"/>
            <w:r w:rsidRPr="009A4075">
              <w:rPr>
                <w:rFonts w:ascii="源ノ角ゴシック Code JP M" w:eastAsia="源ノ角ゴシック Code JP M" w:hAnsi="源ノ角ゴシック Code JP M" w:cs="ＭＳ ゴシック"/>
                <w:color w:val="008000"/>
                <w:sz w:val="19"/>
                <w:szCs w:val="19"/>
              </w:rPr>
              <w:t xml:space="preserve"> &lt;&lt; C &lt;&lt; </w:t>
            </w:r>
            <w:proofErr w:type="spellStart"/>
            <w:r w:rsidRPr="009A4075">
              <w:rPr>
                <w:rFonts w:ascii="源ノ角ゴシック Code JP M" w:eastAsia="源ノ角ゴシック Code JP M" w:hAnsi="源ノ角ゴシック Code JP M" w:cs="ＭＳ ゴシック"/>
                <w:color w:val="008000"/>
                <w:sz w:val="19"/>
                <w:szCs w:val="19"/>
              </w:rPr>
              <w:t>endl</w:t>
            </w:r>
            <w:proofErr w:type="spellEnd"/>
            <w:r w:rsidRPr="009A4075">
              <w:rPr>
                <w:rFonts w:ascii="源ノ角ゴシック Code JP M" w:eastAsia="源ノ角ゴシック Code JP M" w:hAnsi="源ノ角ゴシック Code JP M" w:cs="ＭＳ ゴシック"/>
                <w:color w:val="008000"/>
                <w:sz w:val="19"/>
                <w:szCs w:val="19"/>
              </w:rPr>
              <w:t xml:space="preserve">; </w:t>
            </w:r>
            <w:r w:rsidRPr="009A4075">
              <w:rPr>
                <w:rFonts w:ascii="源ノ角ゴシック Code JP M" w:eastAsia="源ノ角ゴシック Code JP M" w:hAnsi="源ノ角ゴシック Code JP M" w:cs="ＭＳ ゴシック" w:hint="eastAsia"/>
                <w:color w:val="008000"/>
                <w:sz w:val="19"/>
                <w:szCs w:val="19"/>
              </w:rPr>
              <w:t>←</w:t>
            </w:r>
            <w:r>
              <w:rPr>
                <w:rFonts w:ascii="源ノ角ゴシック Code JP M" w:eastAsia="源ノ角ゴシック Code JP M" w:hAnsi="源ノ角ゴシック Code JP M" w:cs="ＭＳ ゴシック" w:hint="eastAsia"/>
                <w:color w:val="008000"/>
                <w:sz w:val="19"/>
                <w:szCs w:val="19"/>
              </w:rPr>
              <w:t>Cをスコープ外で参照しているので</w:t>
            </w:r>
            <w:r w:rsidRPr="009A4075">
              <w:rPr>
                <w:rFonts w:ascii="源ノ角ゴシック Code JP M" w:eastAsia="源ノ角ゴシック Code JP M" w:hAnsi="源ノ角ゴシック Code JP M" w:cs="ＭＳ ゴシック" w:hint="eastAsia"/>
                <w:color w:val="008000"/>
                <w:sz w:val="19"/>
                <w:szCs w:val="19"/>
              </w:rPr>
              <w:t>コンパイルエラー</w:t>
            </w:r>
          </w:p>
          <w:p w14:paraId="586B6196"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proofErr w:type="spellStart"/>
            <w:r w:rsidRPr="009A4075">
              <w:rPr>
                <w:rFonts w:ascii="源ノ角ゴシック Code JP M" w:eastAsia="源ノ角ゴシック Code JP M" w:hAnsi="源ノ角ゴシック Code JP M" w:cs="ＭＳ ゴシック"/>
                <w:color w:val="000000"/>
                <w:sz w:val="19"/>
                <w:szCs w:val="19"/>
              </w:rPr>
              <w:t>cout</w:t>
            </w:r>
            <w:proofErr w:type="spellEnd"/>
            <w:r w:rsidRPr="009A4075">
              <w:rPr>
                <w:rFonts w:ascii="源ノ角ゴシック Code JP M" w:eastAsia="源ノ角ゴシック Code JP M" w:hAnsi="源ノ角ゴシック Code JP M" w:cs="ＭＳ ゴシック"/>
                <w:color w:val="000000"/>
                <w:sz w:val="19"/>
                <w:szCs w:val="19"/>
              </w:rPr>
              <w:t xml:space="preserve"> </w:t>
            </w:r>
            <w:r w:rsidRPr="009A4075">
              <w:rPr>
                <w:rFonts w:ascii="源ノ角ゴシック Code JP M" w:eastAsia="源ノ角ゴシック Code JP M" w:hAnsi="源ノ角ゴシック Code JP M" w:cs="ＭＳ ゴシック"/>
                <w:color w:val="008080"/>
                <w:sz w:val="19"/>
                <w:szCs w:val="19"/>
              </w:rPr>
              <w:t>&lt;&lt;</w:t>
            </w:r>
            <w:r w:rsidRPr="009A4075">
              <w:rPr>
                <w:rFonts w:ascii="源ノ角ゴシック Code JP M" w:eastAsia="源ノ角ゴシック Code JP M" w:hAnsi="源ノ角ゴシック Code JP M" w:cs="ＭＳ ゴシック"/>
                <w:color w:val="000000"/>
                <w:sz w:val="19"/>
                <w:szCs w:val="19"/>
              </w:rPr>
              <w:t xml:space="preserve"> A </w:t>
            </w:r>
            <w:r w:rsidRPr="009A4075">
              <w:rPr>
                <w:rFonts w:ascii="源ノ角ゴシック Code JP M" w:eastAsia="源ノ角ゴシック Code JP M" w:hAnsi="源ノ角ゴシック Code JP M" w:cs="ＭＳ ゴシック"/>
                <w:color w:val="008080"/>
                <w:sz w:val="19"/>
                <w:szCs w:val="19"/>
              </w:rPr>
              <w:t>&lt;&lt;</w:t>
            </w:r>
            <w:r w:rsidRPr="009A4075">
              <w:rPr>
                <w:rFonts w:ascii="源ノ角ゴシック Code JP M" w:eastAsia="源ノ角ゴシック Code JP M" w:hAnsi="源ノ角ゴシック Code JP M" w:cs="ＭＳ ゴシック"/>
                <w:color w:val="000000"/>
                <w:sz w:val="19"/>
                <w:szCs w:val="19"/>
              </w:rPr>
              <w:t xml:space="preserve"> </w:t>
            </w:r>
            <w:proofErr w:type="spellStart"/>
            <w:r w:rsidRPr="009A4075">
              <w:rPr>
                <w:rFonts w:ascii="源ノ角ゴシック Code JP M" w:eastAsia="源ノ角ゴシック Code JP M" w:hAnsi="源ノ角ゴシック Code JP M" w:cs="ＭＳ ゴシック"/>
                <w:color w:val="6F008A"/>
                <w:sz w:val="19"/>
                <w:szCs w:val="19"/>
              </w:rPr>
              <w:t>endl</w:t>
            </w:r>
            <w:proofErr w:type="spellEnd"/>
            <w:r w:rsidRPr="009A4075">
              <w:rPr>
                <w:rFonts w:ascii="源ノ角ゴシック Code JP M" w:eastAsia="源ノ角ゴシック Code JP M" w:hAnsi="源ノ角ゴシック Code JP M" w:cs="ＭＳ ゴシック"/>
                <w:color w:val="000000"/>
                <w:sz w:val="19"/>
                <w:szCs w:val="19"/>
              </w:rPr>
              <w:t>;</w:t>
            </w:r>
          </w:p>
          <w:p w14:paraId="2A8BA59A" w14:textId="77777777" w:rsidR="009A4075" w:rsidRPr="009A4075" w:rsidRDefault="009A4075" w:rsidP="009A407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A4075">
              <w:rPr>
                <w:rFonts w:ascii="源ノ角ゴシック Code JP M" w:eastAsia="源ノ角ゴシック Code JP M" w:hAnsi="源ノ角ゴシック Code JP M" w:cs="ＭＳ ゴシック"/>
                <w:color w:val="000000"/>
                <w:sz w:val="19"/>
                <w:szCs w:val="19"/>
              </w:rPr>
              <w:t xml:space="preserve">    </w:t>
            </w:r>
            <w:proofErr w:type="spellStart"/>
            <w:r w:rsidRPr="009A4075">
              <w:rPr>
                <w:rFonts w:ascii="源ノ角ゴシック Code JP M" w:eastAsia="源ノ角ゴシック Code JP M" w:hAnsi="源ノ角ゴシック Code JP M" w:cs="ＭＳ ゴシック"/>
                <w:color w:val="000000"/>
                <w:sz w:val="19"/>
                <w:szCs w:val="19"/>
              </w:rPr>
              <w:t>cout</w:t>
            </w:r>
            <w:proofErr w:type="spellEnd"/>
            <w:r w:rsidRPr="009A4075">
              <w:rPr>
                <w:rFonts w:ascii="源ノ角ゴシック Code JP M" w:eastAsia="源ノ角ゴシック Code JP M" w:hAnsi="源ノ角ゴシック Code JP M" w:cs="ＭＳ ゴシック"/>
                <w:color w:val="000000"/>
                <w:sz w:val="19"/>
                <w:szCs w:val="19"/>
              </w:rPr>
              <w:t xml:space="preserve"> </w:t>
            </w:r>
            <w:r w:rsidRPr="009A4075">
              <w:rPr>
                <w:rFonts w:ascii="源ノ角ゴシック Code JP M" w:eastAsia="源ノ角ゴシック Code JP M" w:hAnsi="源ノ角ゴシック Code JP M" w:cs="ＭＳ ゴシック"/>
                <w:color w:val="008080"/>
                <w:sz w:val="19"/>
                <w:szCs w:val="19"/>
              </w:rPr>
              <w:t>&lt;&lt;</w:t>
            </w:r>
            <w:r w:rsidRPr="009A4075">
              <w:rPr>
                <w:rFonts w:ascii="源ノ角ゴシック Code JP M" w:eastAsia="源ノ角ゴシック Code JP M" w:hAnsi="源ノ角ゴシック Code JP M" w:cs="ＭＳ ゴシック"/>
                <w:color w:val="000000"/>
                <w:sz w:val="19"/>
                <w:szCs w:val="19"/>
              </w:rPr>
              <w:t xml:space="preserve"> B </w:t>
            </w:r>
            <w:r w:rsidRPr="009A4075">
              <w:rPr>
                <w:rFonts w:ascii="源ノ角ゴシック Code JP M" w:eastAsia="源ノ角ゴシック Code JP M" w:hAnsi="源ノ角ゴシック Code JP M" w:cs="ＭＳ ゴシック"/>
                <w:color w:val="008080"/>
                <w:sz w:val="19"/>
                <w:szCs w:val="19"/>
              </w:rPr>
              <w:t>&lt;&lt;</w:t>
            </w:r>
            <w:r w:rsidRPr="009A4075">
              <w:rPr>
                <w:rFonts w:ascii="源ノ角ゴシック Code JP M" w:eastAsia="源ノ角ゴシック Code JP M" w:hAnsi="源ノ角ゴシック Code JP M" w:cs="ＭＳ ゴシック"/>
                <w:color w:val="000000"/>
                <w:sz w:val="19"/>
                <w:szCs w:val="19"/>
              </w:rPr>
              <w:t xml:space="preserve"> </w:t>
            </w:r>
            <w:proofErr w:type="spellStart"/>
            <w:r w:rsidRPr="009A4075">
              <w:rPr>
                <w:rFonts w:ascii="源ノ角ゴシック Code JP M" w:eastAsia="源ノ角ゴシック Code JP M" w:hAnsi="源ノ角ゴシック Code JP M" w:cs="ＭＳ ゴシック"/>
                <w:color w:val="6F008A"/>
                <w:sz w:val="19"/>
                <w:szCs w:val="19"/>
              </w:rPr>
              <w:t>endl</w:t>
            </w:r>
            <w:proofErr w:type="spellEnd"/>
            <w:r w:rsidRPr="009A4075">
              <w:rPr>
                <w:rFonts w:ascii="源ノ角ゴシック Code JP M" w:eastAsia="源ノ角ゴシック Code JP M" w:hAnsi="源ノ角ゴシック Code JP M" w:cs="ＭＳ ゴシック"/>
                <w:color w:val="000000"/>
                <w:sz w:val="19"/>
                <w:szCs w:val="19"/>
              </w:rPr>
              <w:t>;</w:t>
            </w:r>
          </w:p>
          <w:p w14:paraId="3044C512" w14:textId="4A5CC888" w:rsidR="00AC6176" w:rsidRPr="000A0BED" w:rsidRDefault="009A4075" w:rsidP="009A4075">
            <w:pPr>
              <w:widowControl w:val="0"/>
              <w:autoSpaceDE w:val="0"/>
              <w:autoSpaceDN w:val="0"/>
              <w:adjustRightInd w:val="0"/>
              <w:rPr>
                <w:rFonts w:ascii="BIZ UDPゴシック" w:eastAsia="BIZ UDPゴシック" w:hAnsi="BIZ UDPゴシック"/>
                <w:sz w:val="20"/>
                <w:szCs w:val="20"/>
              </w:rPr>
            </w:pPr>
            <w:r w:rsidRPr="009A4075">
              <w:rPr>
                <w:rFonts w:ascii="源ノ角ゴシック Code JP M" w:eastAsia="源ノ角ゴシック Code JP M" w:hAnsi="源ノ角ゴシック Code JP M" w:cs="ＭＳ ゴシック"/>
                <w:color w:val="000000"/>
                <w:sz w:val="19"/>
                <w:szCs w:val="19"/>
              </w:rPr>
              <w:t>}</w:t>
            </w:r>
          </w:p>
        </w:tc>
      </w:tr>
    </w:tbl>
    <w:p w14:paraId="0EEA1069" w14:textId="273DEB59" w:rsidR="00AC6176" w:rsidRPr="00AC6176" w:rsidRDefault="009A4075" w:rsidP="00AC6176">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また、関数の外部で変数を定義することもでき、そのような変数をグローバル変数と呼びます。</w:t>
      </w:r>
    </w:p>
    <w:p w14:paraId="654A4861" w14:textId="0E13231D" w:rsidR="00AC6176" w:rsidRDefault="00AC6176">
      <w:pPr>
        <w:rPr>
          <w:rFonts w:ascii="BIZ UDPゴシック" w:eastAsia="BIZ UDPゴシック" w:hAnsi="BIZ UDPゴシック"/>
          <w:sz w:val="32"/>
          <w:szCs w:val="32"/>
        </w:rPr>
      </w:pPr>
      <w:r>
        <w:rPr>
          <w:rFonts w:ascii="BIZ UDPゴシック" w:eastAsia="BIZ UDPゴシック" w:hAnsi="BIZ UDPゴシック"/>
          <w:sz w:val="32"/>
          <w:szCs w:val="32"/>
        </w:rPr>
        <w:br w:type="page"/>
      </w:r>
    </w:p>
    <w:p w14:paraId="1991CDF5" w14:textId="2CF244E8" w:rsidR="00D868EA" w:rsidRDefault="00D868EA" w:rsidP="008F0BBF">
      <w:pPr>
        <w:spacing w:line="360" w:lineRule="auto"/>
        <w:rPr>
          <w:rFonts w:ascii="BIZ UDPゴシック" w:eastAsia="BIZ UDPゴシック" w:hAnsi="BIZ UDPゴシック"/>
          <w:sz w:val="32"/>
          <w:szCs w:val="32"/>
        </w:rPr>
      </w:pPr>
      <w:r w:rsidRPr="00D868EA">
        <w:rPr>
          <w:rFonts w:ascii="BIZ UDPゴシック" w:eastAsia="BIZ UDPゴシック" w:hAnsi="BIZ UDPゴシック" w:hint="eastAsia"/>
          <w:sz w:val="32"/>
          <w:szCs w:val="32"/>
        </w:rPr>
        <w:lastRenderedPageBreak/>
        <w:t>おまけ</w:t>
      </w:r>
    </w:p>
    <w:p w14:paraId="6DF2DE69" w14:textId="2E389F69" w:rsidR="00E8209C" w:rsidRDefault="00D868EA"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コンピューターで半角文字を扱うとき、ASCIIコードがよく使われています。</w:t>
      </w:r>
    </w:p>
    <w:p w14:paraId="2F7C35C0" w14:textId="4D484A13" w:rsidR="00E8209C" w:rsidRDefault="00AC1877" w:rsidP="008F0BBF">
      <w:pPr>
        <w:spacing w:line="360" w:lineRule="auto"/>
        <w:rPr>
          <w:rFonts w:ascii="BIZ UDPゴシック" w:eastAsia="BIZ UDPゴシック" w:hAnsi="BIZ UDPゴシック"/>
          <w:sz w:val="24"/>
          <w:szCs w:val="24"/>
        </w:rPr>
      </w:pPr>
      <w:r w:rsidRPr="00E8209C">
        <w:rPr>
          <w:rFonts w:ascii="BIZ UDPゴシック" w:eastAsia="BIZ UDPゴシック" w:hAnsi="BIZ UDPゴシック"/>
          <w:noProof/>
          <w:sz w:val="24"/>
          <w:szCs w:val="24"/>
        </w:rPr>
        <w:drawing>
          <wp:anchor distT="0" distB="0" distL="114300" distR="114300" simplePos="0" relativeHeight="251660288" behindDoc="0" locked="0" layoutInCell="1" allowOverlap="1" wp14:anchorId="7F85AD2B" wp14:editId="31BCBA96">
            <wp:simplePos x="0" y="0"/>
            <wp:positionH relativeFrom="margin">
              <wp:align>left</wp:align>
            </wp:positionH>
            <wp:positionV relativeFrom="paragraph">
              <wp:posOffset>201930</wp:posOffset>
            </wp:positionV>
            <wp:extent cx="4221480" cy="2827655"/>
            <wp:effectExtent l="0" t="0" r="7620" b="0"/>
            <wp:wrapTopAndBottom/>
            <wp:docPr id="14821274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27460" name=""/>
                    <pic:cNvPicPr/>
                  </pic:nvPicPr>
                  <pic:blipFill>
                    <a:blip r:embed="rId13"/>
                    <a:stretch>
                      <a:fillRect/>
                    </a:stretch>
                  </pic:blipFill>
                  <pic:spPr>
                    <a:xfrm>
                      <a:off x="0" y="0"/>
                      <a:ext cx="4245186" cy="2843684"/>
                    </a:xfrm>
                    <a:prstGeom prst="rect">
                      <a:avLst/>
                    </a:prstGeom>
                  </pic:spPr>
                </pic:pic>
              </a:graphicData>
            </a:graphic>
            <wp14:sizeRelH relativeFrom="margin">
              <wp14:pctWidth>0</wp14:pctWidth>
            </wp14:sizeRelH>
            <wp14:sizeRelV relativeFrom="margin">
              <wp14:pctHeight>0</wp14:pctHeight>
            </wp14:sizeRelV>
          </wp:anchor>
        </w:drawing>
      </w:r>
      <w:r w:rsidR="00D868EA">
        <w:rPr>
          <w:rFonts w:ascii="BIZ UDPゴシック" w:eastAsia="BIZ UDPゴシック" w:hAnsi="BIZ UDPゴシック" w:hint="eastAsia"/>
          <w:sz w:val="24"/>
          <w:szCs w:val="24"/>
        </w:rPr>
        <w:t>C++もそうで、文字には、ASCIIコードに対応した</w:t>
      </w:r>
      <w:r w:rsidR="00E8209C">
        <w:rPr>
          <w:rFonts w:ascii="BIZ UDPゴシック" w:eastAsia="BIZ UDPゴシック" w:hAnsi="BIZ UDPゴシック" w:hint="eastAsia"/>
          <w:sz w:val="24"/>
          <w:szCs w:val="24"/>
        </w:rPr>
        <w:t>数字が振り分けられています。</w:t>
      </w:r>
    </w:p>
    <w:p w14:paraId="2D7BA556" w14:textId="10EA1ED4" w:rsidR="00AC1877" w:rsidRDefault="00AC1877"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w:t>
      </w:r>
      <w:hyperlink r:id="rId14" w:history="1">
        <w:r w:rsidRPr="00AC1877">
          <w:rPr>
            <w:rStyle w:val="af1"/>
            <w:rFonts w:ascii="BIZ UDPゴシック" w:eastAsia="BIZ UDPゴシック" w:hAnsi="BIZ UDPゴシック"/>
            <w:sz w:val="24"/>
            <w:szCs w:val="24"/>
          </w:rPr>
          <w:t>e-words.jp/w/ASCII.html</w:t>
        </w:r>
      </w:hyperlink>
      <w:r>
        <w:rPr>
          <w:rFonts w:ascii="BIZ UDPゴシック" w:eastAsia="BIZ UDPゴシック" w:hAnsi="BIZ UDPゴシック" w:hint="eastAsia"/>
          <w:sz w:val="24"/>
          <w:szCs w:val="24"/>
        </w:rPr>
        <w:t>より)</w:t>
      </w:r>
    </w:p>
    <w:tbl>
      <w:tblPr>
        <w:tblStyle w:val="afffff4"/>
        <w:tblW w:w="0" w:type="auto"/>
        <w:tblLook w:val="04A0" w:firstRow="1" w:lastRow="0" w:firstColumn="1" w:lastColumn="0" w:noHBand="0" w:noVBand="1"/>
      </w:tblPr>
      <w:tblGrid>
        <w:gridCol w:w="343"/>
        <w:gridCol w:w="8673"/>
      </w:tblGrid>
      <w:tr w:rsidR="00E8209C" w14:paraId="0E7075CE" w14:textId="77777777" w:rsidTr="00E8209C">
        <w:trPr>
          <w:trHeight w:val="1260"/>
        </w:trPr>
        <w:tc>
          <w:tcPr>
            <w:tcW w:w="236" w:type="dxa"/>
            <w:tcBorders>
              <w:top w:val="single" w:sz="4" w:space="0" w:color="auto"/>
              <w:left w:val="single" w:sz="4" w:space="0" w:color="auto"/>
              <w:bottom w:val="single" w:sz="4" w:space="0" w:color="auto"/>
              <w:right w:val="nil"/>
            </w:tcBorders>
          </w:tcPr>
          <w:p w14:paraId="78B95A02"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48B2A24E"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03445713"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529DEEE6"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6350BC67"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4819A6C0" w14:textId="2B589C14" w:rsidR="00E8209C" w:rsidRPr="000A0BED"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tc>
        <w:tc>
          <w:tcPr>
            <w:tcW w:w="8780" w:type="dxa"/>
            <w:tcBorders>
              <w:left w:val="nil"/>
            </w:tcBorders>
          </w:tcPr>
          <w:p w14:paraId="020CB6B1" w14:textId="77777777" w:rsidR="00E8209C" w:rsidRPr="000A0BED" w:rsidRDefault="00E8209C" w:rsidP="00E8209C">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Pr="000A3824">
              <w:rPr>
                <w:rFonts w:ascii="源ノ角ゴシック Code JP M" w:eastAsia="源ノ角ゴシック Code JP M" w:hAnsi="源ノ角ゴシック Code JP M" w:cs="ＭＳ ゴシック"/>
                <w:color w:val="A31515"/>
                <w:sz w:val="19"/>
                <w:szCs w:val="19"/>
              </w:rPr>
              <w:t>bits/</w:t>
            </w:r>
            <w:proofErr w:type="spellStart"/>
            <w:r w:rsidRPr="000A3824">
              <w:rPr>
                <w:rFonts w:ascii="源ノ角ゴシック Code JP M" w:eastAsia="源ノ角ゴシック Code JP M" w:hAnsi="源ノ角ゴシック Code JP M" w:cs="ＭＳ ゴシック"/>
                <w:color w:val="A31515"/>
                <w:sz w:val="19"/>
                <w:szCs w:val="19"/>
              </w:rPr>
              <w:t>stdc</w:t>
            </w:r>
            <w:proofErr w:type="spellEnd"/>
            <w:r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3CC94425" w14:textId="77777777" w:rsidR="00E8209C" w:rsidRPr="000A0BED" w:rsidRDefault="00E8209C" w:rsidP="00E8209C">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77DC60D3" w14:textId="77777777" w:rsidR="00E8209C" w:rsidRPr="00E8209C" w:rsidRDefault="00E8209C" w:rsidP="00E8209C">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E8209C">
              <w:rPr>
                <w:rFonts w:ascii="源ノ角ゴシック Code JP M" w:eastAsia="源ノ角ゴシック Code JP M" w:hAnsi="源ノ角ゴシック Code JP M" w:cs="ＭＳ ゴシック"/>
                <w:color w:val="0000FF"/>
                <w:sz w:val="19"/>
                <w:szCs w:val="19"/>
              </w:rPr>
              <w:t>int</w:t>
            </w:r>
            <w:r w:rsidRPr="00E8209C">
              <w:rPr>
                <w:rFonts w:ascii="源ノ角ゴシック Code JP M" w:eastAsia="源ノ角ゴシック Code JP M" w:hAnsi="源ノ角ゴシック Code JP M" w:cs="ＭＳ ゴシック"/>
                <w:color w:val="000000"/>
                <w:sz w:val="19"/>
                <w:szCs w:val="19"/>
              </w:rPr>
              <w:t xml:space="preserve"> main() {</w:t>
            </w:r>
          </w:p>
          <w:p w14:paraId="5C7B7809" w14:textId="77777777" w:rsidR="00E8209C" w:rsidRPr="00E8209C" w:rsidRDefault="00E8209C" w:rsidP="00E8209C">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E8209C">
              <w:rPr>
                <w:rFonts w:ascii="源ノ角ゴシック Code JP M" w:eastAsia="源ノ角ゴシック Code JP M" w:hAnsi="源ノ角ゴシック Code JP M" w:cs="ＭＳ ゴシック"/>
                <w:color w:val="000000"/>
                <w:sz w:val="19"/>
                <w:szCs w:val="19"/>
              </w:rPr>
              <w:t xml:space="preserve">    </w:t>
            </w:r>
            <w:r w:rsidRPr="00E8209C">
              <w:rPr>
                <w:rFonts w:ascii="源ノ角ゴシック Code JP M" w:eastAsia="源ノ角ゴシック Code JP M" w:hAnsi="源ノ角ゴシック Code JP M" w:cs="ＭＳ ゴシック"/>
                <w:color w:val="0000FF"/>
                <w:sz w:val="19"/>
                <w:szCs w:val="19"/>
              </w:rPr>
              <w:t>char</w:t>
            </w:r>
            <w:r w:rsidRPr="00E8209C">
              <w:rPr>
                <w:rFonts w:ascii="源ノ角ゴシック Code JP M" w:eastAsia="源ノ角ゴシック Code JP M" w:hAnsi="源ノ角ゴシック Code JP M" w:cs="ＭＳ ゴシック"/>
                <w:color w:val="000000"/>
                <w:sz w:val="19"/>
                <w:szCs w:val="19"/>
              </w:rPr>
              <w:t xml:space="preserve"> C = </w:t>
            </w:r>
            <w:r w:rsidRPr="00E8209C">
              <w:rPr>
                <w:rFonts w:ascii="源ノ角ゴシック Code JP M" w:eastAsia="源ノ角ゴシック Code JP M" w:hAnsi="源ノ角ゴシック Code JP M" w:cs="ＭＳ ゴシック"/>
                <w:color w:val="A31515"/>
                <w:sz w:val="19"/>
                <w:szCs w:val="19"/>
              </w:rPr>
              <w:t>'a'</w:t>
            </w:r>
            <w:r w:rsidRPr="00E8209C">
              <w:rPr>
                <w:rFonts w:ascii="源ノ角ゴシック Code JP M" w:eastAsia="源ノ角ゴシック Code JP M" w:hAnsi="源ノ角ゴシック Code JP M" w:cs="ＭＳ ゴシック"/>
                <w:color w:val="000000"/>
                <w:sz w:val="19"/>
                <w:szCs w:val="19"/>
              </w:rPr>
              <w:t>;</w:t>
            </w:r>
          </w:p>
          <w:p w14:paraId="07B8D501" w14:textId="77777777" w:rsidR="00E8209C" w:rsidRPr="00E8209C" w:rsidRDefault="00E8209C" w:rsidP="00E8209C">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E8209C">
              <w:rPr>
                <w:rFonts w:ascii="源ノ角ゴシック Code JP M" w:eastAsia="源ノ角ゴシック Code JP M" w:hAnsi="源ノ角ゴシック Code JP M" w:cs="ＭＳ ゴシック"/>
                <w:color w:val="000000"/>
                <w:sz w:val="19"/>
                <w:szCs w:val="19"/>
              </w:rPr>
              <w:t xml:space="preserve">    </w:t>
            </w:r>
            <w:proofErr w:type="spellStart"/>
            <w:r w:rsidRPr="00E8209C">
              <w:rPr>
                <w:rFonts w:ascii="源ノ角ゴシック Code JP M" w:eastAsia="源ノ角ゴシック Code JP M" w:hAnsi="源ノ角ゴシック Code JP M" w:cs="ＭＳ ゴシック"/>
                <w:color w:val="000000"/>
                <w:sz w:val="19"/>
                <w:szCs w:val="19"/>
              </w:rPr>
              <w:t>cout</w:t>
            </w:r>
            <w:proofErr w:type="spellEnd"/>
            <w:r w:rsidRPr="00E8209C">
              <w:rPr>
                <w:rFonts w:ascii="源ノ角ゴシック Code JP M" w:eastAsia="源ノ角ゴシック Code JP M" w:hAnsi="源ノ角ゴシック Code JP M" w:cs="ＭＳ ゴシック"/>
                <w:color w:val="000000"/>
                <w:sz w:val="19"/>
                <w:szCs w:val="19"/>
              </w:rPr>
              <w:t xml:space="preserve"> </w:t>
            </w:r>
            <w:r w:rsidRPr="00E8209C">
              <w:rPr>
                <w:rFonts w:ascii="源ノ角ゴシック Code JP M" w:eastAsia="源ノ角ゴシック Code JP M" w:hAnsi="源ノ角ゴシック Code JP M" w:cs="ＭＳ ゴシック"/>
                <w:color w:val="008080"/>
                <w:sz w:val="19"/>
                <w:szCs w:val="19"/>
              </w:rPr>
              <w:t>&lt;&lt;</w:t>
            </w:r>
            <w:r w:rsidRPr="00E8209C">
              <w:rPr>
                <w:rFonts w:ascii="源ノ角ゴシック Code JP M" w:eastAsia="源ノ角ゴシック Code JP M" w:hAnsi="源ノ角ゴシック Code JP M" w:cs="ＭＳ ゴシック"/>
                <w:color w:val="000000"/>
                <w:sz w:val="19"/>
                <w:szCs w:val="19"/>
              </w:rPr>
              <w:t xml:space="preserve"> (</w:t>
            </w:r>
            <w:r w:rsidRPr="00E8209C">
              <w:rPr>
                <w:rFonts w:ascii="源ノ角ゴシック Code JP M" w:eastAsia="源ノ角ゴシック Code JP M" w:hAnsi="源ノ角ゴシック Code JP M" w:cs="ＭＳ ゴシック"/>
                <w:color w:val="0000FF"/>
                <w:sz w:val="19"/>
                <w:szCs w:val="19"/>
              </w:rPr>
              <w:t>int</w:t>
            </w:r>
            <w:r w:rsidRPr="00E8209C">
              <w:rPr>
                <w:rFonts w:ascii="源ノ角ゴシック Code JP M" w:eastAsia="源ノ角ゴシック Code JP M" w:hAnsi="源ノ角ゴシック Code JP M" w:cs="ＭＳ ゴシック"/>
                <w:color w:val="000000"/>
                <w:sz w:val="19"/>
                <w:szCs w:val="19"/>
              </w:rPr>
              <w:t xml:space="preserve">)C </w:t>
            </w:r>
            <w:r w:rsidRPr="00E8209C">
              <w:rPr>
                <w:rFonts w:ascii="源ノ角ゴシック Code JP M" w:eastAsia="源ノ角ゴシック Code JP M" w:hAnsi="源ノ角ゴシック Code JP M" w:cs="ＭＳ ゴシック"/>
                <w:color w:val="008080"/>
                <w:sz w:val="19"/>
                <w:szCs w:val="19"/>
              </w:rPr>
              <w:t>&lt;&lt;</w:t>
            </w:r>
            <w:r w:rsidRPr="00E8209C">
              <w:rPr>
                <w:rFonts w:ascii="源ノ角ゴシック Code JP M" w:eastAsia="源ノ角ゴシック Code JP M" w:hAnsi="源ノ角ゴシック Code JP M" w:cs="ＭＳ ゴシック"/>
                <w:color w:val="000000"/>
                <w:sz w:val="19"/>
                <w:szCs w:val="19"/>
              </w:rPr>
              <w:t xml:space="preserve"> </w:t>
            </w:r>
            <w:proofErr w:type="spellStart"/>
            <w:r w:rsidRPr="00E8209C">
              <w:rPr>
                <w:rFonts w:ascii="源ノ角ゴシック Code JP M" w:eastAsia="源ノ角ゴシック Code JP M" w:hAnsi="源ノ角ゴシック Code JP M" w:cs="ＭＳ ゴシック"/>
                <w:color w:val="6F008A"/>
                <w:sz w:val="19"/>
                <w:szCs w:val="19"/>
              </w:rPr>
              <w:t>endl</w:t>
            </w:r>
            <w:proofErr w:type="spellEnd"/>
            <w:r w:rsidRPr="00E8209C">
              <w:rPr>
                <w:rFonts w:ascii="源ノ角ゴシック Code JP M" w:eastAsia="源ノ角ゴシック Code JP M" w:hAnsi="源ノ角ゴシック Code JP M" w:cs="ＭＳ ゴシック"/>
                <w:color w:val="000000"/>
                <w:sz w:val="19"/>
                <w:szCs w:val="19"/>
              </w:rPr>
              <w:t>;</w:t>
            </w:r>
          </w:p>
          <w:p w14:paraId="1B1EFA2E" w14:textId="58D031C6" w:rsidR="00E8209C" w:rsidRPr="00E8209C" w:rsidRDefault="00E8209C" w:rsidP="00E8209C">
            <w:pPr>
              <w:widowControl w:val="0"/>
              <w:autoSpaceDE w:val="0"/>
              <w:autoSpaceDN w:val="0"/>
              <w:adjustRightInd w:val="0"/>
              <w:rPr>
                <w:rFonts w:ascii="ＭＳ ゴシック" w:eastAsia="ＭＳ ゴシック" w:hAnsiTheme="minorHAnsi" w:cs="ＭＳ ゴシック"/>
                <w:color w:val="000000"/>
                <w:sz w:val="19"/>
                <w:szCs w:val="19"/>
              </w:rPr>
            </w:pPr>
            <w:r w:rsidRPr="00E8209C">
              <w:rPr>
                <w:rFonts w:ascii="源ノ角ゴシック Code JP M" w:eastAsia="源ノ角ゴシック Code JP M" w:hAnsi="源ノ角ゴシック Code JP M" w:cs="ＭＳ ゴシック"/>
                <w:color w:val="000000"/>
                <w:sz w:val="19"/>
                <w:szCs w:val="19"/>
              </w:rPr>
              <w:t>}</w:t>
            </w:r>
          </w:p>
        </w:tc>
      </w:tr>
    </w:tbl>
    <w:p w14:paraId="040B48FD" w14:textId="10B3D44D" w:rsidR="00E8209C" w:rsidRDefault="00E8209C"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このようにchar型の変数を整数型に型変換させると、その文字に対応する10進数のASCIIコードの値が見られます。</w:t>
      </w:r>
    </w:p>
    <w:p w14:paraId="149230EF" w14:textId="6634C113" w:rsidR="00AC1877" w:rsidRDefault="00AC1877"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またアルファベットは、連番になっているため、このような足し算引き算ができます。</w:t>
      </w:r>
    </w:p>
    <w:tbl>
      <w:tblPr>
        <w:tblStyle w:val="afffff4"/>
        <w:tblW w:w="0" w:type="auto"/>
        <w:tblLook w:val="04A0" w:firstRow="1" w:lastRow="0" w:firstColumn="1" w:lastColumn="0" w:noHBand="0" w:noVBand="1"/>
      </w:tblPr>
      <w:tblGrid>
        <w:gridCol w:w="470"/>
        <w:gridCol w:w="8546"/>
      </w:tblGrid>
      <w:tr w:rsidR="00AC1877" w14:paraId="201FF0C0" w14:textId="77777777" w:rsidTr="00033065">
        <w:trPr>
          <w:trHeight w:val="1260"/>
        </w:trPr>
        <w:tc>
          <w:tcPr>
            <w:tcW w:w="236" w:type="dxa"/>
            <w:tcBorders>
              <w:top w:val="single" w:sz="4" w:space="0" w:color="auto"/>
              <w:left w:val="single" w:sz="4" w:space="0" w:color="auto"/>
              <w:bottom w:val="single" w:sz="4" w:space="0" w:color="auto"/>
              <w:right w:val="nil"/>
            </w:tcBorders>
          </w:tcPr>
          <w:p w14:paraId="5ADB2511"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2429DEF6"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755B386A"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47902B6D"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00DEC440"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04992F5C" w14:textId="77777777" w:rsidR="00E8209C" w:rsidRDefault="00E8209C"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55DC19E7" w14:textId="77777777" w:rsidR="00AC1877" w:rsidRDefault="00AC1877"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p w14:paraId="322D376C" w14:textId="77777777" w:rsidR="00AC1877" w:rsidRDefault="00AC1877"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8</w:t>
            </w:r>
          </w:p>
          <w:p w14:paraId="31E7AA8B" w14:textId="4138B4BB" w:rsidR="00AC1877" w:rsidRDefault="00AC1877" w:rsidP="00AC187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9</w:t>
            </w:r>
          </w:p>
          <w:p w14:paraId="6AA33C49" w14:textId="00C02497" w:rsidR="00AC1877" w:rsidRDefault="00AC1877" w:rsidP="00AC1877">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10</w:t>
            </w:r>
          </w:p>
          <w:p w14:paraId="7D1B81F2" w14:textId="51427F36" w:rsidR="00AC1877" w:rsidRPr="00AC1877" w:rsidRDefault="00AC1877"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11</w:t>
            </w:r>
          </w:p>
        </w:tc>
        <w:tc>
          <w:tcPr>
            <w:tcW w:w="8780" w:type="dxa"/>
            <w:tcBorders>
              <w:left w:val="nil"/>
            </w:tcBorders>
          </w:tcPr>
          <w:p w14:paraId="235511AF" w14:textId="77777777" w:rsidR="00E8209C" w:rsidRPr="000A0BED" w:rsidRDefault="00E8209C"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Pr="000A3824">
              <w:rPr>
                <w:rFonts w:ascii="源ノ角ゴシック Code JP M" w:eastAsia="源ノ角ゴシック Code JP M" w:hAnsi="源ノ角ゴシック Code JP M" w:cs="ＭＳ ゴシック"/>
                <w:color w:val="A31515"/>
                <w:sz w:val="19"/>
                <w:szCs w:val="19"/>
              </w:rPr>
              <w:t>bits/</w:t>
            </w:r>
            <w:proofErr w:type="spellStart"/>
            <w:r w:rsidRPr="000A3824">
              <w:rPr>
                <w:rFonts w:ascii="源ノ角ゴシック Code JP M" w:eastAsia="源ノ角ゴシック Code JP M" w:hAnsi="源ノ角ゴシック Code JP M" w:cs="ＭＳ ゴシック"/>
                <w:color w:val="A31515"/>
                <w:sz w:val="19"/>
                <w:szCs w:val="19"/>
              </w:rPr>
              <w:t>stdc</w:t>
            </w:r>
            <w:proofErr w:type="spellEnd"/>
            <w:r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119433D4" w14:textId="77777777" w:rsidR="00E8209C" w:rsidRPr="000A0BED" w:rsidRDefault="00E8209C"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7D9509E7" w14:textId="77777777" w:rsidR="00E8209C" w:rsidRPr="00E8209C" w:rsidRDefault="00E8209C"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E8209C">
              <w:rPr>
                <w:rFonts w:ascii="源ノ角ゴシック Code JP M" w:eastAsia="源ノ角ゴシック Code JP M" w:hAnsi="源ノ角ゴシック Code JP M" w:cs="ＭＳ ゴシック"/>
                <w:color w:val="0000FF"/>
                <w:sz w:val="19"/>
                <w:szCs w:val="19"/>
              </w:rPr>
              <w:t>int</w:t>
            </w:r>
            <w:r w:rsidRPr="00E8209C">
              <w:rPr>
                <w:rFonts w:ascii="源ノ角ゴシック Code JP M" w:eastAsia="源ノ角ゴシック Code JP M" w:hAnsi="源ノ角ゴシック Code JP M" w:cs="ＭＳ ゴシック"/>
                <w:color w:val="000000"/>
                <w:sz w:val="19"/>
                <w:szCs w:val="19"/>
              </w:rPr>
              <w:t xml:space="preserve"> main() {</w:t>
            </w:r>
          </w:p>
          <w:p w14:paraId="5181B11E" w14:textId="7F1714C1" w:rsidR="00AC1877" w:rsidRPr="00AC1877" w:rsidRDefault="00E8209C" w:rsidP="00AC187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AC1877">
              <w:rPr>
                <w:rFonts w:ascii="源ノ角ゴシック Code JP M" w:eastAsia="源ノ角ゴシック Code JP M" w:hAnsi="源ノ角ゴシック Code JP M" w:cs="ＭＳ ゴシック"/>
                <w:color w:val="000000"/>
                <w:sz w:val="19"/>
                <w:szCs w:val="19"/>
              </w:rPr>
              <w:t xml:space="preserve">   </w:t>
            </w:r>
            <w:r w:rsidR="00AC1877">
              <w:rPr>
                <w:rFonts w:ascii="源ノ角ゴシック Code JP M" w:eastAsia="源ノ角ゴシック Code JP M" w:hAnsi="源ノ角ゴシック Code JP M" w:cs="ＭＳ ゴシック" w:hint="eastAsia"/>
                <w:color w:val="000000"/>
                <w:sz w:val="19"/>
                <w:szCs w:val="19"/>
              </w:rPr>
              <w:t xml:space="preserve"> </w:t>
            </w:r>
            <w:r w:rsidR="00AC1877" w:rsidRPr="00AC1877">
              <w:rPr>
                <w:rFonts w:ascii="源ノ角ゴシック Code JP M" w:eastAsia="源ノ角ゴシック Code JP M" w:hAnsi="源ノ角ゴシック Code JP M" w:cs="ＭＳ ゴシック"/>
                <w:color w:val="0000FF"/>
                <w:sz w:val="19"/>
                <w:szCs w:val="19"/>
              </w:rPr>
              <w:t>char</w:t>
            </w:r>
            <w:r w:rsidR="00AC1877" w:rsidRPr="00AC1877">
              <w:rPr>
                <w:rFonts w:ascii="源ノ角ゴシック Code JP M" w:eastAsia="源ノ角ゴシック Code JP M" w:hAnsi="源ノ角ゴシック Code JP M" w:cs="ＭＳ ゴシック"/>
                <w:color w:val="000000"/>
                <w:sz w:val="19"/>
                <w:szCs w:val="19"/>
              </w:rPr>
              <w:t xml:space="preserve"> C = </w:t>
            </w:r>
            <w:r w:rsidR="00AC1877" w:rsidRPr="00AC1877">
              <w:rPr>
                <w:rFonts w:ascii="源ノ角ゴシック Code JP M" w:eastAsia="源ノ角ゴシック Code JP M" w:hAnsi="源ノ角ゴシック Code JP M" w:cs="ＭＳ ゴシック"/>
                <w:color w:val="A31515"/>
                <w:sz w:val="19"/>
                <w:szCs w:val="19"/>
              </w:rPr>
              <w:t>'A'</w:t>
            </w:r>
            <w:r w:rsidR="00AC1877" w:rsidRPr="00AC1877">
              <w:rPr>
                <w:rFonts w:ascii="源ノ角ゴシック Code JP M" w:eastAsia="源ノ角ゴシック Code JP M" w:hAnsi="源ノ角ゴシック Code JP M" w:cs="ＭＳ ゴシック"/>
                <w:color w:val="000000"/>
                <w:sz w:val="19"/>
                <w:szCs w:val="19"/>
              </w:rPr>
              <w:t>;</w:t>
            </w:r>
          </w:p>
          <w:p w14:paraId="7774A908" w14:textId="77777777" w:rsidR="00AC1877" w:rsidRPr="00AC1877" w:rsidRDefault="00AC1877" w:rsidP="00AC187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000000"/>
                <w:sz w:val="19"/>
                <w:szCs w:val="19"/>
              </w:rPr>
              <w:t>cout</w:t>
            </w:r>
            <w:proofErr w:type="spellEnd"/>
            <w:r w:rsidRPr="00AC1877">
              <w:rPr>
                <w:rFonts w:ascii="源ノ角ゴシック Code JP M" w:eastAsia="源ノ角ゴシック Code JP M" w:hAnsi="源ノ角ゴシック Code JP M" w:cs="ＭＳ ゴシック"/>
                <w:color w:val="000000"/>
                <w:sz w:val="19"/>
                <w:szCs w:val="19"/>
              </w:rPr>
              <w:t xml:space="preserve">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w:t>
            </w:r>
            <w:r w:rsidRPr="00AC1877">
              <w:rPr>
                <w:rFonts w:ascii="源ノ角ゴシック Code JP M" w:eastAsia="源ノ角ゴシック Code JP M" w:hAnsi="源ノ角ゴシック Code JP M" w:cs="ＭＳ ゴシック"/>
                <w:color w:val="A31515"/>
                <w:sz w:val="19"/>
                <w:szCs w:val="19"/>
              </w:rPr>
              <w:t>'D'</w:t>
            </w:r>
            <w:r w:rsidRPr="00AC1877">
              <w:rPr>
                <w:rFonts w:ascii="源ノ角ゴシック Code JP M" w:eastAsia="源ノ角ゴシック Code JP M" w:hAnsi="源ノ角ゴシック Code JP M" w:cs="ＭＳ ゴシック"/>
                <w:color w:val="000000"/>
                <w:sz w:val="19"/>
                <w:szCs w:val="19"/>
              </w:rPr>
              <w:t xml:space="preserve"> - C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6F008A"/>
                <w:sz w:val="19"/>
                <w:szCs w:val="19"/>
              </w:rPr>
              <w:t>endl</w:t>
            </w:r>
            <w:proofErr w:type="spellEnd"/>
            <w:r w:rsidRPr="00AC1877">
              <w:rPr>
                <w:rFonts w:ascii="源ノ角ゴシック Code JP M" w:eastAsia="源ノ角ゴシック Code JP M" w:hAnsi="源ノ角ゴシック Code JP M" w:cs="ＭＳ ゴシック"/>
                <w:color w:val="000000"/>
                <w:sz w:val="19"/>
                <w:szCs w:val="19"/>
              </w:rPr>
              <w:t>;</w:t>
            </w:r>
          </w:p>
          <w:p w14:paraId="51858FA4" w14:textId="77777777" w:rsidR="00AC1877" w:rsidRPr="00AC1877" w:rsidRDefault="00AC1877" w:rsidP="00AC187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AC1877">
              <w:rPr>
                <w:rFonts w:ascii="源ノ角ゴシック Code JP M" w:eastAsia="源ノ角ゴシック Code JP M" w:hAnsi="源ノ角ゴシック Code JP M" w:cs="ＭＳ ゴシック"/>
                <w:color w:val="000000"/>
                <w:sz w:val="19"/>
                <w:szCs w:val="19"/>
              </w:rPr>
              <w:t xml:space="preserve">    C += 1;</w:t>
            </w:r>
          </w:p>
          <w:p w14:paraId="0BE46A9C" w14:textId="77777777" w:rsidR="00AC1877" w:rsidRPr="00AC1877" w:rsidRDefault="00AC1877" w:rsidP="00AC187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000000"/>
                <w:sz w:val="19"/>
                <w:szCs w:val="19"/>
              </w:rPr>
              <w:t>cout</w:t>
            </w:r>
            <w:proofErr w:type="spellEnd"/>
            <w:r w:rsidRPr="00AC1877">
              <w:rPr>
                <w:rFonts w:ascii="源ノ角ゴシック Code JP M" w:eastAsia="源ノ角ゴシック Code JP M" w:hAnsi="源ノ角ゴシック Code JP M" w:cs="ＭＳ ゴシック"/>
                <w:color w:val="000000"/>
                <w:sz w:val="19"/>
                <w:szCs w:val="19"/>
              </w:rPr>
              <w:t xml:space="preserve">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C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6F008A"/>
                <w:sz w:val="19"/>
                <w:szCs w:val="19"/>
              </w:rPr>
              <w:t>endl</w:t>
            </w:r>
            <w:proofErr w:type="spellEnd"/>
            <w:r w:rsidRPr="00AC1877">
              <w:rPr>
                <w:rFonts w:ascii="源ノ角ゴシック Code JP M" w:eastAsia="源ノ角ゴシック Code JP M" w:hAnsi="源ノ角ゴシック Code JP M" w:cs="ＭＳ ゴシック"/>
                <w:color w:val="000000"/>
                <w:sz w:val="19"/>
                <w:szCs w:val="19"/>
              </w:rPr>
              <w:t>;</w:t>
            </w:r>
          </w:p>
          <w:p w14:paraId="54DAA8F4" w14:textId="77777777" w:rsidR="00AC1877" w:rsidRPr="00AC1877" w:rsidRDefault="00AC1877" w:rsidP="00AC187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000000"/>
                <w:sz w:val="19"/>
                <w:szCs w:val="19"/>
              </w:rPr>
              <w:t>cout</w:t>
            </w:r>
            <w:proofErr w:type="spellEnd"/>
            <w:r w:rsidRPr="00AC1877">
              <w:rPr>
                <w:rFonts w:ascii="源ノ角ゴシック Code JP M" w:eastAsia="源ノ角ゴシック Code JP M" w:hAnsi="源ノ角ゴシック Code JP M" w:cs="ＭＳ ゴシック"/>
                <w:color w:val="000000"/>
                <w:sz w:val="19"/>
                <w:szCs w:val="19"/>
              </w:rPr>
              <w:t xml:space="preserve">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C + 1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6F008A"/>
                <w:sz w:val="19"/>
                <w:szCs w:val="19"/>
              </w:rPr>
              <w:t>endl</w:t>
            </w:r>
            <w:proofErr w:type="spellEnd"/>
            <w:r w:rsidRPr="00AC1877">
              <w:rPr>
                <w:rFonts w:ascii="源ノ角ゴシック Code JP M" w:eastAsia="源ノ角ゴシック Code JP M" w:hAnsi="源ノ角ゴシック Code JP M" w:cs="ＭＳ ゴシック"/>
                <w:color w:val="000000"/>
                <w:sz w:val="19"/>
                <w:szCs w:val="19"/>
              </w:rPr>
              <w:t>;</w:t>
            </w:r>
          </w:p>
          <w:p w14:paraId="63908104" w14:textId="77777777" w:rsidR="00AC1877" w:rsidRPr="00AC1877" w:rsidRDefault="00AC1877" w:rsidP="00AC187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000000"/>
                <w:sz w:val="19"/>
                <w:szCs w:val="19"/>
              </w:rPr>
              <w:t>cout</w:t>
            </w:r>
            <w:proofErr w:type="spellEnd"/>
            <w:r w:rsidRPr="00AC1877">
              <w:rPr>
                <w:rFonts w:ascii="源ノ角ゴシック Code JP M" w:eastAsia="源ノ角ゴシック Code JP M" w:hAnsi="源ノ角ゴシック Code JP M" w:cs="ＭＳ ゴシック"/>
                <w:color w:val="000000"/>
                <w:sz w:val="19"/>
                <w:szCs w:val="19"/>
              </w:rPr>
              <w:t xml:space="preserve">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w:t>
            </w:r>
            <w:r w:rsidRPr="00AC1877">
              <w:rPr>
                <w:rFonts w:ascii="源ノ角ゴシック Code JP M" w:eastAsia="源ノ角ゴシック Code JP M" w:hAnsi="源ノ角ゴシック Code JP M" w:cs="ＭＳ ゴシック"/>
                <w:color w:val="0000FF"/>
                <w:sz w:val="19"/>
                <w:szCs w:val="19"/>
              </w:rPr>
              <w:t>char</w:t>
            </w:r>
            <w:r w:rsidRPr="00AC1877">
              <w:rPr>
                <w:rFonts w:ascii="源ノ角ゴシック Code JP M" w:eastAsia="源ノ角ゴシック Code JP M" w:hAnsi="源ノ角ゴシック Code JP M" w:cs="ＭＳ ゴシック"/>
                <w:color w:val="000000"/>
                <w:sz w:val="19"/>
                <w:szCs w:val="19"/>
              </w:rPr>
              <w:t xml:space="preserve">(C + 1)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6F008A"/>
                <w:sz w:val="19"/>
                <w:szCs w:val="19"/>
              </w:rPr>
              <w:t>endl</w:t>
            </w:r>
            <w:proofErr w:type="spellEnd"/>
            <w:r w:rsidRPr="00AC1877">
              <w:rPr>
                <w:rFonts w:ascii="源ノ角ゴシック Code JP M" w:eastAsia="源ノ角ゴシック Code JP M" w:hAnsi="源ノ角ゴシック Code JP M" w:cs="ＭＳ ゴシック"/>
                <w:color w:val="000000"/>
                <w:sz w:val="19"/>
                <w:szCs w:val="19"/>
              </w:rPr>
              <w:t>;</w:t>
            </w:r>
          </w:p>
          <w:p w14:paraId="10146699" w14:textId="77777777" w:rsidR="00AC1877" w:rsidRPr="00AC1877" w:rsidRDefault="00AC1877" w:rsidP="00AC1877">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000000"/>
                <w:sz w:val="19"/>
                <w:szCs w:val="19"/>
              </w:rPr>
              <w:t>cout</w:t>
            </w:r>
            <w:proofErr w:type="spellEnd"/>
            <w:r w:rsidRPr="00AC1877">
              <w:rPr>
                <w:rFonts w:ascii="源ノ角ゴシック Code JP M" w:eastAsia="源ノ角ゴシック Code JP M" w:hAnsi="源ノ角ゴシック Code JP M" w:cs="ＭＳ ゴシック"/>
                <w:color w:val="000000"/>
                <w:sz w:val="19"/>
                <w:szCs w:val="19"/>
              </w:rPr>
              <w:t xml:space="preserve">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w:t>
            </w:r>
            <w:r w:rsidRPr="00AC1877">
              <w:rPr>
                <w:rFonts w:ascii="源ノ角ゴシック Code JP M" w:eastAsia="源ノ角ゴシック Code JP M" w:hAnsi="源ノ角ゴシック Code JP M" w:cs="ＭＳ ゴシック"/>
                <w:color w:val="0000FF"/>
                <w:sz w:val="19"/>
                <w:szCs w:val="19"/>
              </w:rPr>
              <w:t>char</w:t>
            </w:r>
            <w:r w:rsidRPr="00AC1877">
              <w:rPr>
                <w:rFonts w:ascii="源ノ角ゴシック Code JP M" w:eastAsia="源ノ角ゴシック Code JP M" w:hAnsi="源ノ角ゴシック Code JP M" w:cs="ＭＳ ゴシック"/>
                <w:color w:val="000000"/>
                <w:sz w:val="19"/>
                <w:szCs w:val="19"/>
              </w:rPr>
              <w:t xml:space="preserve">(65) </w:t>
            </w:r>
            <w:r w:rsidRPr="00AC1877">
              <w:rPr>
                <w:rFonts w:ascii="源ノ角ゴシック Code JP M" w:eastAsia="源ノ角ゴシック Code JP M" w:hAnsi="源ノ角ゴシック Code JP M" w:cs="ＭＳ ゴシック"/>
                <w:color w:val="008080"/>
                <w:sz w:val="19"/>
                <w:szCs w:val="19"/>
              </w:rPr>
              <w:t>&lt;&lt;</w:t>
            </w:r>
            <w:r w:rsidRPr="00AC1877">
              <w:rPr>
                <w:rFonts w:ascii="源ノ角ゴシック Code JP M" w:eastAsia="源ノ角ゴシック Code JP M" w:hAnsi="源ノ角ゴシック Code JP M" w:cs="ＭＳ ゴシック"/>
                <w:color w:val="000000"/>
                <w:sz w:val="19"/>
                <w:szCs w:val="19"/>
              </w:rPr>
              <w:t xml:space="preserve"> </w:t>
            </w:r>
            <w:proofErr w:type="spellStart"/>
            <w:r w:rsidRPr="00AC1877">
              <w:rPr>
                <w:rFonts w:ascii="源ノ角ゴシック Code JP M" w:eastAsia="源ノ角ゴシック Code JP M" w:hAnsi="源ノ角ゴシック Code JP M" w:cs="ＭＳ ゴシック"/>
                <w:color w:val="6F008A"/>
                <w:sz w:val="19"/>
                <w:szCs w:val="19"/>
              </w:rPr>
              <w:t>endl</w:t>
            </w:r>
            <w:proofErr w:type="spellEnd"/>
            <w:r w:rsidRPr="00AC1877">
              <w:rPr>
                <w:rFonts w:ascii="源ノ角ゴシック Code JP M" w:eastAsia="源ノ角ゴシック Code JP M" w:hAnsi="源ノ角ゴシック Code JP M" w:cs="ＭＳ ゴシック"/>
                <w:color w:val="000000"/>
                <w:sz w:val="19"/>
                <w:szCs w:val="19"/>
              </w:rPr>
              <w:t>;</w:t>
            </w:r>
          </w:p>
          <w:p w14:paraId="78FD151D" w14:textId="1BEA8C48" w:rsidR="00E8209C" w:rsidRPr="00E8209C" w:rsidRDefault="00E8209C" w:rsidP="00AC1877">
            <w:pPr>
              <w:widowControl w:val="0"/>
              <w:autoSpaceDE w:val="0"/>
              <w:autoSpaceDN w:val="0"/>
              <w:adjustRightInd w:val="0"/>
              <w:rPr>
                <w:rFonts w:ascii="ＭＳ ゴシック" w:eastAsia="ＭＳ ゴシック" w:hAnsiTheme="minorHAnsi" w:cs="ＭＳ ゴシック"/>
                <w:color w:val="000000"/>
                <w:sz w:val="19"/>
                <w:szCs w:val="19"/>
              </w:rPr>
            </w:pPr>
            <w:r w:rsidRPr="00E8209C">
              <w:rPr>
                <w:rFonts w:ascii="源ノ角ゴシック Code JP M" w:eastAsia="源ノ角ゴシック Code JP M" w:hAnsi="源ノ角ゴシック Code JP M" w:cs="ＭＳ ゴシック"/>
                <w:color w:val="000000"/>
                <w:sz w:val="19"/>
                <w:szCs w:val="19"/>
              </w:rPr>
              <w:t>}</w:t>
            </w:r>
          </w:p>
        </w:tc>
      </w:tr>
    </w:tbl>
    <w:p w14:paraId="6AA82DA3" w14:textId="41BE8013" w:rsidR="009D22E0" w:rsidRPr="009D22E0" w:rsidRDefault="009D22E0" w:rsidP="009D22E0">
      <w:pPr>
        <w:spacing w:line="360" w:lineRule="auto"/>
        <w:rPr>
          <w:rFonts w:ascii="BIZ UDPゴシック" w:eastAsia="BIZ UDPゴシック" w:hAnsi="BIZ UDPゴシック"/>
          <w:sz w:val="28"/>
          <w:szCs w:val="28"/>
        </w:rPr>
      </w:pPr>
      <w:r w:rsidRPr="009D22E0">
        <w:rPr>
          <w:rFonts w:ascii="BIZ UDPゴシック" w:eastAsia="BIZ UDPゴシック" w:hAnsi="BIZ UDPゴシック" w:hint="eastAsia"/>
          <w:sz w:val="28"/>
          <w:szCs w:val="28"/>
        </w:rPr>
        <w:lastRenderedPageBreak/>
        <w:t>初期化する前の変数</w:t>
      </w:r>
    </w:p>
    <w:tbl>
      <w:tblPr>
        <w:tblStyle w:val="afffff4"/>
        <w:tblW w:w="0" w:type="auto"/>
        <w:tblLook w:val="04A0" w:firstRow="1" w:lastRow="0" w:firstColumn="1" w:lastColumn="0" w:noHBand="0" w:noVBand="1"/>
      </w:tblPr>
      <w:tblGrid>
        <w:gridCol w:w="343"/>
        <w:gridCol w:w="8673"/>
      </w:tblGrid>
      <w:tr w:rsidR="009D22E0" w14:paraId="5F5E5A63" w14:textId="77777777" w:rsidTr="00033065">
        <w:trPr>
          <w:trHeight w:val="1260"/>
        </w:trPr>
        <w:tc>
          <w:tcPr>
            <w:tcW w:w="236" w:type="dxa"/>
            <w:tcBorders>
              <w:top w:val="single" w:sz="4" w:space="0" w:color="auto"/>
              <w:left w:val="single" w:sz="4" w:space="0" w:color="auto"/>
              <w:bottom w:val="single" w:sz="4" w:space="0" w:color="auto"/>
              <w:right w:val="nil"/>
            </w:tcBorders>
          </w:tcPr>
          <w:p w14:paraId="50EBA48D" w14:textId="77777777" w:rsidR="009D22E0" w:rsidRDefault="009D22E0"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7B1482FF" w14:textId="77777777" w:rsidR="009D22E0" w:rsidRDefault="009D22E0"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5CF25F4E" w14:textId="77777777" w:rsidR="009D22E0" w:rsidRDefault="009D22E0"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593F181D" w14:textId="77777777" w:rsidR="009D22E0" w:rsidRDefault="009D22E0"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648CF623" w14:textId="5486A68A" w:rsidR="009D22E0" w:rsidRPr="00AC1877" w:rsidRDefault="009D22E0" w:rsidP="009D22E0">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3B9DC3F2" w14:textId="54B181C4" w:rsidR="009D22E0" w:rsidRPr="00AC1877" w:rsidRDefault="009D22E0" w:rsidP="00033065">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tc>
        <w:tc>
          <w:tcPr>
            <w:tcW w:w="8780" w:type="dxa"/>
            <w:tcBorders>
              <w:left w:val="nil"/>
            </w:tcBorders>
          </w:tcPr>
          <w:p w14:paraId="2E72F415" w14:textId="77777777" w:rsidR="009D22E0" w:rsidRPr="000A0BED" w:rsidRDefault="009D22E0"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808080"/>
                <w:sz w:val="19"/>
                <w:szCs w:val="19"/>
              </w:rPr>
              <w:t>#include</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A31515"/>
                <w:sz w:val="19"/>
                <w:szCs w:val="19"/>
              </w:rPr>
              <w:t>&lt;</w:t>
            </w:r>
            <w:r w:rsidRPr="000A3824">
              <w:rPr>
                <w:rFonts w:ascii="源ノ角ゴシック Code JP M" w:eastAsia="源ノ角ゴシック Code JP M" w:hAnsi="源ノ角ゴシック Code JP M" w:cs="ＭＳ ゴシック"/>
                <w:color w:val="A31515"/>
                <w:sz w:val="19"/>
                <w:szCs w:val="19"/>
              </w:rPr>
              <w:t>bits/</w:t>
            </w:r>
            <w:proofErr w:type="spellStart"/>
            <w:r w:rsidRPr="000A3824">
              <w:rPr>
                <w:rFonts w:ascii="源ノ角ゴシック Code JP M" w:eastAsia="源ノ角ゴシック Code JP M" w:hAnsi="源ノ角ゴシック Code JP M" w:cs="ＭＳ ゴシック"/>
                <w:color w:val="A31515"/>
                <w:sz w:val="19"/>
                <w:szCs w:val="19"/>
              </w:rPr>
              <w:t>stdc</w:t>
            </w:r>
            <w:proofErr w:type="spellEnd"/>
            <w:r w:rsidRPr="000A3824">
              <w:rPr>
                <w:rFonts w:ascii="源ノ角ゴシック Code JP M" w:eastAsia="源ノ角ゴシック Code JP M" w:hAnsi="源ノ角ゴシック Code JP M" w:cs="ＭＳ ゴシック"/>
                <w:color w:val="A31515"/>
                <w:sz w:val="19"/>
                <w:szCs w:val="19"/>
              </w:rPr>
              <w:t>++.h</w:t>
            </w:r>
            <w:r w:rsidRPr="000A0BED">
              <w:rPr>
                <w:rFonts w:ascii="源ノ角ゴシック Code JP M" w:eastAsia="源ノ角ゴシック Code JP M" w:hAnsi="源ノ角ゴシック Code JP M" w:cs="ＭＳ ゴシック"/>
                <w:color w:val="A31515"/>
                <w:sz w:val="19"/>
                <w:szCs w:val="19"/>
              </w:rPr>
              <w:t>&gt;</w:t>
            </w:r>
          </w:p>
          <w:p w14:paraId="0B0A82F4" w14:textId="77777777" w:rsidR="009D22E0" w:rsidRPr="000A0BED" w:rsidRDefault="009D22E0" w:rsidP="00033065">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0A0BED">
              <w:rPr>
                <w:rFonts w:ascii="源ノ角ゴシック Code JP M" w:eastAsia="源ノ角ゴシック Code JP M" w:hAnsi="源ノ角ゴシック Code JP M" w:cs="ＭＳ ゴシック"/>
                <w:color w:val="0000FF"/>
                <w:sz w:val="19"/>
                <w:szCs w:val="19"/>
              </w:rPr>
              <w:t>using</w:t>
            </w:r>
            <w:r w:rsidRPr="000A0BED">
              <w:rPr>
                <w:rFonts w:ascii="源ノ角ゴシック Code JP M" w:eastAsia="源ノ角ゴシック Code JP M" w:hAnsi="源ノ角ゴシック Code JP M" w:cs="ＭＳ ゴシック"/>
                <w:color w:val="000000"/>
                <w:sz w:val="19"/>
                <w:szCs w:val="19"/>
              </w:rPr>
              <w:t xml:space="preserve"> </w:t>
            </w:r>
            <w:r w:rsidRPr="000A0BED">
              <w:rPr>
                <w:rFonts w:ascii="源ノ角ゴシック Code JP M" w:eastAsia="源ノ角ゴシック Code JP M" w:hAnsi="源ノ角ゴシック Code JP M" w:cs="ＭＳ ゴシック"/>
                <w:color w:val="0000FF"/>
                <w:sz w:val="19"/>
                <w:szCs w:val="19"/>
              </w:rPr>
              <w:t>namespace</w:t>
            </w:r>
            <w:r w:rsidRPr="000A0BED">
              <w:rPr>
                <w:rFonts w:ascii="源ノ角ゴシック Code JP M" w:eastAsia="源ノ角ゴシック Code JP M" w:hAnsi="源ノ角ゴシック Code JP M" w:cs="ＭＳ ゴシック"/>
                <w:color w:val="000000"/>
                <w:sz w:val="19"/>
                <w:szCs w:val="19"/>
              </w:rPr>
              <w:t xml:space="preserve"> std;</w:t>
            </w:r>
          </w:p>
          <w:p w14:paraId="5CE04C5F" w14:textId="77777777" w:rsidR="009D22E0" w:rsidRPr="009D22E0" w:rsidRDefault="009D22E0" w:rsidP="009D22E0">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D22E0">
              <w:rPr>
                <w:rFonts w:ascii="源ノ角ゴシック Code JP M" w:eastAsia="源ノ角ゴシック Code JP M" w:hAnsi="源ノ角ゴシック Code JP M" w:cs="ＭＳ ゴシック"/>
                <w:color w:val="0000FF"/>
                <w:sz w:val="19"/>
                <w:szCs w:val="19"/>
              </w:rPr>
              <w:t>int</w:t>
            </w:r>
            <w:r w:rsidRPr="009D22E0">
              <w:rPr>
                <w:rFonts w:ascii="源ノ角ゴシック Code JP M" w:eastAsia="源ノ角ゴシック Code JP M" w:hAnsi="源ノ角ゴシック Code JP M" w:cs="ＭＳ ゴシック"/>
                <w:color w:val="000000"/>
                <w:sz w:val="19"/>
                <w:szCs w:val="19"/>
              </w:rPr>
              <w:t xml:space="preserve"> main() {</w:t>
            </w:r>
          </w:p>
          <w:p w14:paraId="23DEC2B0" w14:textId="77777777" w:rsidR="009D22E0" w:rsidRPr="009D22E0" w:rsidRDefault="009D22E0" w:rsidP="009D22E0">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D22E0">
              <w:rPr>
                <w:rFonts w:ascii="源ノ角ゴシック Code JP M" w:eastAsia="源ノ角ゴシック Code JP M" w:hAnsi="源ノ角ゴシック Code JP M" w:cs="ＭＳ ゴシック"/>
                <w:color w:val="000000"/>
                <w:sz w:val="19"/>
                <w:szCs w:val="19"/>
              </w:rPr>
              <w:t xml:space="preserve">    </w:t>
            </w:r>
            <w:r w:rsidRPr="009D22E0">
              <w:rPr>
                <w:rFonts w:ascii="源ノ角ゴシック Code JP M" w:eastAsia="源ノ角ゴシック Code JP M" w:hAnsi="源ノ角ゴシック Code JP M" w:cs="ＭＳ ゴシック"/>
                <w:color w:val="0000FF"/>
                <w:sz w:val="19"/>
                <w:szCs w:val="19"/>
              </w:rPr>
              <w:t>int</w:t>
            </w:r>
            <w:r w:rsidRPr="009D22E0">
              <w:rPr>
                <w:rFonts w:ascii="源ノ角ゴシック Code JP M" w:eastAsia="源ノ角ゴシック Code JP M" w:hAnsi="源ノ角ゴシック Code JP M" w:cs="ＭＳ ゴシック"/>
                <w:color w:val="000000"/>
                <w:sz w:val="19"/>
                <w:szCs w:val="19"/>
              </w:rPr>
              <w:t xml:space="preserve"> a;</w:t>
            </w:r>
          </w:p>
          <w:p w14:paraId="33DF9C2D" w14:textId="77777777" w:rsidR="009D22E0" w:rsidRPr="009D22E0" w:rsidRDefault="009D22E0" w:rsidP="009D22E0">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9D22E0">
              <w:rPr>
                <w:rFonts w:ascii="源ノ角ゴシック Code JP M" w:eastAsia="源ノ角ゴシック Code JP M" w:hAnsi="源ノ角ゴシック Code JP M" w:cs="ＭＳ ゴシック"/>
                <w:color w:val="000000"/>
                <w:sz w:val="19"/>
                <w:szCs w:val="19"/>
              </w:rPr>
              <w:t xml:space="preserve">    </w:t>
            </w:r>
            <w:proofErr w:type="spellStart"/>
            <w:r w:rsidRPr="009D22E0">
              <w:rPr>
                <w:rFonts w:ascii="源ノ角ゴシック Code JP M" w:eastAsia="源ノ角ゴシック Code JP M" w:hAnsi="源ノ角ゴシック Code JP M" w:cs="ＭＳ ゴシック"/>
                <w:color w:val="000000"/>
                <w:sz w:val="19"/>
                <w:szCs w:val="19"/>
              </w:rPr>
              <w:t>cout</w:t>
            </w:r>
            <w:proofErr w:type="spellEnd"/>
            <w:r w:rsidRPr="009D22E0">
              <w:rPr>
                <w:rFonts w:ascii="源ノ角ゴシック Code JP M" w:eastAsia="源ノ角ゴシック Code JP M" w:hAnsi="源ノ角ゴシック Code JP M" w:cs="ＭＳ ゴシック"/>
                <w:color w:val="000000"/>
                <w:sz w:val="19"/>
                <w:szCs w:val="19"/>
              </w:rPr>
              <w:t xml:space="preserve"> </w:t>
            </w:r>
            <w:r w:rsidRPr="009D22E0">
              <w:rPr>
                <w:rFonts w:ascii="源ノ角ゴシック Code JP M" w:eastAsia="源ノ角ゴシック Code JP M" w:hAnsi="源ノ角ゴシック Code JP M" w:cs="ＭＳ ゴシック"/>
                <w:color w:val="008080"/>
                <w:sz w:val="19"/>
                <w:szCs w:val="19"/>
              </w:rPr>
              <w:t>&lt;&lt;</w:t>
            </w:r>
            <w:r w:rsidRPr="009D22E0">
              <w:rPr>
                <w:rFonts w:ascii="源ノ角ゴシック Code JP M" w:eastAsia="源ノ角ゴシック Code JP M" w:hAnsi="源ノ角ゴシック Code JP M" w:cs="ＭＳ ゴシック"/>
                <w:color w:val="000000"/>
                <w:sz w:val="19"/>
                <w:szCs w:val="19"/>
              </w:rPr>
              <w:t xml:space="preserve"> a </w:t>
            </w:r>
            <w:r w:rsidRPr="009D22E0">
              <w:rPr>
                <w:rFonts w:ascii="源ノ角ゴシック Code JP M" w:eastAsia="源ノ角ゴシック Code JP M" w:hAnsi="源ノ角ゴシック Code JP M" w:cs="ＭＳ ゴシック"/>
                <w:color w:val="008080"/>
                <w:sz w:val="19"/>
                <w:szCs w:val="19"/>
              </w:rPr>
              <w:t>&lt;&lt;</w:t>
            </w:r>
            <w:r w:rsidRPr="009D22E0">
              <w:rPr>
                <w:rFonts w:ascii="源ノ角ゴシック Code JP M" w:eastAsia="源ノ角ゴシック Code JP M" w:hAnsi="源ノ角ゴシック Code JP M" w:cs="ＭＳ ゴシック"/>
                <w:color w:val="000000"/>
                <w:sz w:val="19"/>
                <w:szCs w:val="19"/>
              </w:rPr>
              <w:t xml:space="preserve"> </w:t>
            </w:r>
            <w:proofErr w:type="spellStart"/>
            <w:r w:rsidRPr="009D22E0">
              <w:rPr>
                <w:rFonts w:ascii="源ノ角ゴシック Code JP M" w:eastAsia="源ノ角ゴシック Code JP M" w:hAnsi="源ノ角ゴシック Code JP M" w:cs="ＭＳ ゴシック"/>
                <w:color w:val="6F008A"/>
                <w:sz w:val="19"/>
                <w:szCs w:val="19"/>
              </w:rPr>
              <w:t>endl</w:t>
            </w:r>
            <w:proofErr w:type="spellEnd"/>
            <w:r w:rsidRPr="009D22E0">
              <w:rPr>
                <w:rFonts w:ascii="源ノ角ゴシック Code JP M" w:eastAsia="源ノ角ゴシック Code JP M" w:hAnsi="源ノ角ゴシック Code JP M" w:cs="ＭＳ ゴシック"/>
                <w:color w:val="000000"/>
                <w:sz w:val="19"/>
                <w:szCs w:val="19"/>
              </w:rPr>
              <w:t>;</w:t>
            </w:r>
          </w:p>
          <w:p w14:paraId="70E6BFF0" w14:textId="247733B4" w:rsidR="009D22E0" w:rsidRPr="00E8209C" w:rsidRDefault="009D22E0" w:rsidP="009D22E0">
            <w:pPr>
              <w:widowControl w:val="0"/>
              <w:autoSpaceDE w:val="0"/>
              <w:autoSpaceDN w:val="0"/>
              <w:adjustRightInd w:val="0"/>
              <w:rPr>
                <w:rFonts w:ascii="ＭＳ ゴシック" w:eastAsia="ＭＳ ゴシック" w:hAnsiTheme="minorHAnsi" w:cs="ＭＳ ゴシック"/>
                <w:color w:val="000000"/>
                <w:sz w:val="19"/>
                <w:szCs w:val="19"/>
              </w:rPr>
            </w:pPr>
            <w:r w:rsidRPr="009D22E0">
              <w:rPr>
                <w:rFonts w:ascii="源ノ角ゴシック Code JP M" w:eastAsia="源ノ角ゴシック Code JP M" w:hAnsi="源ノ角ゴシック Code JP M" w:cs="ＭＳ ゴシック"/>
                <w:color w:val="000000"/>
                <w:sz w:val="19"/>
                <w:szCs w:val="19"/>
              </w:rPr>
              <w:t>}</w:t>
            </w:r>
          </w:p>
        </w:tc>
      </w:tr>
    </w:tbl>
    <w:p w14:paraId="4572D0E0" w14:textId="26135020" w:rsidR="009D22E0" w:rsidRDefault="009D22E0"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実行してみると、</w:t>
      </w:r>
      <w:r w:rsidR="008F55E0">
        <w:rPr>
          <w:rFonts w:ascii="BIZ UDPゴシック" w:eastAsia="BIZ UDPゴシック" w:hAnsi="BIZ UDPゴシック" w:hint="eastAsia"/>
          <w:sz w:val="24"/>
          <w:szCs w:val="24"/>
        </w:rPr>
        <w:t>環境によっては、</w:t>
      </w:r>
      <w:r w:rsidR="007B1948">
        <w:rPr>
          <w:rFonts w:ascii="BIZ UDPゴシック" w:eastAsia="BIZ UDPゴシック" w:hAnsi="BIZ UDPゴシック" w:hint="eastAsia"/>
          <w:sz w:val="24"/>
          <w:szCs w:val="24"/>
        </w:rPr>
        <w:t>変な値が</w:t>
      </w:r>
      <w:r w:rsidR="008F55E0">
        <w:rPr>
          <w:rFonts w:ascii="BIZ UDPゴシック" w:eastAsia="BIZ UDPゴシック" w:hAnsi="BIZ UDPゴシック" w:hint="eastAsia"/>
          <w:sz w:val="24"/>
          <w:szCs w:val="24"/>
        </w:rPr>
        <w:t>出てきたり、0になったり、コンパイルエラーになったりします。初期化していないローカル変数を読み取ると、未定義動作を引き起こします。未定義動作については</w:t>
      </w:r>
      <w:hyperlink r:id="rId15" w:history="1">
        <w:r w:rsidR="00AC6176">
          <w:rPr>
            <w:rStyle w:val="af1"/>
            <w:rFonts w:ascii="BIZ UDPゴシック" w:eastAsia="BIZ UDPゴシック" w:hAnsi="BIZ UDPゴシック"/>
            <w:sz w:val="24"/>
            <w:szCs w:val="24"/>
          </w:rPr>
          <w:t>未定義動作-wikipedia</w:t>
        </w:r>
      </w:hyperlink>
      <w:r w:rsidR="008F55E0">
        <w:rPr>
          <w:rFonts w:ascii="BIZ UDPゴシック" w:eastAsia="BIZ UDPゴシック" w:hAnsi="BIZ UDPゴシック" w:hint="eastAsia"/>
          <w:sz w:val="24"/>
          <w:szCs w:val="24"/>
        </w:rPr>
        <w:t>参考</w:t>
      </w:r>
    </w:p>
    <w:p w14:paraId="6411C0FD" w14:textId="7EF15A17" w:rsidR="00AC6176" w:rsidRDefault="00AC6176"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未定義動作は、なにが起こるのかがわからないのでなるべくやらないように気をつけましょう。</w:t>
      </w:r>
    </w:p>
    <w:p w14:paraId="3D1F91A0" w14:textId="21CA9F22" w:rsidR="008F55E0" w:rsidRPr="00C23FB4" w:rsidRDefault="00D9395F"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8"/>
          <w:szCs w:val="28"/>
        </w:rPr>
        <w:t>オーバーフロー</w:t>
      </w:r>
      <w:r w:rsidR="00F55411">
        <w:rPr>
          <w:rFonts w:ascii="BIZ UDPゴシック" w:eastAsia="BIZ UDPゴシック" w:hAnsi="BIZ UDPゴシック" w:hint="eastAsia"/>
          <w:sz w:val="24"/>
          <w:szCs w:val="24"/>
        </w:rPr>
        <w:t xml:space="preserve"> </w:t>
      </w:r>
      <w:r w:rsidR="00C23FB4">
        <w:rPr>
          <w:rFonts w:ascii="BIZ UDPゴシック" w:eastAsia="BIZ UDPゴシック" w:hAnsi="BIZ UDPゴシック" w:hint="eastAsia"/>
          <w:sz w:val="24"/>
          <w:szCs w:val="24"/>
        </w:rPr>
        <w:t>参考:</w:t>
      </w:r>
      <w:hyperlink r:id="rId16" w:history="1">
        <w:r w:rsidR="00C23FB4" w:rsidRPr="00FA7804">
          <w:rPr>
            <w:rStyle w:val="af1"/>
            <w:rFonts w:ascii="BIZ UDPゴシック" w:eastAsia="BIZ UDPゴシック" w:hAnsi="BIZ UDPゴシック" w:hint="eastAsia"/>
            <w:sz w:val="24"/>
            <w:szCs w:val="24"/>
          </w:rPr>
          <w:t>【</w:t>
        </w:r>
        <w:r w:rsidR="00C23FB4" w:rsidRPr="00FA7804">
          <w:rPr>
            <w:rStyle w:val="af1"/>
            <w:rFonts w:ascii="BIZ UDPゴシック" w:eastAsia="BIZ UDPゴシック" w:hAnsi="BIZ UDPゴシック"/>
            <w:sz w:val="24"/>
            <w:szCs w:val="24"/>
          </w:rPr>
          <w:t>2038年問題】世界中のシステムがぶっ壊れる？</w:t>
        </w:r>
      </w:hyperlink>
    </w:p>
    <w:p w14:paraId="79A5558B" w14:textId="738769EC" w:rsidR="009D39EE" w:rsidRDefault="003E524D"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noProof/>
          <w:sz w:val="24"/>
          <w:szCs w:val="24"/>
        </w:rPr>
        <w:drawing>
          <wp:anchor distT="0" distB="0" distL="114300" distR="114300" simplePos="0" relativeHeight="251663360" behindDoc="1" locked="0" layoutInCell="1" allowOverlap="1" wp14:anchorId="298D0E72" wp14:editId="4AD8E2B1">
            <wp:simplePos x="0" y="0"/>
            <wp:positionH relativeFrom="margin">
              <wp:align>right</wp:align>
            </wp:positionH>
            <wp:positionV relativeFrom="paragraph">
              <wp:posOffset>614892</wp:posOffset>
            </wp:positionV>
            <wp:extent cx="5731510" cy="624205"/>
            <wp:effectExtent l="0" t="0" r="2540" b="0"/>
            <wp:wrapSquare wrapText="bothSides"/>
            <wp:docPr id="93345863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009D39EE">
        <w:rPr>
          <w:rFonts w:ascii="BIZ UDPゴシック" w:eastAsia="BIZ UDPゴシック" w:hAnsi="BIZ UDPゴシック" w:hint="eastAsia"/>
          <w:sz w:val="24"/>
          <w:szCs w:val="24"/>
        </w:rPr>
        <w:t>３２bit符号付き整数型であるint型は名前の通り、</w:t>
      </w:r>
      <w:r w:rsidR="00B806AA">
        <w:rPr>
          <w:rFonts w:ascii="BIZ UDPゴシック" w:eastAsia="BIZ UDPゴシック" w:hAnsi="BIZ UDPゴシック" w:hint="eastAsia"/>
          <w:sz w:val="24"/>
          <w:szCs w:val="24"/>
        </w:rPr>
        <w:t>メモリ内部では</w:t>
      </w:r>
      <w:r w:rsidR="009D39EE">
        <w:rPr>
          <w:rFonts w:ascii="BIZ UDPゴシック" w:eastAsia="BIZ UDPゴシック" w:hAnsi="BIZ UDPゴシック" w:hint="eastAsia"/>
          <w:sz w:val="24"/>
          <w:szCs w:val="24"/>
        </w:rPr>
        <w:t>３２桁の２進数</w:t>
      </w:r>
      <w:r w:rsidR="00B806AA">
        <w:rPr>
          <w:rFonts w:ascii="BIZ UDPゴシック" w:eastAsia="BIZ UDPゴシック" w:hAnsi="BIZ UDPゴシック" w:hint="eastAsia"/>
          <w:sz w:val="24"/>
          <w:szCs w:val="24"/>
        </w:rPr>
        <w:t>で表されています</w:t>
      </w:r>
    </w:p>
    <w:p w14:paraId="176603C9" w14:textId="2CF78556" w:rsidR="003E524D" w:rsidRDefault="003E524D" w:rsidP="003E524D">
      <w:pPr>
        <w:spacing w:line="360" w:lineRule="auto"/>
        <w:rPr>
          <w:rFonts w:ascii="BIZ UDPゴシック" w:eastAsia="BIZ UDPゴシック" w:hAnsi="BIZ UDPゴシック"/>
          <w:sz w:val="24"/>
          <w:szCs w:val="24"/>
        </w:rPr>
      </w:pPr>
      <w:r>
        <w:rPr>
          <w:rFonts w:ascii="BIZ UDPゴシック" w:eastAsia="BIZ UDPゴシック" w:hAnsi="BIZ UDPゴシック"/>
          <w:noProof/>
          <w:sz w:val="24"/>
          <w:szCs w:val="24"/>
        </w:rPr>
        <w:drawing>
          <wp:anchor distT="0" distB="0" distL="114300" distR="114300" simplePos="0" relativeHeight="251662336" behindDoc="1" locked="0" layoutInCell="1" allowOverlap="1" wp14:anchorId="7B75DF5B" wp14:editId="35EE3FDF">
            <wp:simplePos x="0" y="0"/>
            <wp:positionH relativeFrom="margin">
              <wp:align>right</wp:align>
            </wp:positionH>
            <wp:positionV relativeFrom="paragraph">
              <wp:posOffset>1027218</wp:posOffset>
            </wp:positionV>
            <wp:extent cx="5731510" cy="808990"/>
            <wp:effectExtent l="0" t="0" r="2540" b="0"/>
            <wp:wrapSquare wrapText="bothSides"/>
            <wp:docPr id="96872949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089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IZ UDPゴシック" w:eastAsia="BIZ UDPゴシック" w:hAnsi="BIZ UDPゴシック" w:hint="eastAsia"/>
          <w:sz w:val="24"/>
          <w:szCs w:val="24"/>
        </w:rPr>
        <w:t>正の整数のときは、符号部は０で、負の整数のときは、符号部を１にしています。</w:t>
      </w:r>
    </w:p>
    <w:p w14:paraId="7BAC2353" w14:textId="2203C620" w:rsidR="00B806AA" w:rsidRDefault="00B806AA"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つまり、int型は</w:t>
      </w:r>
      <w:r w:rsidR="003E524D">
        <w:rPr>
          <w:rFonts w:ascii="BIZ UDPゴシック" w:eastAsia="BIZ UDPゴシック" w:hAnsi="BIZ UDPゴシック" w:hint="eastAsia"/>
          <w:sz w:val="24"/>
          <w:szCs w:val="24"/>
        </w:rPr>
        <w:t>-(2を32回かけた数)～</w:t>
      </w:r>
      <w:r w:rsidR="00E432DF">
        <w:rPr>
          <w:rFonts w:ascii="BIZ UDPゴシック" w:eastAsia="BIZ UDPゴシック" w:hAnsi="BIZ UDPゴシック" w:hint="eastAsia"/>
          <w:sz w:val="24"/>
          <w:szCs w:val="24"/>
        </w:rPr>
        <w:t>(2を32回かけた数)－１までの範囲の数</w:t>
      </w:r>
    </w:p>
    <w:p w14:paraId="439DB6C5" w14:textId="0493DC4F" w:rsidR="00E432DF" w:rsidRDefault="00E432DF"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w:t>
      </w:r>
      <w:r w:rsidRPr="00E432DF">
        <w:rPr>
          <w:rFonts w:ascii="BIZ UDPゴシック" w:eastAsia="BIZ UDPゴシック" w:hAnsi="BIZ UDPゴシック"/>
          <w:sz w:val="24"/>
          <w:szCs w:val="24"/>
        </w:rPr>
        <w:t>-2147483648</w:t>
      </w:r>
      <w:r>
        <w:rPr>
          <w:rFonts w:ascii="BIZ UDPゴシック" w:eastAsia="BIZ UDPゴシック" w:hAnsi="BIZ UDPゴシック" w:hint="eastAsia"/>
          <w:sz w:val="24"/>
          <w:szCs w:val="24"/>
        </w:rPr>
        <w:t>～</w:t>
      </w:r>
      <w:r w:rsidRPr="00E432DF">
        <w:rPr>
          <w:rFonts w:ascii="BIZ UDPゴシック" w:eastAsia="BIZ UDPゴシック" w:hAnsi="BIZ UDPゴシック"/>
          <w:sz w:val="24"/>
          <w:szCs w:val="24"/>
        </w:rPr>
        <w:t>2147483647</w:t>
      </w:r>
      <w:r>
        <w:rPr>
          <w:rFonts w:ascii="BIZ UDPゴシック" w:eastAsia="BIZ UDPゴシック" w:hAnsi="BIZ UDPゴシック" w:hint="eastAsia"/>
          <w:sz w:val="24"/>
          <w:szCs w:val="24"/>
        </w:rPr>
        <w:t>)しか表現できません。この範囲を超えてしまうことをオーバーフローと言い、オーバーフローすると正しい計算結果が求められません。</w:t>
      </w:r>
    </w:p>
    <w:tbl>
      <w:tblPr>
        <w:tblStyle w:val="afffff4"/>
        <w:tblW w:w="0" w:type="auto"/>
        <w:tblLook w:val="04A0" w:firstRow="1" w:lastRow="0" w:firstColumn="1" w:lastColumn="0" w:noHBand="0" w:noVBand="1"/>
      </w:tblPr>
      <w:tblGrid>
        <w:gridCol w:w="343"/>
        <w:gridCol w:w="8673"/>
      </w:tblGrid>
      <w:tr w:rsidR="00E432DF" w14:paraId="125CC9F5" w14:textId="77777777" w:rsidTr="00762776">
        <w:trPr>
          <w:trHeight w:val="1260"/>
        </w:trPr>
        <w:tc>
          <w:tcPr>
            <w:tcW w:w="236" w:type="dxa"/>
            <w:tcBorders>
              <w:top w:val="single" w:sz="4" w:space="0" w:color="auto"/>
              <w:left w:val="single" w:sz="4" w:space="0" w:color="auto"/>
              <w:bottom w:val="single" w:sz="4" w:space="0" w:color="auto"/>
              <w:right w:val="nil"/>
            </w:tcBorders>
          </w:tcPr>
          <w:p w14:paraId="12CEAE9A" w14:textId="77777777" w:rsidR="00E432DF" w:rsidRDefault="00E432DF" w:rsidP="0076277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1</w:t>
            </w:r>
          </w:p>
          <w:p w14:paraId="1E0CFB66" w14:textId="77777777" w:rsidR="00E432DF" w:rsidRDefault="00E432DF" w:rsidP="0076277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2</w:t>
            </w:r>
          </w:p>
          <w:p w14:paraId="73154D65" w14:textId="77777777" w:rsidR="00E432DF" w:rsidRDefault="00E432DF" w:rsidP="0076277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3</w:t>
            </w:r>
          </w:p>
          <w:p w14:paraId="134717A0" w14:textId="77777777" w:rsidR="00E432DF" w:rsidRDefault="00E432DF" w:rsidP="0076277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4</w:t>
            </w:r>
          </w:p>
          <w:p w14:paraId="29621963" w14:textId="77777777" w:rsidR="00E432DF" w:rsidRPr="00AC1877" w:rsidRDefault="00E432DF" w:rsidP="0076277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5</w:t>
            </w:r>
          </w:p>
          <w:p w14:paraId="62BE7603" w14:textId="77777777" w:rsidR="00E432DF" w:rsidRDefault="00E432DF" w:rsidP="0076277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6</w:t>
            </w:r>
          </w:p>
          <w:p w14:paraId="3374B0A6" w14:textId="3FC22ED3" w:rsidR="00FA7804" w:rsidRPr="00AC1877" w:rsidRDefault="00FA7804" w:rsidP="00762776">
            <w:pPr>
              <w:rPr>
                <w:rFonts w:ascii="源ノ角ゴシック Code JP M" w:eastAsia="源ノ角ゴシック Code JP M" w:hAnsi="源ノ角ゴシック Code JP M"/>
                <w:sz w:val="19"/>
                <w:szCs w:val="19"/>
              </w:rPr>
            </w:pPr>
            <w:r>
              <w:rPr>
                <w:rFonts w:ascii="源ノ角ゴシック Code JP M" w:eastAsia="源ノ角ゴシック Code JP M" w:hAnsi="源ノ角ゴシック Code JP M" w:hint="eastAsia"/>
                <w:sz w:val="19"/>
                <w:szCs w:val="19"/>
              </w:rPr>
              <w:t>7</w:t>
            </w:r>
          </w:p>
        </w:tc>
        <w:tc>
          <w:tcPr>
            <w:tcW w:w="8780" w:type="dxa"/>
            <w:tcBorders>
              <w:left w:val="nil"/>
            </w:tcBorders>
          </w:tcPr>
          <w:p w14:paraId="1EA9A74C" w14:textId="77777777" w:rsidR="00E432DF" w:rsidRPr="00FA7804" w:rsidRDefault="00E432DF" w:rsidP="00762776">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A7804">
              <w:rPr>
                <w:rFonts w:ascii="源ノ角ゴシック Code JP M" w:eastAsia="源ノ角ゴシック Code JP M" w:hAnsi="源ノ角ゴシック Code JP M" w:cs="ＭＳ ゴシック"/>
                <w:color w:val="808080"/>
                <w:sz w:val="19"/>
                <w:szCs w:val="19"/>
              </w:rPr>
              <w:t>#include</w:t>
            </w:r>
            <w:r w:rsidRPr="00FA7804">
              <w:rPr>
                <w:rFonts w:ascii="源ノ角ゴシック Code JP M" w:eastAsia="源ノ角ゴシック Code JP M" w:hAnsi="源ノ角ゴシック Code JP M" w:cs="ＭＳ ゴシック"/>
                <w:color w:val="000000"/>
                <w:sz w:val="19"/>
                <w:szCs w:val="19"/>
              </w:rPr>
              <w:t xml:space="preserve"> </w:t>
            </w:r>
            <w:r w:rsidRPr="00FA7804">
              <w:rPr>
                <w:rFonts w:ascii="源ノ角ゴシック Code JP M" w:eastAsia="源ノ角ゴシック Code JP M" w:hAnsi="源ノ角ゴシック Code JP M" w:cs="ＭＳ ゴシック"/>
                <w:color w:val="A31515"/>
                <w:sz w:val="19"/>
                <w:szCs w:val="19"/>
              </w:rPr>
              <w:t>&lt;bits/</w:t>
            </w:r>
            <w:proofErr w:type="spellStart"/>
            <w:r w:rsidRPr="00FA7804">
              <w:rPr>
                <w:rFonts w:ascii="源ノ角ゴシック Code JP M" w:eastAsia="源ノ角ゴシック Code JP M" w:hAnsi="源ノ角ゴシック Code JP M" w:cs="ＭＳ ゴシック"/>
                <w:color w:val="A31515"/>
                <w:sz w:val="19"/>
                <w:szCs w:val="19"/>
              </w:rPr>
              <w:t>stdc</w:t>
            </w:r>
            <w:proofErr w:type="spellEnd"/>
            <w:r w:rsidRPr="00FA7804">
              <w:rPr>
                <w:rFonts w:ascii="源ノ角ゴシック Code JP M" w:eastAsia="源ノ角ゴシック Code JP M" w:hAnsi="源ノ角ゴシック Code JP M" w:cs="ＭＳ ゴシック"/>
                <w:color w:val="A31515"/>
                <w:sz w:val="19"/>
                <w:szCs w:val="19"/>
              </w:rPr>
              <w:t>++.h&gt;</w:t>
            </w:r>
          </w:p>
          <w:p w14:paraId="6D83E406" w14:textId="77777777" w:rsidR="00E432DF" w:rsidRPr="00FA7804" w:rsidRDefault="00E432DF" w:rsidP="00762776">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A7804">
              <w:rPr>
                <w:rFonts w:ascii="源ノ角ゴシック Code JP M" w:eastAsia="源ノ角ゴシック Code JP M" w:hAnsi="源ノ角ゴシック Code JP M" w:cs="ＭＳ ゴシック"/>
                <w:color w:val="0000FF"/>
                <w:sz w:val="19"/>
                <w:szCs w:val="19"/>
              </w:rPr>
              <w:t>using</w:t>
            </w:r>
            <w:r w:rsidRPr="00FA7804">
              <w:rPr>
                <w:rFonts w:ascii="源ノ角ゴシック Code JP M" w:eastAsia="源ノ角ゴシック Code JP M" w:hAnsi="源ノ角ゴシック Code JP M" w:cs="ＭＳ ゴシック"/>
                <w:color w:val="000000"/>
                <w:sz w:val="19"/>
                <w:szCs w:val="19"/>
              </w:rPr>
              <w:t xml:space="preserve"> </w:t>
            </w:r>
            <w:r w:rsidRPr="00FA7804">
              <w:rPr>
                <w:rFonts w:ascii="源ノ角ゴシック Code JP M" w:eastAsia="源ノ角ゴシック Code JP M" w:hAnsi="源ノ角ゴシック Code JP M" w:cs="ＭＳ ゴシック"/>
                <w:color w:val="0000FF"/>
                <w:sz w:val="19"/>
                <w:szCs w:val="19"/>
              </w:rPr>
              <w:t>namespace</w:t>
            </w:r>
            <w:r w:rsidRPr="00FA7804">
              <w:rPr>
                <w:rFonts w:ascii="源ノ角ゴシック Code JP M" w:eastAsia="源ノ角ゴシック Code JP M" w:hAnsi="源ノ角ゴシック Code JP M" w:cs="ＭＳ ゴシック"/>
                <w:color w:val="000000"/>
                <w:sz w:val="19"/>
                <w:szCs w:val="19"/>
              </w:rPr>
              <w:t xml:space="preserve"> std;</w:t>
            </w:r>
          </w:p>
          <w:p w14:paraId="29A23A2F" w14:textId="77777777" w:rsidR="00FA7804" w:rsidRPr="00FA7804" w:rsidRDefault="00FA7804" w:rsidP="00FA780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A7804">
              <w:rPr>
                <w:rFonts w:ascii="源ノ角ゴシック Code JP M" w:eastAsia="源ノ角ゴシック Code JP M" w:hAnsi="源ノ角ゴシック Code JP M" w:cs="ＭＳ ゴシック"/>
                <w:color w:val="0000FF"/>
                <w:sz w:val="19"/>
                <w:szCs w:val="19"/>
              </w:rPr>
              <w:t>int</w:t>
            </w:r>
            <w:r w:rsidRPr="00FA7804">
              <w:rPr>
                <w:rFonts w:ascii="源ノ角ゴシック Code JP M" w:eastAsia="源ノ角ゴシック Code JP M" w:hAnsi="源ノ角ゴシック Code JP M" w:cs="ＭＳ ゴシック"/>
                <w:color w:val="000000"/>
                <w:sz w:val="19"/>
                <w:szCs w:val="19"/>
              </w:rPr>
              <w:t xml:space="preserve"> main() {</w:t>
            </w:r>
          </w:p>
          <w:p w14:paraId="1D570481" w14:textId="40254AB0" w:rsidR="00FA7804" w:rsidRPr="00FA7804" w:rsidRDefault="00FA7804" w:rsidP="00FA780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A7804">
              <w:rPr>
                <w:rFonts w:ascii="源ノ角ゴシック Code JP M" w:eastAsia="源ノ角ゴシック Code JP M" w:hAnsi="源ノ角ゴシック Code JP M" w:cs="ＭＳ ゴシック"/>
                <w:color w:val="000000"/>
                <w:sz w:val="19"/>
                <w:szCs w:val="19"/>
              </w:rPr>
              <w:t xml:space="preserve">    </w:t>
            </w:r>
            <w:r w:rsidRPr="00FA7804">
              <w:rPr>
                <w:rFonts w:ascii="源ノ角ゴシック Code JP M" w:eastAsia="源ノ角ゴシック Code JP M" w:hAnsi="源ノ角ゴシック Code JP M" w:cs="ＭＳ ゴシック"/>
                <w:color w:val="0000FF"/>
                <w:sz w:val="19"/>
                <w:szCs w:val="19"/>
              </w:rPr>
              <w:t>int</w:t>
            </w:r>
            <w:r w:rsidRPr="00FA7804">
              <w:rPr>
                <w:rFonts w:ascii="源ノ角ゴシック Code JP M" w:eastAsia="源ノ角ゴシック Code JP M" w:hAnsi="源ノ角ゴシック Code JP M" w:cs="ＭＳ ゴシック"/>
                <w:color w:val="000000"/>
                <w:sz w:val="19"/>
                <w:szCs w:val="19"/>
              </w:rPr>
              <w:t xml:space="preserve"> </w:t>
            </w:r>
            <w:proofErr w:type="spellStart"/>
            <w:r w:rsidRPr="00FA7804">
              <w:rPr>
                <w:rFonts w:ascii="源ノ角ゴシック Code JP M" w:eastAsia="源ノ角ゴシック Code JP M" w:hAnsi="源ノ角ゴシック Code JP M" w:cs="ＭＳ ゴシック"/>
                <w:color w:val="000000"/>
                <w:sz w:val="19"/>
                <w:szCs w:val="19"/>
              </w:rPr>
              <w:t>i</w:t>
            </w:r>
            <w:proofErr w:type="spellEnd"/>
            <w:r w:rsidRPr="00FA7804">
              <w:rPr>
                <w:rFonts w:ascii="源ノ角ゴシック Code JP M" w:eastAsia="源ノ角ゴシック Code JP M" w:hAnsi="源ノ角ゴシック Code JP M" w:cs="ＭＳ ゴシック"/>
                <w:color w:val="000000"/>
                <w:sz w:val="19"/>
                <w:szCs w:val="19"/>
              </w:rPr>
              <w:t xml:space="preserve"> = 2000000000;</w:t>
            </w:r>
          </w:p>
          <w:p w14:paraId="2E5498E3" w14:textId="77777777" w:rsidR="00FA7804" w:rsidRPr="00FA7804" w:rsidRDefault="00FA7804" w:rsidP="00FA780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A7804">
              <w:rPr>
                <w:rFonts w:ascii="源ノ角ゴシック Code JP M" w:eastAsia="源ノ角ゴシック Code JP M" w:hAnsi="源ノ角ゴシック Code JP M" w:cs="ＭＳ ゴシック"/>
                <w:color w:val="000000"/>
                <w:sz w:val="19"/>
                <w:szCs w:val="19"/>
              </w:rPr>
              <w:t xml:space="preserve">    </w:t>
            </w:r>
            <w:proofErr w:type="spellStart"/>
            <w:r w:rsidRPr="00FA7804">
              <w:rPr>
                <w:rFonts w:ascii="源ノ角ゴシック Code JP M" w:eastAsia="源ノ角ゴシック Code JP M" w:hAnsi="源ノ角ゴシック Code JP M" w:cs="ＭＳ ゴシック"/>
                <w:color w:val="000000"/>
                <w:sz w:val="19"/>
                <w:szCs w:val="19"/>
              </w:rPr>
              <w:t>cout</w:t>
            </w:r>
            <w:proofErr w:type="spellEnd"/>
            <w:r w:rsidRPr="00FA7804">
              <w:rPr>
                <w:rFonts w:ascii="源ノ角ゴシック Code JP M" w:eastAsia="源ノ角ゴシック Code JP M" w:hAnsi="源ノ角ゴシック Code JP M" w:cs="ＭＳ ゴシック"/>
                <w:color w:val="000000"/>
                <w:sz w:val="19"/>
                <w:szCs w:val="19"/>
              </w:rPr>
              <w:t xml:space="preserve"> </w:t>
            </w:r>
            <w:r w:rsidRPr="00FA7804">
              <w:rPr>
                <w:rFonts w:ascii="源ノ角ゴシック Code JP M" w:eastAsia="源ノ角ゴシック Code JP M" w:hAnsi="源ノ角ゴシック Code JP M" w:cs="ＭＳ ゴシック"/>
                <w:color w:val="008080"/>
                <w:sz w:val="19"/>
                <w:szCs w:val="19"/>
              </w:rPr>
              <w:t>&lt;&lt;</w:t>
            </w:r>
            <w:r w:rsidRPr="00FA7804">
              <w:rPr>
                <w:rFonts w:ascii="源ノ角ゴシック Code JP M" w:eastAsia="源ノ角ゴシック Code JP M" w:hAnsi="源ノ角ゴシック Code JP M" w:cs="ＭＳ ゴシック"/>
                <w:color w:val="000000"/>
                <w:sz w:val="19"/>
                <w:szCs w:val="19"/>
              </w:rPr>
              <w:t xml:space="preserve"> </w:t>
            </w:r>
            <w:proofErr w:type="spellStart"/>
            <w:r w:rsidRPr="00FA7804">
              <w:rPr>
                <w:rFonts w:ascii="源ノ角ゴシック Code JP M" w:eastAsia="源ノ角ゴシック Code JP M" w:hAnsi="源ノ角ゴシック Code JP M" w:cs="ＭＳ ゴシック"/>
                <w:color w:val="000000"/>
                <w:sz w:val="19"/>
                <w:szCs w:val="19"/>
              </w:rPr>
              <w:t>i</w:t>
            </w:r>
            <w:proofErr w:type="spellEnd"/>
            <w:r w:rsidRPr="00FA7804">
              <w:rPr>
                <w:rFonts w:ascii="源ノ角ゴシック Code JP M" w:eastAsia="源ノ角ゴシック Code JP M" w:hAnsi="源ノ角ゴシック Code JP M" w:cs="ＭＳ ゴシック"/>
                <w:color w:val="000000"/>
                <w:sz w:val="19"/>
                <w:szCs w:val="19"/>
              </w:rPr>
              <w:t xml:space="preserve"> + 2000000000 </w:t>
            </w:r>
            <w:r w:rsidRPr="00FA7804">
              <w:rPr>
                <w:rFonts w:ascii="源ノ角ゴシック Code JP M" w:eastAsia="源ノ角ゴシック Code JP M" w:hAnsi="源ノ角ゴシック Code JP M" w:cs="ＭＳ ゴシック"/>
                <w:color w:val="008080"/>
                <w:sz w:val="19"/>
                <w:szCs w:val="19"/>
              </w:rPr>
              <w:t>&lt;&lt;</w:t>
            </w:r>
            <w:r w:rsidRPr="00FA7804">
              <w:rPr>
                <w:rFonts w:ascii="源ノ角ゴシック Code JP M" w:eastAsia="源ノ角ゴシック Code JP M" w:hAnsi="源ノ角ゴシック Code JP M" w:cs="ＭＳ ゴシック"/>
                <w:color w:val="000000"/>
                <w:sz w:val="19"/>
                <w:szCs w:val="19"/>
              </w:rPr>
              <w:t xml:space="preserve"> </w:t>
            </w:r>
            <w:proofErr w:type="spellStart"/>
            <w:r w:rsidRPr="00FA7804">
              <w:rPr>
                <w:rFonts w:ascii="源ノ角ゴシック Code JP M" w:eastAsia="源ノ角ゴシック Code JP M" w:hAnsi="源ノ角ゴシック Code JP M" w:cs="ＭＳ ゴシック"/>
                <w:color w:val="6F008A"/>
                <w:sz w:val="19"/>
                <w:szCs w:val="19"/>
              </w:rPr>
              <w:t>endl</w:t>
            </w:r>
            <w:proofErr w:type="spellEnd"/>
            <w:r w:rsidRPr="00FA7804">
              <w:rPr>
                <w:rFonts w:ascii="源ノ角ゴシック Code JP M" w:eastAsia="源ノ角ゴシック Code JP M" w:hAnsi="源ノ角ゴシック Code JP M" w:cs="ＭＳ ゴシック"/>
                <w:color w:val="000000"/>
                <w:sz w:val="19"/>
                <w:szCs w:val="19"/>
              </w:rPr>
              <w:t>;</w:t>
            </w:r>
          </w:p>
          <w:p w14:paraId="7E7A1600" w14:textId="77777777" w:rsidR="00FA7804" w:rsidRPr="00FA7804" w:rsidRDefault="00FA7804" w:rsidP="00FA780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A7804">
              <w:rPr>
                <w:rFonts w:ascii="源ノ角ゴシック Code JP M" w:eastAsia="源ノ角ゴシック Code JP M" w:hAnsi="源ノ角ゴシック Code JP M" w:cs="ＭＳ ゴシック"/>
                <w:color w:val="000000"/>
                <w:sz w:val="19"/>
                <w:szCs w:val="19"/>
              </w:rPr>
              <w:t xml:space="preserve">    </w:t>
            </w:r>
            <w:proofErr w:type="spellStart"/>
            <w:r w:rsidRPr="00FA7804">
              <w:rPr>
                <w:rFonts w:ascii="源ノ角ゴシック Code JP M" w:eastAsia="源ノ角ゴシック Code JP M" w:hAnsi="源ノ角ゴシック Code JP M" w:cs="ＭＳ ゴシック"/>
                <w:color w:val="000000"/>
                <w:sz w:val="19"/>
                <w:szCs w:val="19"/>
              </w:rPr>
              <w:t>cout</w:t>
            </w:r>
            <w:proofErr w:type="spellEnd"/>
            <w:r w:rsidRPr="00FA7804">
              <w:rPr>
                <w:rFonts w:ascii="源ノ角ゴシック Code JP M" w:eastAsia="源ノ角ゴシック Code JP M" w:hAnsi="源ノ角ゴシック Code JP M" w:cs="ＭＳ ゴシック"/>
                <w:color w:val="000000"/>
                <w:sz w:val="19"/>
                <w:szCs w:val="19"/>
              </w:rPr>
              <w:t xml:space="preserve"> </w:t>
            </w:r>
            <w:r w:rsidRPr="00FA7804">
              <w:rPr>
                <w:rFonts w:ascii="源ノ角ゴシック Code JP M" w:eastAsia="源ノ角ゴシック Code JP M" w:hAnsi="源ノ角ゴシック Code JP M" w:cs="ＭＳ ゴシック"/>
                <w:color w:val="008080"/>
                <w:sz w:val="19"/>
                <w:szCs w:val="19"/>
              </w:rPr>
              <w:t>&lt;&lt;</w:t>
            </w:r>
            <w:r w:rsidRPr="00FA7804">
              <w:rPr>
                <w:rFonts w:ascii="源ノ角ゴシック Code JP M" w:eastAsia="源ノ角ゴシック Code JP M" w:hAnsi="源ノ角ゴシック Code JP M" w:cs="ＭＳ ゴシック"/>
                <w:color w:val="000000"/>
                <w:sz w:val="19"/>
                <w:szCs w:val="19"/>
              </w:rPr>
              <w:t xml:space="preserve"> (</w:t>
            </w:r>
            <w:proofErr w:type="spellStart"/>
            <w:r w:rsidRPr="00FA7804">
              <w:rPr>
                <w:rFonts w:ascii="源ノ角ゴシック Code JP M" w:eastAsia="源ノ角ゴシック Code JP M" w:hAnsi="源ノ角ゴシック Code JP M" w:cs="ＭＳ ゴシック"/>
                <w:color w:val="000000"/>
                <w:sz w:val="19"/>
                <w:szCs w:val="19"/>
              </w:rPr>
              <w:t>i</w:t>
            </w:r>
            <w:proofErr w:type="spellEnd"/>
            <w:r w:rsidRPr="00FA7804">
              <w:rPr>
                <w:rFonts w:ascii="源ノ角ゴシック Code JP M" w:eastAsia="源ノ角ゴシック Code JP M" w:hAnsi="源ノ角ゴシック Code JP M" w:cs="ＭＳ ゴシック"/>
                <w:color w:val="000000"/>
                <w:sz w:val="19"/>
                <w:szCs w:val="19"/>
              </w:rPr>
              <w:t xml:space="preserve"> + 2000000000) / 100 </w:t>
            </w:r>
            <w:r w:rsidRPr="00FA7804">
              <w:rPr>
                <w:rFonts w:ascii="源ノ角ゴシック Code JP M" w:eastAsia="源ノ角ゴシック Code JP M" w:hAnsi="源ノ角ゴシック Code JP M" w:cs="ＭＳ ゴシック"/>
                <w:color w:val="008080"/>
                <w:sz w:val="19"/>
                <w:szCs w:val="19"/>
              </w:rPr>
              <w:t>&lt;&lt;</w:t>
            </w:r>
            <w:r w:rsidRPr="00FA7804">
              <w:rPr>
                <w:rFonts w:ascii="源ノ角ゴシック Code JP M" w:eastAsia="源ノ角ゴシック Code JP M" w:hAnsi="源ノ角ゴシック Code JP M" w:cs="ＭＳ ゴシック"/>
                <w:color w:val="000000"/>
                <w:sz w:val="19"/>
                <w:szCs w:val="19"/>
              </w:rPr>
              <w:t xml:space="preserve"> </w:t>
            </w:r>
            <w:proofErr w:type="spellStart"/>
            <w:r w:rsidRPr="00FA7804">
              <w:rPr>
                <w:rFonts w:ascii="源ノ角ゴシック Code JP M" w:eastAsia="源ノ角ゴシック Code JP M" w:hAnsi="源ノ角ゴシック Code JP M" w:cs="ＭＳ ゴシック"/>
                <w:color w:val="6F008A"/>
                <w:sz w:val="19"/>
                <w:szCs w:val="19"/>
              </w:rPr>
              <w:t>endl</w:t>
            </w:r>
            <w:proofErr w:type="spellEnd"/>
            <w:r w:rsidRPr="00FA7804">
              <w:rPr>
                <w:rFonts w:ascii="源ノ角ゴシック Code JP M" w:eastAsia="源ノ角ゴシック Code JP M" w:hAnsi="源ノ角ゴシック Code JP M" w:cs="ＭＳ ゴシック"/>
                <w:color w:val="000000"/>
                <w:sz w:val="19"/>
                <w:szCs w:val="19"/>
              </w:rPr>
              <w:t>;</w:t>
            </w:r>
            <w:r w:rsidRPr="00FA7804">
              <w:rPr>
                <w:rFonts w:ascii="源ノ角ゴシック Code JP M" w:eastAsia="源ノ角ゴシック Code JP M" w:hAnsi="源ノ角ゴシック Code JP M" w:cs="ＭＳ ゴシック"/>
                <w:color w:val="008000"/>
                <w:sz w:val="19"/>
                <w:szCs w:val="19"/>
              </w:rPr>
              <w:t>//</w:t>
            </w:r>
            <w:r w:rsidRPr="00FA7804">
              <w:rPr>
                <w:rFonts w:ascii="源ノ角ゴシック Code JP M" w:eastAsia="源ノ角ゴシック Code JP M" w:hAnsi="源ノ角ゴシック Code JP M" w:cs="ＭＳ ゴシック" w:hint="eastAsia"/>
                <w:color w:val="008000"/>
                <w:sz w:val="19"/>
                <w:szCs w:val="19"/>
              </w:rPr>
              <w:t>計算途中に超えるのもだめ</w:t>
            </w:r>
          </w:p>
          <w:p w14:paraId="12A300A7" w14:textId="2CAB0087" w:rsidR="00E432DF" w:rsidRPr="00FA7804" w:rsidRDefault="00FA7804" w:rsidP="00FA7804">
            <w:pPr>
              <w:widowControl w:val="0"/>
              <w:autoSpaceDE w:val="0"/>
              <w:autoSpaceDN w:val="0"/>
              <w:adjustRightInd w:val="0"/>
              <w:rPr>
                <w:rFonts w:ascii="源ノ角ゴシック Code JP M" w:eastAsia="源ノ角ゴシック Code JP M" w:hAnsi="源ノ角ゴシック Code JP M" w:cs="ＭＳ ゴシック"/>
                <w:color w:val="000000"/>
                <w:sz w:val="19"/>
                <w:szCs w:val="19"/>
              </w:rPr>
            </w:pPr>
            <w:r w:rsidRPr="00FA7804">
              <w:rPr>
                <w:rFonts w:ascii="源ノ角ゴシック Code JP M" w:eastAsia="源ノ角ゴシック Code JP M" w:hAnsi="源ノ角ゴシック Code JP M" w:cs="ＭＳ ゴシック"/>
                <w:color w:val="000000"/>
                <w:sz w:val="19"/>
                <w:szCs w:val="19"/>
              </w:rPr>
              <w:t>}</w:t>
            </w:r>
          </w:p>
        </w:tc>
      </w:tr>
    </w:tbl>
    <w:p w14:paraId="191D4437" w14:textId="096B75EC" w:rsidR="00E432DF" w:rsidRDefault="00FA780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lastRenderedPageBreak/>
        <w:t>これを回避するためには、</w:t>
      </w:r>
      <w:r w:rsidRPr="00FA7804">
        <w:rPr>
          <w:rFonts w:ascii="BIZ UDPゴシック" w:eastAsia="BIZ UDPゴシック" w:hAnsi="BIZ UDPゴシック"/>
          <w:sz w:val="24"/>
          <w:szCs w:val="24"/>
        </w:rPr>
        <w:t>int64_t型</w:t>
      </w:r>
      <w:r>
        <w:rPr>
          <w:rFonts w:ascii="BIZ UDPゴシック" w:eastAsia="BIZ UDPゴシック" w:hAnsi="BIZ UDPゴシック" w:hint="eastAsia"/>
          <w:sz w:val="24"/>
          <w:szCs w:val="24"/>
        </w:rPr>
        <w:t>を使います。</w:t>
      </w:r>
    </w:p>
    <w:p w14:paraId="41E7C5F9" w14:textId="74A8AC4E" w:rsidR="00FA7804" w:rsidRDefault="00FA780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int64_t型は、64bit符号付き整数型で</w:t>
      </w:r>
    </w:p>
    <w:p w14:paraId="24FBE5D7" w14:textId="5B756044" w:rsidR="00FA7804" w:rsidRDefault="00FA7804" w:rsidP="008F0BBF">
      <w:pPr>
        <w:spacing w:line="360" w:lineRule="auto"/>
        <w:rPr>
          <w:rFonts w:ascii="BIZ UDPゴシック" w:eastAsia="BIZ UDPゴシック" w:hAnsi="BIZ UDPゴシック"/>
          <w:sz w:val="24"/>
          <w:szCs w:val="24"/>
        </w:rPr>
      </w:pPr>
      <w:r w:rsidRPr="00FA7804">
        <w:rPr>
          <w:rFonts w:ascii="BIZ UDPゴシック" w:eastAsia="BIZ UDPゴシック" w:hAnsi="BIZ UDPゴシック"/>
          <w:sz w:val="24"/>
          <w:szCs w:val="24"/>
        </w:rPr>
        <w:t>-9223372036854775808</w:t>
      </w:r>
      <w:r>
        <w:rPr>
          <w:rFonts w:ascii="BIZ UDPゴシック" w:eastAsia="BIZ UDPゴシック" w:hAnsi="BIZ UDPゴシック" w:hint="eastAsia"/>
          <w:sz w:val="24"/>
          <w:szCs w:val="24"/>
        </w:rPr>
        <w:t>～</w:t>
      </w:r>
      <w:r w:rsidRPr="00FA7804">
        <w:rPr>
          <w:rFonts w:ascii="BIZ UDPゴシック" w:eastAsia="BIZ UDPゴシック" w:hAnsi="BIZ UDPゴシック"/>
          <w:sz w:val="24"/>
          <w:szCs w:val="24"/>
        </w:rPr>
        <w:t>9223372036854775807</w:t>
      </w:r>
      <w:r>
        <w:rPr>
          <w:rFonts w:ascii="BIZ UDPゴシック" w:eastAsia="BIZ UDPゴシック" w:hAnsi="BIZ UDPゴシック" w:hint="eastAsia"/>
          <w:sz w:val="24"/>
          <w:szCs w:val="24"/>
        </w:rPr>
        <w:t>を表せます。</w:t>
      </w:r>
    </w:p>
    <w:p w14:paraId="0D5761E8" w14:textId="6E93FC68" w:rsidR="00FA7804" w:rsidRDefault="00FA7804"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intをint64_tに変えて実行すると、正しい結果になりました。</w:t>
      </w:r>
    </w:p>
    <w:p w14:paraId="2268EBBA" w14:textId="0B95D2B1" w:rsidR="00FA7804" w:rsidRDefault="002C6D63" w:rsidP="008F0BBF">
      <w:pPr>
        <w:spacing w:line="360" w:lineRule="auto"/>
        <w:rPr>
          <w:rFonts w:ascii="BIZ UDPゴシック" w:eastAsia="BIZ UDPゴシック" w:hAnsi="BIZ UDPゴシック"/>
          <w:sz w:val="24"/>
          <w:szCs w:val="24"/>
        </w:rPr>
      </w:pPr>
      <w:r>
        <w:rPr>
          <w:rFonts w:ascii="BIZ UDPゴシック" w:eastAsia="BIZ UDPゴシック" w:hAnsi="BIZ UDPゴシック" w:hint="eastAsia"/>
          <w:sz w:val="24"/>
          <w:szCs w:val="24"/>
        </w:rPr>
        <w:t>ちなみにC++では</w:t>
      </w:r>
      <w:r w:rsidRPr="002C6D63">
        <w:rPr>
          <w:rFonts w:ascii="BIZ UDPゴシック" w:eastAsia="BIZ UDPゴシック" w:hAnsi="BIZ UDPゴシック" w:hint="eastAsia"/>
          <w:sz w:val="24"/>
          <w:szCs w:val="24"/>
        </w:rPr>
        <w:t>符号つき整数型</w:t>
      </w:r>
      <w:r>
        <w:rPr>
          <w:rFonts w:ascii="BIZ UDPゴシック" w:eastAsia="BIZ UDPゴシック" w:hAnsi="BIZ UDPゴシック" w:hint="eastAsia"/>
          <w:sz w:val="24"/>
          <w:szCs w:val="24"/>
        </w:rPr>
        <w:t>のオーバーフローは未定義動作です。</w:t>
      </w:r>
    </w:p>
    <w:sectPr w:rsidR="00FA7804" w:rsidSect="00A26CD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C352" w14:textId="77777777" w:rsidR="00A26CDF" w:rsidRDefault="00A26CDF" w:rsidP="001E678E">
      <w:r>
        <w:separator/>
      </w:r>
    </w:p>
  </w:endnote>
  <w:endnote w:type="continuationSeparator" w:id="0">
    <w:p w14:paraId="33CAC752" w14:textId="77777777" w:rsidR="00A26CDF" w:rsidRDefault="00A26CDF"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源ノ角ゴシック Code JP M">
    <w:panose1 w:val="020B0600000000000000"/>
    <w:charset w:val="80"/>
    <w:family w:val="swiss"/>
    <w:notTrueType/>
    <w:pitch w:val="variable"/>
    <w:sig w:usb0="20000287"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5532" w14:textId="77777777" w:rsidR="00A26CDF" w:rsidRDefault="00A26CDF" w:rsidP="001E678E">
      <w:r>
        <w:separator/>
      </w:r>
    </w:p>
  </w:footnote>
  <w:footnote w:type="continuationSeparator" w:id="0">
    <w:p w14:paraId="5C1AB477" w14:textId="77777777" w:rsidR="00A26CDF" w:rsidRDefault="00A26CDF"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06831F4"/>
    <w:multiLevelType w:val="hybridMultilevel"/>
    <w:tmpl w:val="53EC158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8211498">
    <w:abstractNumId w:val="22"/>
  </w:num>
  <w:num w:numId="2" w16cid:durableId="587158668">
    <w:abstractNumId w:val="14"/>
  </w:num>
  <w:num w:numId="3" w16cid:durableId="694502208">
    <w:abstractNumId w:val="10"/>
  </w:num>
  <w:num w:numId="4" w16cid:durableId="70784813">
    <w:abstractNumId w:val="25"/>
  </w:num>
  <w:num w:numId="5" w16cid:durableId="398097100">
    <w:abstractNumId w:val="15"/>
  </w:num>
  <w:num w:numId="6" w16cid:durableId="2142923138">
    <w:abstractNumId w:val="18"/>
  </w:num>
  <w:num w:numId="7" w16cid:durableId="1921450936">
    <w:abstractNumId w:val="20"/>
  </w:num>
  <w:num w:numId="8" w16cid:durableId="1251426528">
    <w:abstractNumId w:val="9"/>
  </w:num>
  <w:num w:numId="9" w16cid:durableId="878394683">
    <w:abstractNumId w:val="7"/>
  </w:num>
  <w:num w:numId="10" w16cid:durableId="187255235">
    <w:abstractNumId w:val="6"/>
  </w:num>
  <w:num w:numId="11" w16cid:durableId="283929913">
    <w:abstractNumId w:val="5"/>
  </w:num>
  <w:num w:numId="12" w16cid:durableId="734553105">
    <w:abstractNumId w:val="4"/>
  </w:num>
  <w:num w:numId="13" w16cid:durableId="1765878704">
    <w:abstractNumId w:val="8"/>
  </w:num>
  <w:num w:numId="14" w16cid:durableId="329915079">
    <w:abstractNumId w:val="3"/>
  </w:num>
  <w:num w:numId="15" w16cid:durableId="1798984151">
    <w:abstractNumId w:val="2"/>
  </w:num>
  <w:num w:numId="16" w16cid:durableId="1386486017">
    <w:abstractNumId w:val="1"/>
  </w:num>
  <w:num w:numId="17" w16cid:durableId="1606963215">
    <w:abstractNumId w:val="0"/>
  </w:num>
  <w:num w:numId="18" w16cid:durableId="901059966">
    <w:abstractNumId w:val="16"/>
  </w:num>
  <w:num w:numId="19" w16cid:durableId="442843981">
    <w:abstractNumId w:val="17"/>
  </w:num>
  <w:num w:numId="20" w16cid:durableId="1436055733">
    <w:abstractNumId w:val="23"/>
  </w:num>
  <w:num w:numId="21" w16cid:durableId="679116743">
    <w:abstractNumId w:val="19"/>
  </w:num>
  <w:num w:numId="22" w16cid:durableId="316108545">
    <w:abstractNumId w:val="13"/>
  </w:num>
  <w:num w:numId="23" w16cid:durableId="2037534120">
    <w:abstractNumId w:val="26"/>
  </w:num>
  <w:num w:numId="24" w16cid:durableId="48185650">
    <w:abstractNumId w:val="12"/>
  </w:num>
  <w:num w:numId="25" w16cid:durableId="1926914826">
    <w:abstractNumId w:val="11"/>
  </w:num>
  <w:num w:numId="26" w16cid:durableId="1505969246">
    <w:abstractNumId w:val="21"/>
  </w:num>
  <w:num w:numId="27" w16cid:durableId="7962905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29"/>
    <w:rsid w:val="00035314"/>
    <w:rsid w:val="000D6100"/>
    <w:rsid w:val="00112FCD"/>
    <w:rsid w:val="00196C8B"/>
    <w:rsid w:val="001B664C"/>
    <w:rsid w:val="001E678E"/>
    <w:rsid w:val="00247B89"/>
    <w:rsid w:val="002A5829"/>
    <w:rsid w:val="002C6D63"/>
    <w:rsid w:val="003E524D"/>
    <w:rsid w:val="004914CE"/>
    <w:rsid w:val="004D662B"/>
    <w:rsid w:val="004E108E"/>
    <w:rsid w:val="00501866"/>
    <w:rsid w:val="00533EAF"/>
    <w:rsid w:val="00542A99"/>
    <w:rsid w:val="00622021"/>
    <w:rsid w:val="00626A84"/>
    <w:rsid w:val="006275FD"/>
    <w:rsid w:val="006375D5"/>
    <w:rsid w:val="00645252"/>
    <w:rsid w:val="00695B1F"/>
    <w:rsid w:val="006D3D74"/>
    <w:rsid w:val="006E29D9"/>
    <w:rsid w:val="0078334F"/>
    <w:rsid w:val="007B1948"/>
    <w:rsid w:val="0083569A"/>
    <w:rsid w:val="008D01DD"/>
    <w:rsid w:val="008F0BBF"/>
    <w:rsid w:val="008F55E0"/>
    <w:rsid w:val="00933A76"/>
    <w:rsid w:val="00942191"/>
    <w:rsid w:val="009751D1"/>
    <w:rsid w:val="00986529"/>
    <w:rsid w:val="009A4075"/>
    <w:rsid w:val="009D22E0"/>
    <w:rsid w:val="009D39EE"/>
    <w:rsid w:val="00A14171"/>
    <w:rsid w:val="00A1571A"/>
    <w:rsid w:val="00A26CDF"/>
    <w:rsid w:val="00A9204E"/>
    <w:rsid w:val="00AC1877"/>
    <w:rsid w:val="00AC6176"/>
    <w:rsid w:val="00AF0E66"/>
    <w:rsid w:val="00B806AA"/>
    <w:rsid w:val="00C23FB4"/>
    <w:rsid w:val="00C441DA"/>
    <w:rsid w:val="00CB67E4"/>
    <w:rsid w:val="00D5000E"/>
    <w:rsid w:val="00D868EA"/>
    <w:rsid w:val="00D9395F"/>
    <w:rsid w:val="00DC2CC1"/>
    <w:rsid w:val="00DF5FE3"/>
    <w:rsid w:val="00E432DF"/>
    <w:rsid w:val="00E8209C"/>
    <w:rsid w:val="00EE596A"/>
    <w:rsid w:val="00F270E0"/>
    <w:rsid w:val="00F40370"/>
    <w:rsid w:val="00F55411"/>
    <w:rsid w:val="00F66C53"/>
    <w:rsid w:val="00F747F3"/>
    <w:rsid w:val="00F86671"/>
    <w:rsid w:val="00FA780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0AED3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9395F"/>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70156">
      <w:bodyDiv w:val="1"/>
      <w:marLeft w:val="0"/>
      <w:marRight w:val="0"/>
      <w:marTop w:val="0"/>
      <w:marBottom w:val="0"/>
      <w:divBdr>
        <w:top w:val="none" w:sz="0" w:space="0" w:color="auto"/>
        <w:left w:val="none" w:sz="0" w:space="0" w:color="auto"/>
        <w:bottom w:val="none" w:sz="0" w:space="0" w:color="auto"/>
        <w:right w:val="none" w:sz="0" w:space="0" w:color="auto"/>
      </w:divBdr>
    </w:div>
    <w:div w:id="12937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a.wikipedia.org/wiki/%E3%82%AD%E3%83%BC%E3%83%AF%E3%83%BC%E3%83%89_(C%2B%2B)"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youtube.com/watch?v=WLyIPslm_r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wikipedia.org/w/index.php?title=C%E3%81%A8C%2B%2B%E3%81%AE%E6%BC%94%E7%AE%97%E5%AD%90" TargetMode="External"/><Relationship Id="rId5" Type="http://schemas.openxmlformats.org/officeDocument/2006/relationships/styles" Target="styles.xml"/><Relationship Id="rId15" Type="http://schemas.openxmlformats.org/officeDocument/2006/relationships/hyperlink" Target="https://ja.wikipedia.org/wiki/%E6%9C%AA%E5%AE%9A%E7%BE%A9%E5%8B%95%E4%BD%9C"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USER\OneDrive\&#12489;&#12461;&#12517;&#12513;&#12531;&#12488;\e-words.jp\w\ASCI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ja-JP%7b69AFBD2A-A845-4289-B068-7E131040957A%7d\%7b9CF3775F-EDD4-49CD-ABA7-96BBEF03EB5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{9CF3775F-EDD4-49CD-ABA7-96BBEF03EB50}tf02786999_win32.dotx</Template>
  <TotalTime>0</TotalTime>
  <Pages>8</Pages>
  <Words>787</Words>
  <Characters>4486</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2024-04-10T14:50:00Z</dcterms:created>
  <dcterms:modified xsi:type="dcterms:W3CDTF">2024-04-14T16:45:00Z</dcterms:modified>
</cp:coreProperties>
</file>