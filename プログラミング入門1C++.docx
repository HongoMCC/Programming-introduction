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EB44" w14:textId="67D29FD6" w:rsidR="00A9204E" w:rsidRDefault="00842402" w:rsidP="00733C9E">
      <w:pPr>
        <w:pStyle w:val="a6"/>
        <w:spacing w:line="276" w:lineRule="auto"/>
        <w:jc w:val="center"/>
        <w:rPr>
          <w:rFonts w:eastAsia="ＭＳ 明朝"/>
        </w:rPr>
      </w:pPr>
      <w:r>
        <w:rPr>
          <w:rFonts w:ascii="ＭＳ 明朝" w:eastAsia="ＭＳ 明朝" w:hAnsi="ＭＳ 明朝" w:hint="eastAsia"/>
        </w:rPr>
        <w:t>C++</w:t>
      </w:r>
      <w:r w:rsidR="005222CE">
        <w:rPr>
          <w:rFonts w:ascii="ＭＳ 明朝" w:eastAsia="ＭＳ 明朝" w:hAnsi="ＭＳ 明朝" w:hint="eastAsia"/>
        </w:rPr>
        <w:t>プログラミング</w:t>
      </w:r>
      <w:r>
        <w:rPr>
          <w:rFonts w:ascii="ＭＳ 明朝" w:eastAsia="ＭＳ 明朝" w:hAnsi="ＭＳ 明朝" w:hint="eastAsia"/>
        </w:rPr>
        <w:t>講習</w:t>
      </w:r>
    </w:p>
    <w:p w14:paraId="7B0AC766" w14:textId="6F92BD7D" w:rsidR="005222CE" w:rsidRPr="00733C9E" w:rsidRDefault="00CE591E" w:rsidP="00733C9E">
      <w:pPr>
        <w:pStyle w:val="a8"/>
        <w:spacing w:line="276" w:lineRule="auto"/>
        <w:jc w:val="center"/>
        <w:rPr>
          <w:rFonts w:ascii="BIZ UDPゴシック" w:eastAsia="BIZ UDPゴシック" w:hAnsi="BIZ UDPゴシック"/>
        </w:rPr>
      </w:pPr>
      <w:r>
        <w:rPr>
          <w:rFonts w:ascii="BIZ UDPゴシック" w:eastAsia="BIZ UDPゴシック" w:hAnsi="BIZ UDPゴシック" w:hint="eastAsia"/>
        </w:rPr>
        <w:t>main関数,</w:t>
      </w:r>
      <w:r w:rsidR="00842402">
        <w:rPr>
          <w:rFonts w:ascii="BIZ UDPゴシック" w:eastAsia="BIZ UDPゴシック" w:hAnsi="BIZ UDPゴシック" w:hint="eastAsia"/>
        </w:rPr>
        <w:t>出力</w:t>
      </w:r>
      <w:r w:rsidR="00E43498">
        <w:rPr>
          <w:rFonts w:ascii="BIZ UDPゴシック" w:eastAsia="BIZ UDPゴシック" w:hAnsi="BIZ UDPゴシック" w:hint="eastAsia"/>
        </w:rPr>
        <w:t>,四則演算</w:t>
      </w:r>
    </w:p>
    <w:p w14:paraId="7ECD5A61" w14:textId="3C9313A5" w:rsidR="00733C9E" w:rsidRDefault="00733C9E" w:rsidP="00733C9E">
      <w:pPr>
        <w:spacing w:line="360" w:lineRule="auto"/>
        <w:rPr>
          <w:rFonts w:ascii="BIZ UDPゴシック" w:eastAsia="BIZ UDPゴシック" w:hAnsi="BIZ UDPゴシック"/>
        </w:rPr>
      </w:pPr>
    </w:p>
    <w:p w14:paraId="45D44B27" w14:textId="7F93CD81" w:rsidR="00733C9E" w:rsidRPr="00361CB6" w:rsidRDefault="00361CB6" w:rsidP="00361CB6">
      <w:pPr>
        <w:pStyle w:val="afff6"/>
        <w:numPr>
          <w:ilvl w:val="0"/>
          <w:numId w:val="28"/>
        </w:numPr>
        <w:spacing w:line="360" w:lineRule="auto"/>
        <w:rPr>
          <w:rFonts w:ascii="BIZ UDPゴシック" w:eastAsia="BIZ UDPゴシック" w:hAnsi="BIZ UDPゴシック"/>
          <w:sz w:val="28"/>
          <w:szCs w:val="28"/>
        </w:rPr>
      </w:pPr>
      <w:r w:rsidRPr="00361CB6">
        <w:rPr>
          <w:rFonts w:ascii="BIZ UDPゴシック" w:eastAsia="BIZ UDPゴシック" w:hAnsi="BIZ UDPゴシック" w:hint="eastAsia"/>
          <w:sz w:val="28"/>
          <w:szCs w:val="28"/>
        </w:rPr>
        <w:t>はじめに</w:t>
      </w:r>
    </w:p>
    <w:p w14:paraId="346DEBB1" w14:textId="5F38913A" w:rsidR="00964332" w:rsidRPr="0068789F" w:rsidRDefault="00733C9E" w:rsidP="00964332">
      <w:pPr>
        <w:spacing w:line="360" w:lineRule="auto"/>
        <w:ind w:firstLineChars="100" w:firstLine="220"/>
        <w:rPr>
          <w:rFonts w:ascii="BIZ UDPゴシック" w:eastAsia="BIZ UDPゴシック" w:hAnsi="BIZ UDPゴシック"/>
        </w:rPr>
      </w:pPr>
      <w:r w:rsidRPr="0068789F">
        <w:rPr>
          <w:rFonts w:ascii="BIZ UDPゴシック" w:eastAsia="BIZ UDPゴシック" w:hAnsi="BIZ UDPゴシック" w:hint="eastAsia"/>
        </w:rPr>
        <w:t>みなさんこんにちは</w:t>
      </w:r>
      <w:r w:rsidR="00106BAC" w:rsidRPr="0068789F">
        <w:rPr>
          <w:rFonts w:ascii="BIZ UDPゴシック" w:eastAsia="BIZ UDPゴシック" w:hAnsi="BIZ UDPゴシック" w:hint="eastAsia"/>
        </w:rPr>
        <w:t>、高校１年生の李です。新入部員向けに</w:t>
      </w:r>
      <w:r w:rsidR="00106BAC" w:rsidRPr="0068789F">
        <w:rPr>
          <w:rFonts w:ascii="BIZ UDPゴシック" w:eastAsia="BIZ UDPゴシック" w:hAnsi="BIZ UDPゴシック"/>
        </w:rPr>
        <w:t>C++</w:t>
      </w:r>
      <w:r w:rsidR="00106BAC" w:rsidRPr="0068789F">
        <w:rPr>
          <w:rFonts w:ascii="BIZ UDPゴシック" w:eastAsia="BIZ UDPゴシック" w:hAnsi="BIZ UDPゴシック" w:hint="eastAsia"/>
        </w:rPr>
        <w:t>の講習を開くことになりました。</w:t>
      </w:r>
      <w:r w:rsidR="00361CB6" w:rsidRPr="0068789F">
        <w:rPr>
          <w:rFonts w:ascii="BIZ UDPゴシック" w:eastAsia="BIZ UDPゴシック" w:hAnsi="BIZ UDPゴシック" w:hint="eastAsia"/>
        </w:rPr>
        <w:t>この講習では、プログラミング言語は</w:t>
      </w:r>
      <w:r w:rsidR="00361CB6" w:rsidRPr="0068789F">
        <w:rPr>
          <w:rFonts w:ascii="BIZ UDPゴシック" w:eastAsia="BIZ UDPゴシック" w:hAnsi="BIZ UDPゴシック"/>
        </w:rPr>
        <w:t>C++</w:t>
      </w:r>
      <w:r w:rsidR="00361CB6" w:rsidRPr="0068789F">
        <w:rPr>
          <w:rFonts w:ascii="BIZ UDPゴシック" w:eastAsia="BIZ UDPゴシック" w:hAnsi="BIZ UDPゴシック" w:hint="eastAsia"/>
        </w:rPr>
        <w:t>を扱いますが、プログラミングの基礎の考え方を学ぶことを目的にしています。</w:t>
      </w:r>
    </w:p>
    <w:p w14:paraId="7B6D1AFA" w14:textId="213EDE3A" w:rsidR="00361CB6" w:rsidRPr="0068789F" w:rsidRDefault="00964332" w:rsidP="00361CB6">
      <w:pPr>
        <w:spacing w:line="360" w:lineRule="auto"/>
        <w:rPr>
          <w:rFonts w:ascii="BIZ UDPゴシック" w:eastAsia="BIZ UDPゴシック" w:hAnsi="BIZ UDPゴシック"/>
        </w:rPr>
      </w:pPr>
      <w:r w:rsidRPr="0068789F">
        <w:rPr>
          <w:rFonts w:ascii="BIZ UDPゴシック" w:eastAsia="BIZ UDPゴシック" w:hAnsi="BIZ UDPゴシック" w:hint="eastAsia"/>
        </w:rPr>
        <w:t>※</w:t>
      </w:r>
      <w:r w:rsidR="00361CB6" w:rsidRPr="0068789F">
        <w:rPr>
          <w:rFonts w:ascii="BIZ UDPゴシック" w:eastAsia="BIZ UDPゴシック" w:hAnsi="BIZ UDPゴシック" w:hint="eastAsia"/>
        </w:rPr>
        <w:t>エディター</w:t>
      </w:r>
    </w:p>
    <w:p w14:paraId="4B6D4B73" w14:textId="31EEFD2E" w:rsidR="00964332" w:rsidRPr="0068789F" w:rsidRDefault="00361CB6" w:rsidP="00AA2E23">
      <w:pPr>
        <w:spacing w:line="360" w:lineRule="auto"/>
        <w:ind w:firstLineChars="100" w:firstLine="220"/>
        <w:rPr>
          <w:rFonts w:ascii="BIZ UDPゴシック" w:eastAsia="BIZ UDPゴシック" w:hAnsi="BIZ UDPゴシック"/>
        </w:rPr>
      </w:pPr>
      <w:r w:rsidRPr="0068789F">
        <w:rPr>
          <w:rFonts w:ascii="BIZ UDPゴシック" w:eastAsia="BIZ UDPゴシック" w:hAnsi="BIZ UDPゴシック" w:hint="eastAsia"/>
        </w:rPr>
        <w:t>ブラウザからコードを実行できる</w:t>
      </w:r>
      <w:r w:rsidRPr="0068789F">
        <w:rPr>
          <w:rFonts w:ascii="BIZ UDPゴシック" w:eastAsia="BIZ UDPゴシック" w:hAnsi="BIZ UDPゴシック"/>
        </w:rPr>
        <w:fldChar w:fldCharType="begin"/>
      </w:r>
      <w:r w:rsidR="0068789F">
        <w:rPr>
          <w:rFonts w:ascii="BIZ UDPゴシック" w:eastAsia="BIZ UDPゴシック" w:hAnsi="BIZ UDPゴシック"/>
        </w:rPr>
        <w:instrText>HYPERLINK "https://www.onlinegdb.com/"</w:instrText>
      </w:r>
      <w:r w:rsidRPr="0068789F">
        <w:rPr>
          <w:rFonts w:ascii="BIZ UDPゴシック" w:eastAsia="BIZ UDPゴシック" w:hAnsi="BIZ UDPゴシック"/>
        </w:rPr>
      </w:r>
      <w:r w:rsidRPr="0068789F">
        <w:rPr>
          <w:rFonts w:ascii="BIZ UDPゴシック" w:eastAsia="BIZ UDPゴシック" w:hAnsi="BIZ UDPゴシック"/>
        </w:rPr>
        <w:fldChar w:fldCharType="separate"/>
      </w:r>
      <w:r w:rsidR="0068789F">
        <w:rPr>
          <w:rFonts w:ascii="BIZ UDPゴシック" w:eastAsia="BIZ UDPゴシック" w:hAnsi="BIZ UDPゴシック"/>
        </w:rPr>
        <w:t>onlinegdb</w:t>
      </w:r>
      <w:r w:rsidRPr="0068789F">
        <w:rPr>
          <w:rFonts w:ascii="BIZ UDPゴシック" w:eastAsia="BIZ UDPゴシック" w:hAnsi="BIZ UDPゴシック"/>
        </w:rPr>
        <w:fldChar w:fldCharType="end"/>
      </w:r>
      <w:r w:rsidRPr="0068789F">
        <w:rPr>
          <w:rFonts w:ascii="BIZ UDPゴシック" w:eastAsia="BIZ UDPゴシック" w:hAnsi="BIZ UDPゴシック" w:hint="eastAsia"/>
        </w:rPr>
        <w:t>や、</w:t>
      </w:r>
    </w:p>
    <w:p w14:paraId="39FBBF71" w14:textId="33CF7815" w:rsidR="00376D5D" w:rsidRPr="0068789F" w:rsidRDefault="00361CB6" w:rsidP="00AA2E23">
      <w:pPr>
        <w:spacing w:line="360" w:lineRule="auto"/>
        <w:ind w:firstLineChars="100" w:firstLine="220"/>
        <w:rPr>
          <w:rFonts w:ascii="BIZ UDPゴシック" w:eastAsia="BIZ UDPゴシック" w:hAnsi="BIZ UDPゴシック"/>
        </w:rPr>
      </w:pPr>
      <w:r w:rsidRPr="0068789F">
        <w:rPr>
          <w:rFonts w:ascii="BIZ UDPゴシック" w:eastAsia="BIZ UDPゴシック" w:hAnsi="BIZ UDPゴシック" w:hint="eastAsia"/>
        </w:rPr>
        <w:t>自分のパソコンを持っている人は</w:t>
      </w:r>
      <w:hyperlink r:id="rId8" w:history="1">
        <w:r w:rsidRPr="0068789F">
          <w:rPr>
            <w:rFonts w:ascii="BIZ UDPゴシック" w:eastAsia="BIZ UDPゴシック" w:hAnsi="BIZ UDPゴシック"/>
          </w:rPr>
          <w:t>Visual Studio Community</w:t>
        </w:r>
      </w:hyperlink>
      <w:r w:rsidRPr="0068789F">
        <w:rPr>
          <w:rFonts w:ascii="BIZ UDPゴシック" w:eastAsia="BIZ UDPゴシック" w:hAnsi="BIZ UDPゴシック" w:hint="eastAsia"/>
        </w:rPr>
        <w:t>等を使用してください。</w:t>
      </w:r>
    </w:p>
    <w:p w14:paraId="397B64E1" w14:textId="7CD3AA94" w:rsidR="00376D5D" w:rsidRPr="0068789F" w:rsidRDefault="003506AC" w:rsidP="00AA2E23">
      <w:pPr>
        <w:spacing w:line="360" w:lineRule="auto"/>
        <w:rPr>
          <w:rFonts w:ascii="BIZ UDPゴシック" w:eastAsia="BIZ UDPゴシック" w:hAnsi="BIZ UDPゴシック"/>
        </w:rPr>
      </w:pPr>
      <w:r>
        <w:rPr>
          <w:rFonts w:ascii="BIZ UDPゴシック" w:eastAsia="BIZ UDPゴシック" w:hAnsi="BIZ UDPゴシック"/>
          <w:noProof/>
        </w:rPr>
        <w:drawing>
          <wp:anchor distT="0" distB="0" distL="114300" distR="114300" simplePos="0" relativeHeight="251658240" behindDoc="0" locked="0" layoutInCell="1" allowOverlap="1" wp14:anchorId="2C3C43D3" wp14:editId="40186844">
            <wp:simplePos x="0" y="0"/>
            <wp:positionH relativeFrom="margin">
              <wp:align>left</wp:align>
            </wp:positionH>
            <wp:positionV relativeFrom="paragraph">
              <wp:posOffset>184785</wp:posOffset>
            </wp:positionV>
            <wp:extent cx="4051300" cy="2276475"/>
            <wp:effectExtent l="0" t="0" r="6350" b="0"/>
            <wp:wrapTopAndBottom/>
            <wp:docPr id="156660713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1500" cy="230467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0" w:history="1">
        <w:r w:rsidR="00440BA1">
          <w:rPr>
            <w:rFonts w:ascii="BIZ UDPゴシック" w:eastAsia="BIZ UDPゴシック" w:hAnsi="BIZ UDPゴシック"/>
          </w:rPr>
          <w:t>onlinegdb</w:t>
        </w:r>
      </w:hyperlink>
      <w:r w:rsidR="00376D5D" w:rsidRPr="0068789F">
        <w:rPr>
          <w:rFonts w:ascii="BIZ UDPゴシック" w:eastAsia="BIZ UDPゴシック" w:hAnsi="BIZ UDPゴシック" w:hint="eastAsia"/>
        </w:rPr>
        <w:t>を使う</w:t>
      </w:r>
      <w:r w:rsidR="00AA2E23" w:rsidRPr="0068789F">
        <w:rPr>
          <w:rFonts w:ascii="BIZ UDPゴシック" w:eastAsia="BIZ UDPゴシック" w:hAnsi="BIZ UDPゴシック" w:hint="eastAsia"/>
        </w:rPr>
        <w:t>人は、C</w:t>
      </w:r>
      <w:r w:rsidR="00AA2E23" w:rsidRPr="0068789F">
        <w:rPr>
          <w:rFonts w:ascii="BIZ UDPゴシック" w:eastAsia="BIZ UDPゴシック" w:hAnsi="BIZ UDPゴシック"/>
        </w:rPr>
        <w:t>++</w:t>
      </w:r>
      <w:r w:rsidR="00440BA1">
        <w:rPr>
          <w:rFonts w:ascii="BIZ UDPゴシック" w:eastAsia="BIZ UDPゴシック" w:hAnsi="BIZ UDPゴシック" w:hint="eastAsia"/>
        </w:rPr>
        <w:t>20</w:t>
      </w:r>
      <w:r w:rsidR="00AA2E23" w:rsidRPr="0068789F">
        <w:rPr>
          <w:rFonts w:ascii="BIZ UDPゴシック" w:eastAsia="BIZ UDPゴシック" w:hAnsi="BIZ UDPゴシック" w:hint="eastAsia"/>
        </w:rPr>
        <w:t>を選択してください。</w:t>
      </w:r>
    </w:p>
    <w:p w14:paraId="58EB9DB3" w14:textId="127DBD4B" w:rsidR="00964332" w:rsidRPr="00964332" w:rsidRDefault="00964332" w:rsidP="00361CB6">
      <w:pPr>
        <w:pStyle w:val="afff6"/>
        <w:numPr>
          <w:ilvl w:val="0"/>
          <w:numId w:val="28"/>
        </w:numPr>
        <w:spacing w:line="360" w:lineRule="auto"/>
        <w:rPr>
          <w:rFonts w:ascii="BIZ UDPゴシック" w:eastAsia="BIZ UDPゴシック" w:hAnsi="BIZ UDPゴシック"/>
          <w:sz w:val="28"/>
          <w:szCs w:val="28"/>
        </w:rPr>
      </w:pPr>
      <w:r w:rsidRPr="00964332">
        <w:rPr>
          <w:rFonts w:ascii="BIZ UDPゴシック" w:eastAsia="BIZ UDPゴシック" w:hAnsi="BIZ UDPゴシック"/>
          <w:sz w:val="28"/>
          <w:szCs w:val="28"/>
        </w:rPr>
        <w:t>Hello, world!</w:t>
      </w:r>
    </w:p>
    <w:p w14:paraId="7B79EF11" w14:textId="69BBCF98" w:rsidR="00964332" w:rsidRPr="00E30D90" w:rsidRDefault="00964332" w:rsidP="00964332">
      <w:pPr>
        <w:spacing w:line="360" w:lineRule="auto"/>
        <w:rPr>
          <w:rFonts w:ascii="BIZ UDPゴシック" w:eastAsia="BIZ UDPゴシック" w:hAnsi="BIZ UDPゴシック"/>
          <w:sz w:val="24"/>
          <w:szCs w:val="24"/>
        </w:rPr>
      </w:pPr>
      <w:r w:rsidRPr="00E30D90">
        <w:rPr>
          <w:rFonts w:ascii="BIZ UDPゴシック" w:eastAsia="BIZ UDPゴシック" w:hAnsi="BIZ UDPゴシック" w:hint="eastAsia"/>
          <w:sz w:val="24"/>
          <w:szCs w:val="24"/>
        </w:rPr>
        <w:t xml:space="preserve">　早速ですが、コードを書いてみましょう。</w:t>
      </w:r>
    </w:p>
    <w:tbl>
      <w:tblPr>
        <w:tblStyle w:val="afffff4"/>
        <w:tblW w:w="0" w:type="auto"/>
        <w:tblLook w:val="04A0" w:firstRow="1" w:lastRow="0" w:firstColumn="1" w:lastColumn="0" w:noHBand="0" w:noVBand="1"/>
      </w:tblPr>
      <w:tblGrid>
        <w:gridCol w:w="343"/>
        <w:gridCol w:w="8673"/>
      </w:tblGrid>
      <w:tr w:rsidR="00AA39BB" w14:paraId="44DD46A9" w14:textId="77777777" w:rsidTr="000A0BED">
        <w:tc>
          <w:tcPr>
            <w:tcW w:w="236" w:type="dxa"/>
            <w:tcBorders>
              <w:top w:val="single" w:sz="4" w:space="0" w:color="auto"/>
              <w:left w:val="single" w:sz="4" w:space="0" w:color="auto"/>
              <w:bottom w:val="single" w:sz="4" w:space="0" w:color="auto"/>
              <w:right w:val="nil"/>
            </w:tcBorders>
          </w:tcPr>
          <w:p w14:paraId="6370A6FB" w14:textId="44199550" w:rsidR="000A0BED" w:rsidRDefault="000A0BED" w:rsidP="000A0BED">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415D27D2" w14:textId="77777777" w:rsidR="000A0BED" w:rsidRDefault="000A0BED" w:rsidP="000A0BED">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p w14:paraId="239953D5" w14:textId="77777777" w:rsidR="000A0BED" w:rsidRDefault="000A0BED" w:rsidP="000A0BED">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3</w:t>
            </w:r>
          </w:p>
          <w:p w14:paraId="3CB41708" w14:textId="77777777" w:rsidR="000A0BED" w:rsidRDefault="000A0BED" w:rsidP="000A0BED">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4</w:t>
            </w:r>
          </w:p>
          <w:p w14:paraId="2F1F8AB9" w14:textId="77777777" w:rsidR="000A0BED" w:rsidRDefault="000A0BED" w:rsidP="000A0BED">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5</w:t>
            </w:r>
          </w:p>
          <w:p w14:paraId="78F59FAF" w14:textId="77777777" w:rsidR="000A0BED" w:rsidRDefault="000A0BED" w:rsidP="000A0BED">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6</w:t>
            </w:r>
          </w:p>
          <w:p w14:paraId="689592B0" w14:textId="01FBF284" w:rsidR="000A0BED" w:rsidRPr="000A0BED" w:rsidRDefault="000A0BED" w:rsidP="000A0BED">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7</w:t>
            </w:r>
          </w:p>
        </w:tc>
        <w:tc>
          <w:tcPr>
            <w:tcW w:w="8780" w:type="dxa"/>
            <w:tcBorders>
              <w:left w:val="nil"/>
            </w:tcBorders>
          </w:tcPr>
          <w:p w14:paraId="77EC9FF3" w14:textId="76C05179" w:rsidR="00AA39BB" w:rsidRPr="000A0BED" w:rsidRDefault="00AA39BB" w:rsidP="000A0BED">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808080"/>
                <w:sz w:val="19"/>
                <w:szCs w:val="19"/>
              </w:rPr>
              <w:t>#include</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&lt;</w:t>
            </w:r>
            <w:r w:rsidR="000A3824" w:rsidRPr="000A3824">
              <w:rPr>
                <w:rFonts w:ascii="源ノ角ゴシック Code JP M" w:eastAsia="源ノ角ゴシック Code JP M" w:hAnsi="源ノ角ゴシック Code JP M" w:cs="ＭＳ ゴシック"/>
                <w:color w:val="A31515"/>
                <w:sz w:val="19"/>
                <w:szCs w:val="19"/>
              </w:rPr>
              <w:t>bits/</w:t>
            </w:r>
            <w:proofErr w:type="spellStart"/>
            <w:r w:rsidR="000A3824" w:rsidRPr="000A3824">
              <w:rPr>
                <w:rFonts w:ascii="源ノ角ゴシック Code JP M" w:eastAsia="源ノ角ゴシック Code JP M" w:hAnsi="源ノ角ゴシック Code JP M" w:cs="ＭＳ ゴシック"/>
                <w:color w:val="A31515"/>
                <w:sz w:val="19"/>
                <w:szCs w:val="19"/>
              </w:rPr>
              <w:t>stdc</w:t>
            </w:r>
            <w:proofErr w:type="spellEnd"/>
            <w:r w:rsidR="000A3824" w:rsidRPr="000A3824">
              <w:rPr>
                <w:rFonts w:ascii="源ノ角ゴシック Code JP M" w:eastAsia="源ノ角ゴシック Code JP M" w:hAnsi="源ノ角ゴシック Code JP M" w:cs="ＭＳ ゴシック"/>
                <w:color w:val="A31515"/>
                <w:sz w:val="19"/>
                <w:szCs w:val="19"/>
              </w:rPr>
              <w:t>++.h</w:t>
            </w:r>
            <w:r w:rsidRPr="000A0BED">
              <w:rPr>
                <w:rFonts w:ascii="源ノ角ゴシック Code JP M" w:eastAsia="源ノ角ゴシック Code JP M" w:hAnsi="源ノ角ゴシック Code JP M" w:cs="ＭＳ ゴシック"/>
                <w:color w:val="A31515"/>
                <w:sz w:val="19"/>
                <w:szCs w:val="19"/>
              </w:rPr>
              <w:t>&gt;</w:t>
            </w:r>
          </w:p>
          <w:p w14:paraId="4BC13652" w14:textId="77777777" w:rsidR="00AA39BB" w:rsidRPr="000A0BED" w:rsidRDefault="00AA39BB" w:rsidP="000A0BED">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using</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namespace</w:t>
            </w:r>
            <w:r w:rsidRPr="000A0BED">
              <w:rPr>
                <w:rFonts w:ascii="源ノ角ゴシック Code JP M" w:eastAsia="源ノ角ゴシック Code JP M" w:hAnsi="源ノ角ゴシック Code JP M" w:cs="ＭＳ ゴシック"/>
                <w:color w:val="000000"/>
                <w:sz w:val="19"/>
                <w:szCs w:val="19"/>
              </w:rPr>
              <w:t xml:space="preserve"> std;</w:t>
            </w:r>
          </w:p>
          <w:p w14:paraId="4E4DCA2B" w14:textId="77777777" w:rsidR="00AA39BB" w:rsidRPr="000A0BED" w:rsidRDefault="00AA39BB" w:rsidP="000A0BED">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p>
          <w:p w14:paraId="1951C06B" w14:textId="77777777" w:rsidR="00AA39BB" w:rsidRPr="000A0BED" w:rsidRDefault="00AA39BB" w:rsidP="000A0BED">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int</w:t>
            </w:r>
            <w:r w:rsidRPr="000A0BED">
              <w:rPr>
                <w:rFonts w:ascii="源ノ角ゴシック Code JP M" w:eastAsia="源ノ角ゴシック Code JP M" w:hAnsi="源ノ角ゴシック Code JP M" w:cs="ＭＳ ゴシック"/>
                <w:color w:val="000000"/>
                <w:sz w:val="19"/>
                <w:szCs w:val="19"/>
              </w:rPr>
              <w:t xml:space="preserve"> main() {</w:t>
            </w:r>
          </w:p>
          <w:p w14:paraId="704F98D1" w14:textId="77777777" w:rsidR="00AA39BB" w:rsidRPr="000A0BED" w:rsidRDefault="00AA39BB" w:rsidP="000A0BED">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00"/>
                <w:sz w:val="19"/>
                <w:szCs w:val="19"/>
              </w:rPr>
              <w:t xml:space="preserve">    </w:t>
            </w:r>
            <w:proofErr w:type="spellStart"/>
            <w:r w:rsidRPr="000A0BED">
              <w:rPr>
                <w:rFonts w:ascii="源ノ角ゴシック Code JP M" w:eastAsia="源ノ角ゴシック Code JP M" w:hAnsi="源ノ角ゴシック Code JP M" w:cs="ＭＳ ゴシック"/>
                <w:color w:val="000000"/>
                <w:sz w:val="19"/>
                <w:szCs w:val="19"/>
              </w:rPr>
              <w:t>cout</w:t>
            </w:r>
            <w:proofErr w:type="spellEnd"/>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8080"/>
                <w:sz w:val="19"/>
                <w:szCs w:val="19"/>
              </w:rPr>
              <w:t>&lt;&lt;</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"Hello, world!"</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8080"/>
                <w:sz w:val="19"/>
                <w:szCs w:val="19"/>
              </w:rPr>
              <w:t>&lt;&lt;</w:t>
            </w:r>
            <w:r w:rsidRPr="000A0BED">
              <w:rPr>
                <w:rFonts w:ascii="源ノ角ゴシック Code JP M" w:eastAsia="源ノ角ゴシック Code JP M" w:hAnsi="源ノ角ゴシック Code JP M" w:cs="ＭＳ ゴシック"/>
                <w:color w:val="000000"/>
                <w:sz w:val="19"/>
                <w:szCs w:val="19"/>
              </w:rPr>
              <w:t xml:space="preserve"> </w:t>
            </w:r>
            <w:proofErr w:type="spellStart"/>
            <w:r w:rsidRPr="000A0BED">
              <w:rPr>
                <w:rFonts w:ascii="源ノ角ゴシック Code JP M" w:eastAsia="源ノ角ゴシック Code JP M" w:hAnsi="源ノ角ゴシック Code JP M" w:cs="ＭＳ ゴシック"/>
                <w:color w:val="000000"/>
                <w:sz w:val="19"/>
                <w:szCs w:val="19"/>
              </w:rPr>
              <w:t>endl</w:t>
            </w:r>
            <w:proofErr w:type="spellEnd"/>
            <w:r w:rsidRPr="000A0BED">
              <w:rPr>
                <w:rFonts w:ascii="源ノ角ゴシック Code JP M" w:eastAsia="源ノ角ゴシック Code JP M" w:hAnsi="源ノ角ゴシック Code JP M" w:cs="ＭＳ ゴシック"/>
                <w:color w:val="000000"/>
                <w:sz w:val="19"/>
                <w:szCs w:val="19"/>
              </w:rPr>
              <w:t>;</w:t>
            </w:r>
          </w:p>
          <w:p w14:paraId="38A682DC" w14:textId="77777777" w:rsidR="00AA39BB" w:rsidRPr="000A0BED" w:rsidRDefault="00AA39BB" w:rsidP="000A0BED">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return</w:t>
            </w:r>
            <w:r w:rsidRPr="000A0BED">
              <w:rPr>
                <w:rFonts w:ascii="源ノ角ゴシック Code JP M" w:eastAsia="源ノ角ゴシック Code JP M" w:hAnsi="源ノ角ゴシック Code JP M" w:cs="ＭＳ ゴシック"/>
                <w:color w:val="000000"/>
                <w:sz w:val="19"/>
                <w:szCs w:val="19"/>
              </w:rPr>
              <w:t xml:space="preserve"> 0;</w:t>
            </w:r>
          </w:p>
          <w:p w14:paraId="4D294F8A" w14:textId="66F7125A" w:rsidR="00AA39BB" w:rsidRPr="000A0BED" w:rsidRDefault="00AA39BB" w:rsidP="000A0BED">
            <w:pPr>
              <w:rPr>
                <w:rFonts w:ascii="BIZ UDPゴシック" w:eastAsia="BIZ UDPゴシック" w:hAnsi="BIZ UDPゴシック"/>
                <w:sz w:val="20"/>
                <w:szCs w:val="20"/>
              </w:rPr>
            </w:pPr>
            <w:r w:rsidRPr="000A0BED">
              <w:rPr>
                <w:rFonts w:ascii="源ノ角ゴシック Code JP M" w:eastAsia="源ノ角ゴシック Code JP M" w:hAnsi="源ノ角ゴシック Code JP M" w:cs="ＭＳ ゴシック"/>
                <w:color w:val="000000"/>
                <w:sz w:val="19"/>
                <w:szCs w:val="19"/>
              </w:rPr>
              <w:t>}</w:t>
            </w:r>
          </w:p>
        </w:tc>
      </w:tr>
    </w:tbl>
    <w:p w14:paraId="06CAFCF4" w14:textId="1FD133BC" w:rsidR="00CE74C2" w:rsidRPr="00E30D90" w:rsidRDefault="000A0BED" w:rsidP="003107AC">
      <w:pPr>
        <w:spacing w:line="360" w:lineRule="auto"/>
        <w:rPr>
          <w:rFonts w:ascii="BIZ UDPゴシック" w:eastAsia="BIZ UDPゴシック" w:hAnsi="BIZ UDPゴシック"/>
          <w:sz w:val="24"/>
          <w:szCs w:val="24"/>
        </w:rPr>
      </w:pPr>
      <w:r w:rsidRPr="00E30D90">
        <w:rPr>
          <w:rFonts w:ascii="BIZ UDPゴシック" w:eastAsia="BIZ UDPゴシック" w:hAnsi="BIZ UDPゴシック" w:hint="eastAsia"/>
          <w:sz w:val="24"/>
          <w:szCs w:val="24"/>
        </w:rPr>
        <w:t>このコードを実行</w:t>
      </w:r>
      <w:r w:rsidR="003107AC" w:rsidRPr="00E30D90">
        <w:rPr>
          <w:rFonts w:ascii="BIZ UDPゴシック" w:eastAsia="BIZ UDPゴシック" w:hAnsi="BIZ UDPゴシック" w:hint="eastAsia"/>
          <w:sz w:val="24"/>
          <w:szCs w:val="24"/>
        </w:rPr>
        <w:t>して</w:t>
      </w:r>
      <w:r w:rsidRPr="00E30D90">
        <w:rPr>
          <w:rFonts w:ascii="BIZ UDPゴシック" w:eastAsia="BIZ UDPゴシック" w:hAnsi="BIZ UDPゴシック" w:hint="eastAsia"/>
          <w:sz w:val="24"/>
          <w:szCs w:val="24"/>
        </w:rPr>
        <w:t>、</w:t>
      </w:r>
      <w:r w:rsidR="00376D5D" w:rsidRPr="00E30D90">
        <w:rPr>
          <w:rFonts w:ascii="BIZ UDPゴシック" w:eastAsia="BIZ UDPゴシック" w:hAnsi="BIZ UDPゴシック" w:hint="eastAsia"/>
          <w:sz w:val="24"/>
          <w:szCs w:val="24"/>
        </w:rPr>
        <w:t>出力がこう表示され</w:t>
      </w:r>
      <w:r w:rsidR="003107AC" w:rsidRPr="00E30D90">
        <w:rPr>
          <w:rFonts w:ascii="BIZ UDPゴシック" w:eastAsia="BIZ UDPゴシック" w:hAnsi="BIZ UDPゴシック" w:hint="eastAsia"/>
          <w:sz w:val="24"/>
          <w:szCs w:val="24"/>
        </w:rPr>
        <w:t>たら、成功です。おめでとうございます</w:t>
      </w:r>
    </w:p>
    <w:p w14:paraId="40A91876" w14:textId="77777777" w:rsidR="003107AC" w:rsidRPr="00FA44C6" w:rsidRDefault="003107AC" w:rsidP="003107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BIZ UDPゴシック" w:eastAsia="BIZ UDPゴシック" w:hAnsi="BIZ UDPゴシック" w:cs="ＭＳ ゴシック"/>
          <w:color w:val="333333"/>
          <w:sz w:val="20"/>
          <w:szCs w:val="20"/>
        </w:rPr>
      </w:pPr>
      <w:r w:rsidRPr="00FA44C6">
        <w:rPr>
          <w:rFonts w:ascii="BIZ UDPゴシック" w:eastAsia="BIZ UDPゴシック" w:hAnsi="BIZ UDPゴシック" w:cs="ＭＳ ゴシック"/>
          <w:color w:val="333333"/>
          <w:sz w:val="20"/>
          <w:szCs w:val="20"/>
        </w:rPr>
        <w:t>Hello, world!</w:t>
      </w:r>
    </w:p>
    <w:p w14:paraId="6D06DD74" w14:textId="0B66A350" w:rsidR="0025169D" w:rsidRPr="00E30D90" w:rsidRDefault="003107AC" w:rsidP="003506AC">
      <w:pPr>
        <w:spacing w:line="360" w:lineRule="auto"/>
        <w:rPr>
          <w:rFonts w:ascii="BIZ UDPゴシック" w:eastAsia="BIZ UDPゴシック" w:hAnsi="BIZ UDPゴシック"/>
          <w:sz w:val="24"/>
          <w:szCs w:val="24"/>
        </w:rPr>
      </w:pPr>
      <w:r w:rsidRPr="00E30D90">
        <w:rPr>
          <w:rFonts w:ascii="BIZ UDPゴシック" w:eastAsia="BIZ UDPゴシック" w:hAnsi="BIZ UDPゴシック" w:hint="eastAsia"/>
          <w:sz w:val="24"/>
          <w:szCs w:val="24"/>
        </w:rPr>
        <w:t>このコードの意味を早速１行目から解説して</w:t>
      </w:r>
      <w:r w:rsidRPr="00E30D90">
        <w:rPr>
          <w:rFonts w:ascii="BIZ UDPゴシック" w:eastAsia="BIZ UDPゴシック" w:hAnsi="BIZ UDPゴシック"/>
          <w:sz w:val="24"/>
          <w:szCs w:val="24"/>
        </w:rPr>
        <w:t>…</w:t>
      </w:r>
      <w:r w:rsidR="00CE74C2" w:rsidRPr="00E30D90">
        <w:rPr>
          <w:rFonts w:ascii="BIZ UDPゴシック" w:eastAsia="BIZ UDPゴシック" w:hAnsi="BIZ UDPゴシック" w:hint="eastAsia"/>
          <w:sz w:val="24"/>
          <w:szCs w:val="24"/>
        </w:rPr>
        <w:t>ということをすると難しくなってしまうので一旦置いておくことにします。</w:t>
      </w:r>
    </w:p>
    <w:p w14:paraId="684D49C3" w14:textId="1898FF2C" w:rsidR="00C42462" w:rsidRPr="00C42462" w:rsidRDefault="00CE74C2" w:rsidP="00C42462">
      <w:pPr>
        <w:pStyle w:val="afff6"/>
        <w:numPr>
          <w:ilvl w:val="0"/>
          <w:numId w:val="28"/>
        </w:numPr>
        <w:spacing w:line="360" w:lineRule="auto"/>
        <w:rPr>
          <w:rFonts w:ascii="BIZ UDPゴシック" w:eastAsia="BIZ UDPゴシック" w:hAnsi="BIZ UDPゴシック"/>
          <w:sz w:val="28"/>
          <w:szCs w:val="28"/>
        </w:rPr>
      </w:pPr>
      <w:r w:rsidRPr="002D4B5A">
        <w:rPr>
          <w:rFonts w:ascii="BIZ UDPゴシック" w:eastAsia="BIZ UDPゴシック" w:hAnsi="BIZ UDPゴシック" w:hint="eastAsia"/>
          <w:sz w:val="28"/>
          <w:szCs w:val="28"/>
        </w:rPr>
        <w:lastRenderedPageBreak/>
        <w:t>プログラムの基本形</w:t>
      </w:r>
    </w:p>
    <w:tbl>
      <w:tblPr>
        <w:tblStyle w:val="afffff4"/>
        <w:tblW w:w="0" w:type="auto"/>
        <w:tblLook w:val="04A0" w:firstRow="1" w:lastRow="0" w:firstColumn="1" w:lastColumn="0" w:noHBand="0" w:noVBand="1"/>
      </w:tblPr>
      <w:tblGrid>
        <w:gridCol w:w="343"/>
        <w:gridCol w:w="8673"/>
      </w:tblGrid>
      <w:tr w:rsidR="00CE74C2" w14:paraId="5EFC3F52" w14:textId="77777777" w:rsidTr="0073413B">
        <w:tc>
          <w:tcPr>
            <w:tcW w:w="236" w:type="dxa"/>
            <w:tcBorders>
              <w:top w:val="single" w:sz="4" w:space="0" w:color="auto"/>
              <w:left w:val="single" w:sz="4" w:space="0" w:color="auto"/>
              <w:bottom w:val="single" w:sz="4" w:space="0" w:color="auto"/>
              <w:right w:val="nil"/>
            </w:tcBorders>
          </w:tcPr>
          <w:p w14:paraId="7DC3E31A" w14:textId="77777777" w:rsidR="00CE74C2" w:rsidRDefault="00CE74C2" w:rsidP="0073413B">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5EEC5993" w14:textId="77777777" w:rsidR="00CE74C2" w:rsidRDefault="00CE74C2" w:rsidP="0073413B">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p w14:paraId="2C35436E" w14:textId="77777777" w:rsidR="00CE74C2" w:rsidRDefault="00CE74C2" w:rsidP="0073413B">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3</w:t>
            </w:r>
          </w:p>
          <w:p w14:paraId="1268A370" w14:textId="77777777" w:rsidR="00CE74C2" w:rsidRDefault="00CE74C2" w:rsidP="0073413B">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4</w:t>
            </w:r>
          </w:p>
          <w:p w14:paraId="5352B64F" w14:textId="77777777" w:rsidR="00CE74C2" w:rsidRDefault="00CE74C2" w:rsidP="0073413B">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5</w:t>
            </w:r>
          </w:p>
          <w:p w14:paraId="2728DE80" w14:textId="77777777" w:rsidR="00CE74C2" w:rsidRDefault="00CE74C2" w:rsidP="0073413B">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6</w:t>
            </w:r>
          </w:p>
          <w:p w14:paraId="65EC9A42" w14:textId="77777777" w:rsidR="00CE74C2" w:rsidRPr="000A0BED" w:rsidRDefault="00CE74C2" w:rsidP="0073413B">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7</w:t>
            </w:r>
          </w:p>
        </w:tc>
        <w:tc>
          <w:tcPr>
            <w:tcW w:w="8780" w:type="dxa"/>
            <w:tcBorders>
              <w:left w:val="nil"/>
            </w:tcBorders>
          </w:tcPr>
          <w:p w14:paraId="40E6B3F0" w14:textId="1433122F" w:rsidR="00CE74C2" w:rsidRPr="000A0BED" w:rsidRDefault="00CE74C2" w:rsidP="0073413B">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808080"/>
                <w:sz w:val="19"/>
                <w:szCs w:val="19"/>
              </w:rPr>
              <w:t>#include</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&lt;</w:t>
            </w:r>
            <w:r w:rsidR="000A3824" w:rsidRPr="000A3824">
              <w:rPr>
                <w:rFonts w:ascii="源ノ角ゴシック Code JP M" w:eastAsia="源ノ角ゴシック Code JP M" w:hAnsi="源ノ角ゴシック Code JP M" w:cs="ＭＳ ゴシック"/>
                <w:color w:val="A31515"/>
                <w:sz w:val="19"/>
                <w:szCs w:val="19"/>
              </w:rPr>
              <w:t>bits/</w:t>
            </w:r>
            <w:proofErr w:type="spellStart"/>
            <w:r w:rsidR="000A3824" w:rsidRPr="000A3824">
              <w:rPr>
                <w:rFonts w:ascii="源ノ角ゴシック Code JP M" w:eastAsia="源ノ角ゴシック Code JP M" w:hAnsi="源ノ角ゴシック Code JP M" w:cs="ＭＳ ゴシック"/>
                <w:color w:val="A31515"/>
                <w:sz w:val="19"/>
                <w:szCs w:val="19"/>
              </w:rPr>
              <w:t>stdc</w:t>
            </w:r>
            <w:proofErr w:type="spellEnd"/>
            <w:r w:rsidR="000A3824" w:rsidRPr="000A3824">
              <w:rPr>
                <w:rFonts w:ascii="源ノ角ゴシック Code JP M" w:eastAsia="源ノ角ゴシック Code JP M" w:hAnsi="源ノ角ゴシック Code JP M" w:cs="ＭＳ ゴシック"/>
                <w:color w:val="A31515"/>
                <w:sz w:val="19"/>
                <w:szCs w:val="19"/>
              </w:rPr>
              <w:t>++.h</w:t>
            </w:r>
            <w:r w:rsidRPr="000A0BED">
              <w:rPr>
                <w:rFonts w:ascii="源ノ角ゴシック Code JP M" w:eastAsia="源ノ角ゴシック Code JP M" w:hAnsi="源ノ角ゴシック Code JP M" w:cs="ＭＳ ゴシック"/>
                <w:color w:val="A31515"/>
                <w:sz w:val="19"/>
                <w:szCs w:val="19"/>
              </w:rPr>
              <w:t>&gt;</w:t>
            </w:r>
          </w:p>
          <w:p w14:paraId="6D91CF7B" w14:textId="77777777" w:rsidR="00CE74C2" w:rsidRPr="000A0BED" w:rsidRDefault="00CE74C2" w:rsidP="0073413B">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using</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namespace</w:t>
            </w:r>
            <w:r w:rsidRPr="000A0BED">
              <w:rPr>
                <w:rFonts w:ascii="源ノ角ゴシック Code JP M" w:eastAsia="源ノ角ゴシック Code JP M" w:hAnsi="源ノ角ゴシック Code JP M" w:cs="ＭＳ ゴシック"/>
                <w:color w:val="000000"/>
                <w:sz w:val="19"/>
                <w:szCs w:val="19"/>
              </w:rPr>
              <w:t xml:space="preserve"> std;</w:t>
            </w:r>
          </w:p>
          <w:p w14:paraId="0DD1A4F6" w14:textId="77777777" w:rsidR="00CE74C2" w:rsidRPr="000A0BED" w:rsidRDefault="00CE74C2" w:rsidP="0073413B">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p>
          <w:p w14:paraId="3EB22DD6" w14:textId="77777777" w:rsidR="00CE74C2" w:rsidRDefault="00CE74C2" w:rsidP="0073413B">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int</w:t>
            </w:r>
            <w:r w:rsidRPr="000A0BED">
              <w:rPr>
                <w:rFonts w:ascii="源ノ角ゴシック Code JP M" w:eastAsia="源ノ角ゴシック Code JP M" w:hAnsi="源ノ角ゴシック Code JP M" w:cs="ＭＳ ゴシック"/>
                <w:color w:val="000000"/>
                <w:sz w:val="19"/>
                <w:szCs w:val="19"/>
              </w:rPr>
              <w:t xml:space="preserve"> main() {</w:t>
            </w:r>
          </w:p>
          <w:p w14:paraId="6E20736A" w14:textId="366CF701" w:rsidR="00CE74C2" w:rsidRPr="00CE74C2" w:rsidRDefault="00CE74C2" w:rsidP="0073413B">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Pr>
                <w:rFonts w:ascii="源ノ角ゴシック Code JP M" w:eastAsia="源ノ角ゴシック Code JP M" w:hAnsi="源ノ角ゴシック Code JP M" w:cs="ＭＳ ゴシック" w:hint="eastAsia"/>
                <w:color w:val="000000"/>
                <w:sz w:val="19"/>
                <w:szCs w:val="19"/>
              </w:rPr>
              <w:t xml:space="preserve"> </w:t>
            </w:r>
            <w:r>
              <w:rPr>
                <w:rFonts w:ascii="源ノ角ゴシック Code JP M" w:eastAsia="源ノ角ゴシック Code JP M" w:hAnsi="源ノ角ゴシック Code JP M" w:cs="ＭＳ ゴシック"/>
                <w:color w:val="000000"/>
                <w:sz w:val="19"/>
                <w:szCs w:val="19"/>
              </w:rPr>
              <w:t xml:space="preserve">   </w:t>
            </w:r>
            <w:bookmarkStart w:id="0" w:name="_Hlk161510611"/>
            <w:r w:rsidRPr="00CE74C2">
              <w:rPr>
                <w:rFonts w:ascii="源ノ角ゴシック Code JP M" w:eastAsia="源ノ角ゴシック Code JP M" w:hAnsi="源ノ角ゴシック Code JP M" w:cs="ＭＳ ゴシック"/>
                <w:color w:val="008000"/>
                <w:sz w:val="19"/>
                <w:szCs w:val="19"/>
              </w:rPr>
              <w:t>//</w:t>
            </w:r>
            <w:r w:rsidRPr="00CE74C2">
              <w:rPr>
                <w:rFonts w:ascii="源ノ角ゴシック Code JP M" w:eastAsia="源ノ角ゴシック Code JP M" w:hAnsi="源ノ角ゴシック Code JP M" w:cs="ＭＳ ゴシック" w:hint="eastAsia"/>
                <w:color w:val="008000"/>
                <w:sz w:val="19"/>
                <w:szCs w:val="19"/>
              </w:rPr>
              <w:t>ここ</w:t>
            </w:r>
            <w:r>
              <w:rPr>
                <w:rFonts w:ascii="源ノ角ゴシック Code JP M" w:eastAsia="源ノ角ゴシック Code JP M" w:hAnsi="源ノ角ゴシック Code JP M" w:cs="ＭＳ ゴシック" w:hint="eastAsia"/>
                <w:color w:val="008000"/>
                <w:sz w:val="19"/>
                <w:szCs w:val="19"/>
              </w:rPr>
              <w:t>の中</w:t>
            </w:r>
            <w:r w:rsidRPr="00CE74C2">
              <w:rPr>
                <w:rFonts w:ascii="源ノ角ゴシック Code JP M" w:eastAsia="源ノ角ゴシック Code JP M" w:hAnsi="源ノ角ゴシック Code JP M" w:cs="ＭＳ ゴシック" w:hint="eastAsia"/>
                <w:color w:val="008000"/>
                <w:sz w:val="19"/>
                <w:szCs w:val="19"/>
              </w:rPr>
              <w:t>プログラムを書く</w:t>
            </w:r>
          </w:p>
          <w:bookmarkEnd w:id="0"/>
          <w:p w14:paraId="7B109558" w14:textId="77777777" w:rsidR="00CE74C2" w:rsidRPr="000A0BED" w:rsidRDefault="00CE74C2" w:rsidP="0073413B">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return</w:t>
            </w:r>
            <w:r w:rsidRPr="000A0BED">
              <w:rPr>
                <w:rFonts w:ascii="源ノ角ゴシック Code JP M" w:eastAsia="源ノ角ゴシック Code JP M" w:hAnsi="源ノ角ゴシック Code JP M" w:cs="ＭＳ ゴシック"/>
                <w:color w:val="000000"/>
                <w:sz w:val="19"/>
                <w:szCs w:val="19"/>
              </w:rPr>
              <w:t xml:space="preserve"> 0;</w:t>
            </w:r>
          </w:p>
          <w:p w14:paraId="463E4C27" w14:textId="77777777" w:rsidR="00CE74C2" w:rsidRPr="000A0BED" w:rsidRDefault="00CE74C2" w:rsidP="0073413B">
            <w:pPr>
              <w:rPr>
                <w:rFonts w:ascii="BIZ UDPゴシック" w:eastAsia="BIZ UDPゴシック" w:hAnsi="BIZ UDPゴシック"/>
                <w:sz w:val="20"/>
                <w:szCs w:val="20"/>
              </w:rPr>
            </w:pPr>
            <w:r w:rsidRPr="000A0BED">
              <w:rPr>
                <w:rFonts w:ascii="源ノ角ゴシック Code JP M" w:eastAsia="源ノ角ゴシック Code JP M" w:hAnsi="源ノ角ゴシック Code JP M" w:cs="ＭＳ ゴシック"/>
                <w:color w:val="000000"/>
                <w:sz w:val="19"/>
                <w:szCs w:val="19"/>
              </w:rPr>
              <w:t>}</w:t>
            </w:r>
          </w:p>
        </w:tc>
      </w:tr>
    </w:tbl>
    <w:p w14:paraId="103939CE" w14:textId="77777777" w:rsidR="002D4B5A" w:rsidRDefault="002D4B5A" w:rsidP="00E0148B">
      <w:pPr>
        <w:spacing w:line="360" w:lineRule="auto"/>
        <w:rPr>
          <w:rFonts w:ascii="BIZ UDPゴシック" w:eastAsia="BIZ UDPゴシック" w:hAnsi="BIZ UDPゴシック"/>
        </w:rPr>
      </w:pPr>
    </w:p>
    <w:p w14:paraId="39E9A1DD" w14:textId="576D573D" w:rsidR="00E0148B" w:rsidRPr="00E30D90" w:rsidRDefault="002D4B5A" w:rsidP="0025169D">
      <w:pPr>
        <w:widowControl w:val="0"/>
        <w:autoSpaceDE w:val="0"/>
        <w:autoSpaceDN w:val="0"/>
        <w:adjustRightInd w:val="0"/>
        <w:spacing w:line="360" w:lineRule="auto"/>
        <w:ind w:firstLineChars="100" w:firstLine="240"/>
        <w:rPr>
          <w:rFonts w:ascii="BIZ UDPゴシック" w:eastAsia="BIZ UDPゴシック" w:hAnsi="BIZ UDPゴシック" w:cs="ＭＳ ゴシック"/>
          <w:color w:val="000000"/>
          <w:sz w:val="24"/>
          <w:szCs w:val="24"/>
        </w:rPr>
      </w:pPr>
      <w:r w:rsidRPr="00E30D90">
        <w:rPr>
          <w:rFonts w:ascii="BIZ UDPゴシック" w:eastAsia="BIZ UDPゴシック" w:hAnsi="BIZ UDPゴシック"/>
          <w:sz w:val="24"/>
          <w:szCs w:val="24"/>
        </w:rPr>
        <w:t>C++</w:t>
      </w:r>
      <w:r w:rsidRPr="00E30D90">
        <w:rPr>
          <w:rFonts w:ascii="BIZ UDPゴシック" w:eastAsia="BIZ UDPゴシック" w:hAnsi="BIZ UDPゴシック" w:hint="eastAsia"/>
          <w:sz w:val="24"/>
          <w:szCs w:val="24"/>
        </w:rPr>
        <w:t>でプログラムを実行する時</w:t>
      </w:r>
      <w:r w:rsidR="00E0148B" w:rsidRPr="00E30D90">
        <w:rPr>
          <w:rFonts w:ascii="BIZ UDPゴシック" w:eastAsia="BIZ UDPゴシック" w:hAnsi="BIZ UDPゴシック" w:hint="eastAsia"/>
          <w:sz w:val="24"/>
          <w:szCs w:val="24"/>
        </w:rPr>
        <w:t>、</w:t>
      </w:r>
      <w:r w:rsidR="00E0148B" w:rsidRPr="00E30D90">
        <w:rPr>
          <w:rFonts w:ascii="BIZ UDPゴシック" w:eastAsia="BIZ UDPゴシック" w:hAnsi="BIZ UDPゴシック" w:hint="eastAsia"/>
          <w:color w:val="0000FF"/>
          <w:sz w:val="24"/>
          <w:szCs w:val="24"/>
        </w:rPr>
        <w:t>i</w:t>
      </w:r>
      <w:r w:rsidR="00E0148B" w:rsidRPr="00E30D90">
        <w:rPr>
          <w:rFonts w:ascii="BIZ UDPゴシック" w:eastAsia="BIZ UDPゴシック" w:hAnsi="BIZ UDPゴシック"/>
          <w:color w:val="0000FF"/>
          <w:sz w:val="24"/>
          <w:szCs w:val="24"/>
        </w:rPr>
        <w:t>nt</w:t>
      </w:r>
      <w:r w:rsidR="00E0148B" w:rsidRPr="00E30D90">
        <w:rPr>
          <w:rFonts w:ascii="BIZ UDPゴシック" w:eastAsia="BIZ UDPゴシック" w:hAnsi="BIZ UDPゴシック"/>
          <w:sz w:val="24"/>
          <w:szCs w:val="24"/>
        </w:rPr>
        <w:t xml:space="preserve"> main()</w:t>
      </w:r>
      <w:r w:rsidRPr="00E30D90">
        <w:rPr>
          <w:rFonts w:ascii="BIZ UDPゴシック" w:eastAsia="BIZ UDPゴシック" w:hAnsi="BIZ UDPゴシック" w:hint="eastAsia"/>
          <w:sz w:val="24"/>
          <w:szCs w:val="24"/>
        </w:rPr>
        <w:t>の後にある</w:t>
      </w:r>
      <w:r w:rsidR="00E0148B" w:rsidRPr="00E30D90">
        <w:rPr>
          <w:rFonts w:ascii="BIZ UDPゴシック" w:eastAsia="BIZ UDPゴシック" w:hAnsi="BIZ UDPゴシック" w:hint="eastAsia"/>
          <w:sz w:val="24"/>
          <w:szCs w:val="24"/>
        </w:rPr>
        <w:t>{</w:t>
      </w:r>
      <w:r w:rsidR="00E0148B" w:rsidRPr="00E30D90">
        <w:rPr>
          <w:rFonts w:ascii="BIZ UDPゴシック" w:eastAsia="BIZ UDPゴシック" w:hAnsi="BIZ UDPゴシック"/>
          <w:sz w:val="24"/>
          <w:szCs w:val="24"/>
        </w:rPr>
        <w:t xml:space="preserve">  }</w:t>
      </w:r>
      <w:r w:rsidRPr="00E30D90">
        <w:rPr>
          <w:rFonts w:ascii="BIZ UDPゴシック" w:eastAsia="BIZ UDPゴシック" w:hAnsi="BIZ UDPゴシック" w:cs="ＭＳ ゴシック" w:hint="eastAsia"/>
          <w:color w:val="000000"/>
          <w:sz w:val="24"/>
          <w:szCs w:val="24"/>
        </w:rPr>
        <w:t>に囲まれた部分に書かれているプログラムが</w:t>
      </w:r>
      <w:r w:rsidR="000166F5" w:rsidRPr="00E30D90">
        <w:rPr>
          <w:rFonts w:ascii="BIZ UDPゴシック" w:eastAsia="BIZ UDPゴシック" w:hAnsi="BIZ UDPゴシック" w:cs="ＭＳ ゴシック" w:hint="eastAsia"/>
          <w:color w:val="FF0000"/>
          <w:sz w:val="24"/>
          <w:szCs w:val="24"/>
        </w:rPr>
        <w:t>上から順番に</w:t>
      </w:r>
      <w:r w:rsidRPr="00E30D90">
        <w:rPr>
          <w:rFonts w:ascii="BIZ UDPゴシック" w:eastAsia="BIZ UDPゴシック" w:hAnsi="BIZ UDPゴシック" w:cs="ＭＳ ゴシック" w:hint="eastAsia"/>
          <w:color w:val="000000"/>
          <w:sz w:val="24"/>
          <w:szCs w:val="24"/>
        </w:rPr>
        <w:t>実行されます。</w:t>
      </w:r>
    </w:p>
    <w:p w14:paraId="30054EC7" w14:textId="0A1A9C44" w:rsidR="00E0148B" w:rsidRPr="00E30D90" w:rsidRDefault="00E0148B" w:rsidP="004F0B7D">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E30D90">
        <w:rPr>
          <w:rFonts w:ascii="BIZ UDPゴシック" w:eastAsia="BIZ UDPゴシック" w:hAnsi="BIZ UDPゴシック" w:cs="ＭＳ ゴシック" w:hint="eastAsia"/>
          <w:color w:val="000000"/>
          <w:sz w:val="24"/>
          <w:szCs w:val="24"/>
        </w:rPr>
        <w:t>ここの部分4行目～７行目の部分を</w:t>
      </w:r>
      <w:r w:rsidRPr="00E30D90">
        <w:rPr>
          <w:rFonts w:ascii="BIZ UDPゴシック" w:eastAsia="BIZ UDPゴシック" w:hAnsi="BIZ UDPゴシック" w:cs="ＭＳ ゴシック" w:hint="eastAsia"/>
          <w:sz w:val="24"/>
          <w:szCs w:val="24"/>
        </w:rPr>
        <w:t>m</w:t>
      </w:r>
      <w:r w:rsidRPr="00E30D90">
        <w:rPr>
          <w:rFonts w:ascii="BIZ UDPゴシック" w:eastAsia="BIZ UDPゴシック" w:hAnsi="BIZ UDPゴシック" w:cs="ＭＳ ゴシック"/>
          <w:sz w:val="24"/>
          <w:szCs w:val="24"/>
        </w:rPr>
        <w:t>ain</w:t>
      </w:r>
      <w:r w:rsidRPr="00E30D90">
        <w:rPr>
          <w:rFonts w:ascii="BIZ UDPゴシック" w:eastAsia="BIZ UDPゴシック" w:hAnsi="BIZ UDPゴシック" w:cs="ＭＳ ゴシック" w:hint="eastAsia"/>
          <w:sz w:val="24"/>
          <w:szCs w:val="24"/>
        </w:rPr>
        <w:t>関数</w:t>
      </w:r>
      <w:r w:rsidRPr="00E30D90">
        <w:rPr>
          <w:rFonts w:ascii="BIZ UDPゴシック" w:eastAsia="BIZ UDPゴシック" w:hAnsi="BIZ UDPゴシック" w:cs="ＭＳ ゴシック" w:hint="eastAsia"/>
          <w:color w:val="000000"/>
          <w:sz w:val="24"/>
          <w:szCs w:val="24"/>
        </w:rPr>
        <w:t>と呼びます。</w:t>
      </w:r>
    </w:p>
    <w:p w14:paraId="70975168" w14:textId="46E11B3F" w:rsidR="00E0148B" w:rsidRPr="00E30D90" w:rsidRDefault="00E0148B" w:rsidP="004F0B7D">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E30D90">
        <w:rPr>
          <w:rFonts w:ascii="BIZ UDPゴシック" w:eastAsia="BIZ UDPゴシック" w:hAnsi="BIZ UDPゴシック" w:cs="ＭＳ ゴシック" w:hint="eastAsia"/>
          <w:color w:val="000000"/>
          <w:sz w:val="24"/>
          <w:szCs w:val="24"/>
        </w:rPr>
        <w:t>これからのプログラムでは、</w:t>
      </w:r>
      <w:r w:rsidRPr="00E30D90">
        <w:rPr>
          <w:rFonts w:ascii="BIZ UDPゴシック" w:eastAsia="BIZ UDPゴシック" w:hAnsi="BIZ UDPゴシック" w:cs="ＭＳ ゴシック" w:hint="eastAsia"/>
          <w:b/>
          <w:bCs/>
          <w:color w:val="000000"/>
          <w:sz w:val="24"/>
          <w:szCs w:val="24"/>
        </w:rPr>
        <w:t>基本的にm</w:t>
      </w:r>
      <w:r w:rsidRPr="00E30D90">
        <w:rPr>
          <w:rFonts w:ascii="BIZ UDPゴシック" w:eastAsia="BIZ UDPゴシック" w:hAnsi="BIZ UDPゴシック" w:cs="ＭＳ ゴシック"/>
          <w:b/>
          <w:bCs/>
          <w:color w:val="000000"/>
          <w:sz w:val="24"/>
          <w:szCs w:val="24"/>
        </w:rPr>
        <w:t>ain</w:t>
      </w:r>
      <w:r w:rsidRPr="00E30D90">
        <w:rPr>
          <w:rFonts w:ascii="BIZ UDPゴシック" w:eastAsia="BIZ UDPゴシック" w:hAnsi="BIZ UDPゴシック" w:cs="ＭＳ ゴシック" w:hint="eastAsia"/>
          <w:b/>
          <w:bCs/>
          <w:color w:val="000000"/>
          <w:sz w:val="24"/>
          <w:szCs w:val="24"/>
        </w:rPr>
        <w:t>関数内だけを考えれば大丈夫</w:t>
      </w:r>
      <w:r w:rsidRPr="00E30D90">
        <w:rPr>
          <w:rFonts w:ascii="BIZ UDPゴシック" w:eastAsia="BIZ UDPゴシック" w:hAnsi="BIZ UDPゴシック" w:cs="ＭＳ ゴシック" w:hint="eastAsia"/>
          <w:color w:val="000000"/>
          <w:sz w:val="24"/>
          <w:szCs w:val="24"/>
        </w:rPr>
        <w:t>です。</w:t>
      </w:r>
    </w:p>
    <w:p w14:paraId="2E179C2E" w14:textId="397C89DC" w:rsidR="00AA2E23" w:rsidRPr="00E30D90" w:rsidRDefault="00AA2E23" w:rsidP="004F0B7D">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E30D90">
        <w:rPr>
          <w:rFonts w:ascii="BIZ UDPゴシック" w:eastAsia="BIZ UDPゴシック" w:hAnsi="BIZ UDPゴシック" w:cs="ＭＳ ゴシック" w:hint="eastAsia"/>
          <w:color w:val="000000"/>
          <w:sz w:val="24"/>
          <w:szCs w:val="24"/>
        </w:rPr>
        <w:t>また、</w:t>
      </w:r>
      <w:r w:rsidRPr="00E30D90">
        <w:rPr>
          <w:rFonts w:ascii="BIZ UDPゴシック" w:eastAsia="BIZ UDPゴシック" w:hAnsi="BIZ UDPゴシック" w:cs="ＭＳ ゴシック"/>
          <w:color w:val="0000FF"/>
          <w:sz w:val="24"/>
          <w:szCs w:val="24"/>
        </w:rPr>
        <w:t xml:space="preserve">return </w:t>
      </w:r>
      <w:r w:rsidRPr="00E30D90">
        <w:rPr>
          <w:rFonts w:ascii="BIZ UDPゴシック" w:eastAsia="BIZ UDPゴシック" w:hAnsi="BIZ UDPゴシック" w:cs="ＭＳ ゴシック"/>
          <w:color w:val="000000"/>
          <w:sz w:val="24"/>
          <w:szCs w:val="24"/>
        </w:rPr>
        <w:t>0;</w:t>
      </w:r>
      <w:r w:rsidRPr="00E30D90">
        <w:rPr>
          <w:rFonts w:ascii="BIZ UDPゴシック" w:eastAsia="BIZ UDPゴシック" w:hAnsi="BIZ UDPゴシック" w:cs="ＭＳ ゴシック" w:hint="eastAsia"/>
          <w:color w:val="000000"/>
          <w:sz w:val="24"/>
          <w:szCs w:val="24"/>
        </w:rPr>
        <w:t xml:space="preserve"> は、m</w:t>
      </w:r>
      <w:r w:rsidRPr="00E30D90">
        <w:rPr>
          <w:rFonts w:ascii="BIZ UDPゴシック" w:eastAsia="BIZ UDPゴシック" w:hAnsi="BIZ UDPゴシック" w:cs="ＭＳ ゴシック"/>
          <w:color w:val="000000"/>
          <w:sz w:val="24"/>
          <w:szCs w:val="24"/>
        </w:rPr>
        <w:t>ain</w:t>
      </w:r>
      <w:r w:rsidRPr="00E30D90">
        <w:rPr>
          <w:rFonts w:ascii="BIZ UDPゴシック" w:eastAsia="BIZ UDPゴシック" w:hAnsi="BIZ UDPゴシック" w:cs="ＭＳ ゴシック" w:hint="eastAsia"/>
          <w:color w:val="000000"/>
          <w:sz w:val="24"/>
          <w:szCs w:val="24"/>
        </w:rPr>
        <w:t>関数を終了させる命令</w:t>
      </w:r>
      <w:r w:rsidR="00191988" w:rsidRPr="00E30D90">
        <w:rPr>
          <w:rFonts w:ascii="BIZ UDPゴシック" w:eastAsia="BIZ UDPゴシック" w:hAnsi="BIZ UDPゴシック" w:cs="ＭＳ ゴシック" w:hint="eastAsia"/>
          <w:color w:val="000000"/>
          <w:sz w:val="24"/>
          <w:szCs w:val="24"/>
        </w:rPr>
        <w:t>です。</w:t>
      </w:r>
      <w:r w:rsidR="00B57CE5" w:rsidRPr="00E30D90">
        <w:rPr>
          <w:rFonts w:ascii="BIZ UDPゴシック" w:eastAsia="BIZ UDPゴシック" w:hAnsi="BIZ UDPゴシック" w:cs="ＭＳ ゴシック" w:hint="eastAsia"/>
          <w:color w:val="000000"/>
          <w:sz w:val="24"/>
          <w:szCs w:val="24"/>
        </w:rPr>
        <w:t>省略することもできます。</w:t>
      </w:r>
    </w:p>
    <w:p w14:paraId="132E52D2" w14:textId="070B7B9A" w:rsidR="0036307C" w:rsidRPr="00E30D90" w:rsidRDefault="0036307C" w:rsidP="00E0148B">
      <w:pPr>
        <w:widowControl w:val="0"/>
        <w:autoSpaceDE w:val="0"/>
        <w:autoSpaceDN w:val="0"/>
        <w:adjustRightInd w:val="0"/>
        <w:spacing w:line="360" w:lineRule="auto"/>
        <w:rPr>
          <w:rFonts w:ascii="BIZ UDPゴシック" w:eastAsia="BIZ UDPゴシック" w:hAnsi="BIZ UDPゴシック" w:cs="ＭＳ ゴシック"/>
          <w:sz w:val="24"/>
          <w:szCs w:val="24"/>
        </w:rPr>
      </w:pPr>
      <w:r w:rsidRPr="00E30D90">
        <w:rPr>
          <w:rFonts w:ascii="BIZ UDPゴシック" w:eastAsia="BIZ UDPゴシック" w:hAnsi="BIZ UDPゴシック" w:cs="ＭＳ ゴシック"/>
          <w:color w:val="008000"/>
          <w:sz w:val="24"/>
          <w:szCs w:val="24"/>
        </w:rPr>
        <w:t>/</w:t>
      </w:r>
      <w:r w:rsidRPr="00E30D90">
        <w:rPr>
          <w:rFonts w:ascii="BIZ UDPゴシック" w:eastAsia="BIZ UDPゴシック" w:hAnsi="BIZ UDPゴシック" w:cs="ＭＳ ゴシック" w:hint="eastAsia"/>
          <w:color w:val="008000"/>
          <w:sz w:val="24"/>
          <w:szCs w:val="24"/>
        </w:rPr>
        <w:t>/</w:t>
      </w:r>
      <w:r w:rsidRPr="00E30D90">
        <w:rPr>
          <w:rFonts w:ascii="BIZ UDPゴシック" w:eastAsia="BIZ UDPゴシック" w:hAnsi="BIZ UDPゴシック" w:cs="ＭＳ ゴシック"/>
          <w:color w:val="008000"/>
          <w:sz w:val="24"/>
          <w:szCs w:val="24"/>
        </w:rPr>
        <w:t>ここの中プログラムを書く</w:t>
      </w:r>
      <w:r w:rsidR="00A55ECA" w:rsidRPr="00E30D90">
        <w:rPr>
          <w:rFonts w:ascii="BIZ UDPゴシック" w:eastAsia="BIZ UDPゴシック" w:hAnsi="BIZ UDPゴシック" w:cs="ＭＳ ゴシック" w:hint="eastAsia"/>
          <w:color w:val="008000"/>
          <w:sz w:val="24"/>
          <w:szCs w:val="24"/>
        </w:rPr>
        <w:t xml:space="preserve">　</w:t>
      </w:r>
      <w:r w:rsidRPr="00E30D90">
        <w:rPr>
          <w:rFonts w:ascii="BIZ UDPゴシック" w:eastAsia="BIZ UDPゴシック" w:hAnsi="BIZ UDPゴシック" w:cs="ＭＳ ゴシック" w:hint="eastAsia"/>
          <w:sz w:val="24"/>
          <w:szCs w:val="24"/>
        </w:rPr>
        <w:t>となっている</w:t>
      </w:r>
      <w:r w:rsidR="00716731" w:rsidRPr="00E30D90">
        <w:rPr>
          <w:rFonts w:ascii="BIZ UDPゴシック" w:eastAsia="BIZ UDPゴシック" w:hAnsi="BIZ UDPゴシック" w:cs="ＭＳ ゴシック" w:hint="eastAsia"/>
          <w:sz w:val="24"/>
          <w:szCs w:val="24"/>
        </w:rPr>
        <w:t>行</w:t>
      </w:r>
      <w:r w:rsidR="00A55ECA" w:rsidRPr="00E30D90">
        <w:rPr>
          <w:rFonts w:ascii="BIZ UDPゴシック" w:eastAsia="BIZ UDPゴシック" w:hAnsi="BIZ UDPゴシック" w:cs="ＭＳ ゴシック" w:hint="eastAsia"/>
          <w:sz w:val="24"/>
          <w:szCs w:val="24"/>
        </w:rPr>
        <w:t>はコメントと呼び、</w:t>
      </w:r>
      <w:r w:rsidR="00FE382A" w:rsidRPr="00E30D90">
        <w:rPr>
          <w:rFonts w:ascii="BIZ UDPゴシック" w:eastAsia="BIZ UDPゴシック" w:hAnsi="BIZ UDPゴシック" w:cs="ＭＳ ゴシック" w:hint="eastAsia"/>
          <w:sz w:val="24"/>
          <w:szCs w:val="24"/>
        </w:rPr>
        <w:t>プログラムが何をしているかを</w:t>
      </w:r>
      <w:r w:rsidR="00716731" w:rsidRPr="00E30D90">
        <w:rPr>
          <w:rFonts w:ascii="BIZ UDPゴシック" w:eastAsia="BIZ UDPゴシック" w:hAnsi="BIZ UDPゴシック" w:cs="ＭＳ ゴシック" w:hint="eastAsia"/>
          <w:sz w:val="24"/>
          <w:szCs w:val="24"/>
        </w:rPr>
        <w:t>人間が</w:t>
      </w:r>
      <w:r w:rsidR="00FE382A" w:rsidRPr="00E30D90">
        <w:rPr>
          <w:rFonts w:ascii="BIZ UDPゴシック" w:eastAsia="BIZ UDPゴシック" w:hAnsi="BIZ UDPゴシック" w:cs="ＭＳ ゴシック" w:hint="eastAsia"/>
          <w:sz w:val="24"/>
          <w:szCs w:val="24"/>
        </w:rPr>
        <w:t>メモするときなどに使います。</w:t>
      </w:r>
      <w:r w:rsidR="002B5105" w:rsidRPr="00E30D90">
        <w:rPr>
          <w:rFonts w:ascii="BIZ UDPゴシック" w:eastAsia="BIZ UDPゴシック" w:hAnsi="BIZ UDPゴシック" w:cs="ＭＳ ゴシック" w:hint="eastAsia"/>
          <w:sz w:val="24"/>
          <w:szCs w:val="24"/>
        </w:rPr>
        <w:t>プログラムの実行結果には影響を与えません。</w:t>
      </w:r>
    </w:p>
    <w:p w14:paraId="5189E84C" w14:textId="77777777" w:rsidR="009C5576" w:rsidRPr="00E30D90" w:rsidRDefault="009C5576" w:rsidP="00E0148B">
      <w:pPr>
        <w:widowControl w:val="0"/>
        <w:autoSpaceDE w:val="0"/>
        <w:autoSpaceDN w:val="0"/>
        <w:adjustRightInd w:val="0"/>
        <w:spacing w:line="360" w:lineRule="auto"/>
        <w:rPr>
          <w:rFonts w:ascii="BIZ UDPゴシック" w:eastAsia="BIZ UDPゴシック" w:hAnsi="BIZ UDPゴシック" w:cs="ＭＳ ゴシック"/>
          <w:sz w:val="24"/>
          <w:szCs w:val="24"/>
        </w:rPr>
      </w:pPr>
    </w:p>
    <w:p w14:paraId="5FB0B1FE" w14:textId="586AC5AD" w:rsidR="00AA2E23" w:rsidRPr="00E30D90" w:rsidRDefault="00AA2E23" w:rsidP="00E0148B">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E30D90">
        <w:rPr>
          <w:rFonts w:ascii="BIZ UDPゴシック" w:eastAsia="BIZ UDPゴシック" w:hAnsi="BIZ UDPゴシック" w:cs="ＭＳ ゴシック" w:hint="eastAsia"/>
          <w:color w:val="000000"/>
          <w:sz w:val="24"/>
          <w:szCs w:val="24"/>
        </w:rPr>
        <w:t>あらためて、さっきの</w:t>
      </w:r>
      <w:r w:rsidRPr="00E30D90">
        <w:rPr>
          <w:rFonts w:ascii="BIZ UDPゴシック" w:eastAsia="BIZ UDPゴシック" w:hAnsi="BIZ UDPゴシック" w:cs="ＭＳ ゴシック"/>
          <w:color w:val="000000"/>
          <w:sz w:val="24"/>
          <w:szCs w:val="24"/>
        </w:rPr>
        <w:t xml:space="preserve"> Hello, world! </w:t>
      </w:r>
      <w:r w:rsidRPr="00E30D90">
        <w:rPr>
          <w:rFonts w:ascii="BIZ UDPゴシック" w:eastAsia="BIZ UDPゴシック" w:hAnsi="BIZ UDPゴシック" w:cs="ＭＳ ゴシック" w:hint="eastAsia"/>
          <w:color w:val="000000"/>
          <w:sz w:val="24"/>
          <w:szCs w:val="24"/>
        </w:rPr>
        <w:t>と出力するプログラムを見てみましょう</w:t>
      </w:r>
    </w:p>
    <w:tbl>
      <w:tblPr>
        <w:tblStyle w:val="afffff4"/>
        <w:tblW w:w="0" w:type="auto"/>
        <w:tblLook w:val="04A0" w:firstRow="1" w:lastRow="0" w:firstColumn="1" w:lastColumn="0" w:noHBand="0" w:noVBand="1"/>
      </w:tblPr>
      <w:tblGrid>
        <w:gridCol w:w="343"/>
        <w:gridCol w:w="8673"/>
      </w:tblGrid>
      <w:tr w:rsidR="00AA2E23" w14:paraId="17E22505" w14:textId="77777777" w:rsidTr="0073413B">
        <w:tc>
          <w:tcPr>
            <w:tcW w:w="236" w:type="dxa"/>
            <w:tcBorders>
              <w:top w:val="single" w:sz="4" w:space="0" w:color="auto"/>
              <w:left w:val="single" w:sz="4" w:space="0" w:color="auto"/>
              <w:bottom w:val="single" w:sz="4" w:space="0" w:color="auto"/>
              <w:right w:val="nil"/>
            </w:tcBorders>
          </w:tcPr>
          <w:p w14:paraId="0BC41427" w14:textId="77777777" w:rsidR="00AA2E23" w:rsidRDefault="00AA2E23" w:rsidP="0073413B">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7C45DCFA" w14:textId="77777777" w:rsidR="00AA2E23" w:rsidRDefault="00AA2E23" w:rsidP="0073413B">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p w14:paraId="1F3B6798" w14:textId="77777777" w:rsidR="00AA2E23" w:rsidRDefault="00AA2E23" w:rsidP="0073413B">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3</w:t>
            </w:r>
          </w:p>
          <w:p w14:paraId="450206F6" w14:textId="77777777" w:rsidR="00AA2E23" w:rsidRDefault="00AA2E23" w:rsidP="0073413B">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4</w:t>
            </w:r>
          </w:p>
          <w:p w14:paraId="79D1F5E9" w14:textId="77777777" w:rsidR="00AA2E23" w:rsidRDefault="00AA2E23" w:rsidP="0073413B">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5</w:t>
            </w:r>
          </w:p>
          <w:p w14:paraId="06D3F717" w14:textId="77777777" w:rsidR="00AA2E23" w:rsidRDefault="00AA2E23" w:rsidP="0073413B">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6</w:t>
            </w:r>
          </w:p>
          <w:p w14:paraId="0CBAE22F" w14:textId="77777777" w:rsidR="00AA2E23" w:rsidRPr="000A0BED" w:rsidRDefault="00AA2E23" w:rsidP="0073413B">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7</w:t>
            </w:r>
          </w:p>
        </w:tc>
        <w:tc>
          <w:tcPr>
            <w:tcW w:w="8780" w:type="dxa"/>
            <w:tcBorders>
              <w:left w:val="nil"/>
            </w:tcBorders>
          </w:tcPr>
          <w:p w14:paraId="7883DAB8" w14:textId="05740A01" w:rsidR="00AA2E23" w:rsidRPr="000A0BED" w:rsidRDefault="00AA2E23" w:rsidP="0073413B">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808080"/>
                <w:sz w:val="19"/>
                <w:szCs w:val="19"/>
              </w:rPr>
              <w:t>#include</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&lt;</w:t>
            </w:r>
            <w:r w:rsidR="000A3824" w:rsidRPr="000A3824">
              <w:rPr>
                <w:rFonts w:ascii="源ノ角ゴシック Code JP M" w:eastAsia="源ノ角ゴシック Code JP M" w:hAnsi="源ノ角ゴシック Code JP M" w:cs="ＭＳ ゴシック"/>
                <w:color w:val="A31515"/>
                <w:sz w:val="19"/>
                <w:szCs w:val="19"/>
              </w:rPr>
              <w:t>bits/</w:t>
            </w:r>
            <w:proofErr w:type="spellStart"/>
            <w:r w:rsidR="000A3824" w:rsidRPr="000A3824">
              <w:rPr>
                <w:rFonts w:ascii="源ノ角ゴシック Code JP M" w:eastAsia="源ノ角ゴシック Code JP M" w:hAnsi="源ノ角ゴシック Code JP M" w:cs="ＭＳ ゴシック"/>
                <w:color w:val="A31515"/>
                <w:sz w:val="19"/>
                <w:szCs w:val="19"/>
              </w:rPr>
              <w:t>stdc</w:t>
            </w:r>
            <w:proofErr w:type="spellEnd"/>
            <w:r w:rsidR="000A3824" w:rsidRPr="000A3824">
              <w:rPr>
                <w:rFonts w:ascii="源ノ角ゴシック Code JP M" w:eastAsia="源ノ角ゴシック Code JP M" w:hAnsi="源ノ角ゴシック Code JP M" w:cs="ＭＳ ゴシック"/>
                <w:color w:val="A31515"/>
                <w:sz w:val="19"/>
                <w:szCs w:val="19"/>
              </w:rPr>
              <w:t>++.h</w:t>
            </w:r>
            <w:r w:rsidRPr="000A0BED">
              <w:rPr>
                <w:rFonts w:ascii="源ノ角ゴシック Code JP M" w:eastAsia="源ノ角ゴシック Code JP M" w:hAnsi="源ノ角ゴシック Code JP M" w:cs="ＭＳ ゴシック"/>
                <w:color w:val="A31515"/>
                <w:sz w:val="19"/>
                <w:szCs w:val="19"/>
              </w:rPr>
              <w:t>&gt;</w:t>
            </w:r>
          </w:p>
          <w:p w14:paraId="756AC724" w14:textId="77777777" w:rsidR="00AA2E23" w:rsidRPr="000A0BED" w:rsidRDefault="00AA2E23" w:rsidP="0073413B">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using</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namespace</w:t>
            </w:r>
            <w:r w:rsidRPr="000A0BED">
              <w:rPr>
                <w:rFonts w:ascii="源ノ角ゴシック Code JP M" w:eastAsia="源ノ角ゴシック Code JP M" w:hAnsi="源ノ角ゴシック Code JP M" w:cs="ＭＳ ゴシック"/>
                <w:color w:val="000000"/>
                <w:sz w:val="19"/>
                <w:szCs w:val="19"/>
              </w:rPr>
              <w:t xml:space="preserve"> std;</w:t>
            </w:r>
          </w:p>
          <w:p w14:paraId="1C66AB7D" w14:textId="77777777" w:rsidR="00AA2E23" w:rsidRPr="000A0BED" w:rsidRDefault="00AA2E23" w:rsidP="0073413B">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p>
          <w:p w14:paraId="29CD942E" w14:textId="77777777" w:rsidR="00AA2E23" w:rsidRPr="000A0BED" w:rsidRDefault="00AA2E23" w:rsidP="0073413B">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int</w:t>
            </w:r>
            <w:r w:rsidRPr="000A0BED">
              <w:rPr>
                <w:rFonts w:ascii="源ノ角ゴシック Code JP M" w:eastAsia="源ノ角ゴシック Code JP M" w:hAnsi="源ノ角ゴシック Code JP M" w:cs="ＭＳ ゴシック"/>
                <w:color w:val="000000"/>
                <w:sz w:val="19"/>
                <w:szCs w:val="19"/>
              </w:rPr>
              <w:t xml:space="preserve"> main() {</w:t>
            </w:r>
          </w:p>
          <w:p w14:paraId="4EBA8446" w14:textId="77777777" w:rsidR="00AA2E23" w:rsidRPr="000A0BED" w:rsidRDefault="00AA2E23" w:rsidP="0073413B">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00"/>
                <w:sz w:val="19"/>
                <w:szCs w:val="19"/>
              </w:rPr>
              <w:t xml:space="preserve">    </w:t>
            </w:r>
            <w:proofErr w:type="spellStart"/>
            <w:r w:rsidRPr="000A0BED">
              <w:rPr>
                <w:rFonts w:ascii="源ノ角ゴシック Code JP M" w:eastAsia="源ノ角ゴシック Code JP M" w:hAnsi="源ノ角ゴシック Code JP M" w:cs="ＭＳ ゴシック"/>
                <w:color w:val="000000"/>
                <w:sz w:val="19"/>
                <w:szCs w:val="19"/>
              </w:rPr>
              <w:t>cout</w:t>
            </w:r>
            <w:proofErr w:type="spellEnd"/>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8080"/>
                <w:sz w:val="19"/>
                <w:szCs w:val="19"/>
              </w:rPr>
              <w:t>&lt;&lt;</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"Hello, world!"</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8080"/>
                <w:sz w:val="19"/>
                <w:szCs w:val="19"/>
              </w:rPr>
              <w:t>&lt;&lt;</w:t>
            </w:r>
            <w:r w:rsidRPr="000A0BED">
              <w:rPr>
                <w:rFonts w:ascii="源ノ角ゴシック Code JP M" w:eastAsia="源ノ角ゴシック Code JP M" w:hAnsi="源ノ角ゴシック Code JP M" w:cs="ＭＳ ゴシック"/>
                <w:color w:val="000000"/>
                <w:sz w:val="19"/>
                <w:szCs w:val="19"/>
              </w:rPr>
              <w:t xml:space="preserve"> </w:t>
            </w:r>
            <w:proofErr w:type="spellStart"/>
            <w:r w:rsidRPr="000A0BED">
              <w:rPr>
                <w:rFonts w:ascii="源ノ角ゴシック Code JP M" w:eastAsia="源ノ角ゴシック Code JP M" w:hAnsi="源ノ角ゴシック Code JP M" w:cs="ＭＳ ゴシック"/>
                <w:color w:val="000000"/>
                <w:sz w:val="19"/>
                <w:szCs w:val="19"/>
              </w:rPr>
              <w:t>endl</w:t>
            </w:r>
            <w:proofErr w:type="spellEnd"/>
            <w:r w:rsidRPr="000A0BED">
              <w:rPr>
                <w:rFonts w:ascii="源ノ角ゴシック Code JP M" w:eastAsia="源ノ角ゴシック Code JP M" w:hAnsi="源ノ角ゴシック Code JP M" w:cs="ＭＳ ゴシック"/>
                <w:color w:val="000000"/>
                <w:sz w:val="19"/>
                <w:szCs w:val="19"/>
              </w:rPr>
              <w:t>;</w:t>
            </w:r>
          </w:p>
          <w:p w14:paraId="647149EB" w14:textId="7383600F" w:rsidR="00AA2E23" w:rsidRPr="000A0BED" w:rsidRDefault="00AA2E23" w:rsidP="0073413B">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return</w:t>
            </w:r>
            <w:r w:rsidRPr="000A0BED">
              <w:rPr>
                <w:rFonts w:ascii="源ノ角ゴシック Code JP M" w:eastAsia="源ノ角ゴシック Code JP M" w:hAnsi="源ノ角ゴシック Code JP M" w:cs="ＭＳ ゴシック"/>
                <w:color w:val="000000"/>
                <w:sz w:val="19"/>
                <w:szCs w:val="19"/>
              </w:rPr>
              <w:t xml:space="preserve"> 0;</w:t>
            </w:r>
          </w:p>
          <w:p w14:paraId="692DAA10" w14:textId="77777777" w:rsidR="00AA2E23" w:rsidRPr="000A0BED" w:rsidRDefault="00AA2E23" w:rsidP="0073413B">
            <w:pPr>
              <w:rPr>
                <w:rFonts w:ascii="BIZ UDPゴシック" w:eastAsia="BIZ UDPゴシック" w:hAnsi="BIZ UDPゴシック"/>
                <w:sz w:val="20"/>
                <w:szCs w:val="20"/>
              </w:rPr>
            </w:pPr>
            <w:r w:rsidRPr="000A0BED">
              <w:rPr>
                <w:rFonts w:ascii="源ノ角ゴシック Code JP M" w:eastAsia="源ノ角ゴシック Code JP M" w:hAnsi="源ノ角ゴシック Code JP M" w:cs="ＭＳ ゴシック"/>
                <w:color w:val="000000"/>
                <w:sz w:val="19"/>
                <w:szCs w:val="19"/>
              </w:rPr>
              <w:t>}</w:t>
            </w:r>
          </w:p>
        </w:tc>
      </w:tr>
    </w:tbl>
    <w:p w14:paraId="473F3327" w14:textId="120920B4" w:rsidR="00FC121D" w:rsidRPr="00E30D90" w:rsidRDefault="00223BF5" w:rsidP="00E0148B">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E30D90">
        <w:rPr>
          <w:rFonts w:ascii="BIZ UDPゴシック" w:eastAsia="BIZ UDPゴシック" w:hAnsi="BIZ UDPゴシック" w:cs="ＭＳ ゴシック"/>
          <w:color w:val="000000"/>
          <w:sz w:val="24"/>
          <w:szCs w:val="24"/>
        </w:rPr>
        <w:t>main</w:t>
      </w:r>
      <w:r w:rsidRPr="00E30D90">
        <w:rPr>
          <w:rFonts w:ascii="BIZ UDPゴシック" w:eastAsia="BIZ UDPゴシック" w:hAnsi="BIZ UDPゴシック" w:cs="ＭＳ ゴシック" w:hint="eastAsia"/>
          <w:color w:val="000000"/>
          <w:sz w:val="24"/>
          <w:szCs w:val="24"/>
        </w:rPr>
        <w:t>関数の中</w:t>
      </w:r>
      <w:r w:rsidR="00417E2C" w:rsidRPr="00E30D90">
        <w:rPr>
          <w:rFonts w:ascii="BIZ UDPゴシック" w:eastAsia="BIZ UDPゴシック" w:hAnsi="BIZ UDPゴシック" w:cs="ＭＳ ゴシック" w:hint="eastAsia"/>
          <w:color w:val="000000"/>
          <w:sz w:val="24"/>
          <w:szCs w:val="24"/>
        </w:rPr>
        <w:t>の</w:t>
      </w:r>
    </w:p>
    <w:tbl>
      <w:tblPr>
        <w:tblStyle w:val="afffff4"/>
        <w:tblW w:w="0" w:type="auto"/>
        <w:tblLook w:val="04A0" w:firstRow="1" w:lastRow="0" w:firstColumn="1" w:lastColumn="0" w:noHBand="0" w:noVBand="1"/>
      </w:tblPr>
      <w:tblGrid>
        <w:gridCol w:w="343"/>
        <w:gridCol w:w="8673"/>
      </w:tblGrid>
      <w:tr w:rsidR="00FC121D" w14:paraId="5A23B1CB" w14:textId="77777777" w:rsidTr="00CB42CE">
        <w:tc>
          <w:tcPr>
            <w:tcW w:w="236" w:type="dxa"/>
            <w:tcBorders>
              <w:top w:val="single" w:sz="4" w:space="0" w:color="auto"/>
              <w:left w:val="single" w:sz="4" w:space="0" w:color="auto"/>
              <w:bottom w:val="single" w:sz="4" w:space="0" w:color="auto"/>
              <w:right w:val="nil"/>
            </w:tcBorders>
          </w:tcPr>
          <w:p w14:paraId="61AD93B1" w14:textId="77777777" w:rsidR="00FC121D" w:rsidRDefault="00FC121D" w:rsidP="00CB42CE">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71D6ED3C" w14:textId="5B07CD48" w:rsidR="00417E2C" w:rsidRPr="000A0BED" w:rsidRDefault="00417E2C" w:rsidP="00CB42CE">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tc>
        <w:tc>
          <w:tcPr>
            <w:tcW w:w="8780" w:type="dxa"/>
            <w:tcBorders>
              <w:left w:val="nil"/>
            </w:tcBorders>
          </w:tcPr>
          <w:p w14:paraId="518844CE" w14:textId="77777777" w:rsidR="00FC121D" w:rsidRDefault="00FC121D" w:rsidP="00FC121D">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proofErr w:type="spellStart"/>
            <w:r w:rsidRPr="000A0BED">
              <w:rPr>
                <w:rFonts w:ascii="源ノ角ゴシック Code JP M" w:eastAsia="源ノ角ゴシック Code JP M" w:hAnsi="源ノ角ゴシック Code JP M" w:cs="ＭＳ ゴシック"/>
                <w:color w:val="000000"/>
                <w:sz w:val="19"/>
                <w:szCs w:val="19"/>
              </w:rPr>
              <w:t>cout</w:t>
            </w:r>
            <w:proofErr w:type="spellEnd"/>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8080"/>
                <w:sz w:val="19"/>
                <w:szCs w:val="19"/>
              </w:rPr>
              <w:t>&lt;&lt;</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"Hello, world!"</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8080"/>
                <w:sz w:val="19"/>
                <w:szCs w:val="19"/>
              </w:rPr>
              <w:t>&lt;&lt;</w:t>
            </w:r>
            <w:r w:rsidRPr="000A0BED">
              <w:rPr>
                <w:rFonts w:ascii="源ノ角ゴシック Code JP M" w:eastAsia="源ノ角ゴシック Code JP M" w:hAnsi="源ノ角ゴシック Code JP M" w:cs="ＭＳ ゴシック"/>
                <w:color w:val="000000"/>
                <w:sz w:val="19"/>
                <w:szCs w:val="19"/>
              </w:rPr>
              <w:t xml:space="preserve"> </w:t>
            </w:r>
            <w:proofErr w:type="spellStart"/>
            <w:r w:rsidRPr="000A0BED">
              <w:rPr>
                <w:rFonts w:ascii="源ノ角ゴシック Code JP M" w:eastAsia="源ノ角ゴシック Code JP M" w:hAnsi="源ノ角ゴシック Code JP M" w:cs="ＭＳ ゴシック"/>
                <w:color w:val="000000"/>
                <w:sz w:val="19"/>
                <w:szCs w:val="19"/>
              </w:rPr>
              <w:t>endl</w:t>
            </w:r>
            <w:proofErr w:type="spellEnd"/>
            <w:r w:rsidRPr="000A0BED">
              <w:rPr>
                <w:rFonts w:ascii="源ノ角ゴシック Code JP M" w:eastAsia="源ノ角ゴシック Code JP M" w:hAnsi="源ノ角ゴシック Code JP M" w:cs="ＭＳ ゴシック"/>
                <w:color w:val="000000"/>
                <w:sz w:val="19"/>
                <w:szCs w:val="19"/>
              </w:rPr>
              <w:t>;</w:t>
            </w:r>
          </w:p>
          <w:p w14:paraId="668A13BA" w14:textId="6840DB3E" w:rsidR="00417E2C" w:rsidRPr="00FC121D" w:rsidRDefault="00417E2C" w:rsidP="00FC121D">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return</w:t>
            </w:r>
            <w:r w:rsidRPr="000A0BED">
              <w:rPr>
                <w:rFonts w:ascii="源ノ角ゴシック Code JP M" w:eastAsia="源ノ角ゴシック Code JP M" w:hAnsi="源ノ角ゴシック Code JP M" w:cs="ＭＳ ゴシック"/>
                <w:color w:val="000000"/>
                <w:sz w:val="19"/>
                <w:szCs w:val="19"/>
              </w:rPr>
              <w:t xml:space="preserve"> 0;</w:t>
            </w:r>
          </w:p>
        </w:tc>
      </w:tr>
    </w:tbl>
    <w:p w14:paraId="4752CD48" w14:textId="0F6B1418" w:rsidR="00AA2E23" w:rsidRPr="00E30D90" w:rsidRDefault="00417E2C" w:rsidP="00E0148B">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E30D90">
        <w:rPr>
          <w:rFonts w:ascii="BIZ UDPゴシック" w:eastAsia="BIZ UDPゴシック" w:hAnsi="BIZ UDPゴシック" w:cs="ＭＳ ゴシック" w:hint="eastAsia"/>
          <w:color w:val="000000"/>
          <w:sz w:val="24"/>
          <w:szCs w:val="24"/>
        </w:rPr>
        <w:t>が実行されます。</w:t>
      </w:r>
    </w:p>
    <w:p w14:paraId="18DBEBF7" w14:textId="35DB7C57" w:rsidR="000A6113" w:rsidRDefault="000A6113" w:rsidP="000A6113">
      <w:pPr>
        <w:pStyle w:val="afff6"/>
        <w:widowControl w:val="0"/>
        <w:numPr>
          <w:ilvl w:val="0"/>
          <w:numId w:val="28"/>
        </w:numPr>
        <w:autoSpaceDE w:val="0"/>
        <w:autoSpaceDN w:val="0"/>
        <w:adjustRightInd w:val="0"/>
        <w:spacing w:line="360" w:lineRule="auto"/>
        <w:rPr>
          <w:rFonts w:ascii="BIZ UDPゴシック" w:eastAsia="BIZ UDPゴシック" w:hAnsi="BIZ UDPゴシック" w:cs="ＭＳ ゴシック"/>
          <w:color w:val="000000"/>
          <w:sz w:val="28"/>
          <w:szCs w:val="28"/>
        </w:rPr>
      </w:pPr>
      <w:r>
        <w:rPr>
          <w:rFonts w:ascii="BIZ UDPゴシック" w:eastAsia="BIZ UDPゴシック" w:hAnsi="BIZ UDPゴシック" w:cs="ＭＳ ゴシック" w:hint="eastAsia"/>
          <w:color w:val="000000"/>
          <w:sz w:val="28"/>
          <w:szCs w:val="28"/>
        </w:rPr>
        <w:t>セミコロン</w:t>
      </w:r>
    </w:p>
    <w:p w14:paraId="64664708" w14:textId="68ED053F" w:rsidR="00FA44C6" w:rsidRPr="00E30D90" w:rsidRDefault="008E12FB" w:rsidP="00E30D90">
      <w:pPr>
        <w:widowControl w:val="0"/>
        <w:autoSpaceDE w:val="0"/>
        <w:autoSpaceDN w:val="0"/>
        <w:adjustRightInd w:val="0"/>
        <w:spacing w:line="360" w:lineRule="auto"/>
        <w:ind w:firstLineChars="100" w:firstLine="240"/>
        <w:rPr>
          <w:rFonts w:ascii="BIZ UDPゴシック" w:eastAsia="BIZ UDPゴシック" w:hAnsi="BIZ UDPゴシック" w:cs="ＭＳ ゴシック"/>
          <w:color w:val="000000"/>
          <w:sz w:val="24"/>
          <w:szCs w:val="24"/>
        </w:rPr>
      </w:pPr>
      <w:r w:rsidRPr="00E30D90">
        <w:rPr>
          <w:rFonts w:ascii="BIZ UDPゴシック" w:eastAsia="BIZ UDPゴシック" w:hAnsi="BIZ UDPゴシック" w:cs="ＭＳ ゴシック" w:hint="eastAsia"/>
          <w:color w:val="000000"/>
          <w:sz w:val="24"/>
          <w:szCs w:val="24"/>
        </w:rPr>
        <w:t>C++では、</w:t>
      </w:r>
      <w:r w:rsidR="00AB7EB5" w:rsidRPr="00E30D90">
        <w:rPr>
          <w:rFonts w:ascii="BIZ UDPゴシック" w:eastAsia="BIZ UDPゴシック" w:hAnsi="BIZ UDPゴシック" w:cs="ＭＳ ゴシック" w:hint="eastAsia"/>
          <w:color w:val="000000"/>
          <w:sz w:val="24"/>
          <w:szCs w:val="24"/>
        </w:rPr>
        <w:t>たいてい</w:t>
      </w:r>
      <w:r w:rsidR="0082456B" w:rsidRPr="00E30D90">
        <w:rPr>
          <w:rFonts w:ascii="BIZ UDPゴシック" w:eastAsia="BIZ UDPゴシック" w:hAnsi="BIZ UDPゴシック" w:cs="ＭＳ ゴシック" w:hint="eastAsia"/>
          <w:color w:val="000000"/>
          <w:sz w:val="24"/>
          <w:szCs w:val="24"/>
        </w:rPr>
        <w:t>全ての</w:t>
      </w:r>
      <w:r w:rsidR="00FD4593" w:rsidRPr="00E30D90">
        <w:rPr>
          <w:rFonts w:ascii="BIZ UDPゴシック" w:eastAsia="BIZ UDPゴシック" w:hAnsi="BIZ UDPゴシック" w:cs="ＭＳ ゴシック" w:hint="eastAsia"/>
          <w:color w:val="000000"/>
          <w:sz w:val="24"/>
          <w:szCs w:val="24"/>
        </w:rPr>
        <w:t>文</w:t>
      </w:r>
      <w:r w:rsidR="0082456B" w:rsidRPr="00E30D90">
        <w:rPr>
          <w:rFonts w:ascii="BIZ UDPゴシック" w:eastAsia="BIZ UDPゴシック" w:hAnsi="BIZ UDPゴシック" w:cs="ＭＳ ゴシック" w:hint="eastAsia"/>
          <w:color w:val="000000"/>
          <w:sz w:val="24"/>
          <w:szCs w:val="24"/>
        </w:rPr>
        <w:t>の後ろに ; (セミコロン)が必要です。</w:t>
      </w:r>
      <w:r w:rsidR="009765F8" w:rsidRPr="00E30D90">
        <w:rPr>
          <w:rFonts w:ascii="BIZ UDPゴシック" w:eastAsia="BIZ UDPゴシック" w:hAnsi="BIZ UDPゴシック" w:cs="ＭＳ ゴシック"/>
          <w:color w:val="000000"/>
          <w:sz w:val="24"/>
          <w:szCs w:val="24"/>
        </w:rPr>
        <w:br/>
      </w:r>
      <w:r w:rsidR="00EC34C1" w:rsidRPr="00E30D90">
        <w:rPr>
          <w:rFonts w:ascii="BIZ UDPゴシック" w:eastAsia="BIZ UDPゴシック" w:hAnsi="BIZ UDPゴシック" w:cs="ＭＳ ゴシック" w:hint="eastAsia"/>
          <w:color w:val="000000"/>
          <w:sz w:val="24"/>
          <w:szCs w:val="24"/>
        </w:rPr>
        <w:t>忘れがちなので、気をつけましょう。</w:t>
      </w:r>
    </w:p>
    <w:p w14:paraId="6BA21ACA" w14:textId="28206413" w:rsidR="00C42462" w:rsidRDefault="00C42462" w:rsidP="00C42462">
      <w:pPr>
        <w:pStyle w:val="afff6"/>
        <w:widowControl w:val="0"/>
        <w:numPr>
          <w:ilvl w:val="0"/>
          <w:numId w:val="28"/>
        </w:numPr>
        <w:autoSpaceDE w:val="0"/>
        <w:autoSpaceDN w:val="0"/>
        <w:adjustRightInd w:val="0"/>
        <w:spacing w:line="360" w:lineRule="auto"/>
        <w:rPr>
          <w:rFonts w:ascii="BIZ UDPゴシック" w:eastAsia="BIZ UDPゴシック" w:hAnsi="BIZ UDPゴシック" w:cs="ＭＳ ゴシック"/>
          <w:color w:val="000000"/>
          <w:sz w:val="28"/>
          <w:szCs w:val="28"/>
        </w:rPr>
      </w:pPr>
      <w:proofErr w:type="spellStart"/>
      <w:r>
        <w:rPr>
          <w:rFonts w:ascii="BIZ UDPゴシック" w:eastAsia="BIZ UDPゴシック" w:hAnsi="BIZ UDPゴシック" w:cs="ＭＳ ゴシック" w:hint="eastAsia"/>
          <w:color w:val="000000"/>
          <w:sz w:val="28"/>
          <w:szCs w:val="28"/>
        </w:rPr>
        <w:lastRenderedPageBreak/>
        <w:t>cout</w:t>
      </w:r>
      <w:proofErr w:type="spellEnd"/>
    </w:p>
    <w:p w14:paraId="2206D5EE" w14:textId="77777777" w:rsidR="001F7C82" w:rsidRPr="00FC7F08" w:rsidRDefault="00D00D40" w:rsidP="004F0B7D">
      <w:pPr>
        <w:widowControl w:val="0"/>
        <w:autoSpaceDE w:val="0"/>
        <w:autoSpaceDN w:val="0"/>
        <w:adjustRightInd w:val="0"/>
        <w:spacing w:line="360" w:lineRule="auto"/>
        <w:ind w:firstLineChars="100" w:firstLine="240"/>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C++で</w:t>
      </w:r>
      <w:r w:rsidR="00526C5C" w:rsidRPr="00FC7F08">
        <w:rPr>
          <w:rFonts w:ascii="BIZ UDPゴシック" w:eastAsia="BIZ UDPゴシック" w:hAnsi="BIZ UDPゴシック" w:cs="ＭＳ ゴシック" w:hint="eastAsia"/>
          <w:color w:val="000000"/>
          <w:sz w:val="24"/>
          <w:szCs w:val="24"/>
        </w:rPr>
        <w:t>文字や数字を出力するときは、</w:t>
      </w:r>
      <w:proofErr w:type="spellStart"/>
      <w:r w:rsidR="00526C5C" w:rsidRPr="00FC7F08">
        <w:rPr>
          <w:rFonts w:ascii="BIZ UDPゴシック" w:eastAsia="BIZ UDPゴシック" w:hAnsi="BIZ UDPゴシック" w:cs="ＭＳ ゴシック" w:hint="eastAsia"/>
          <w:sz w:val="24"/>
          <w:szCs w:val="24"/>
        </w:rPr>
        <w:t>cout</w:t>
      </w:r>
      <w:proofErr w:type="spellEnd"/>
      <w:r w:rsidR="004138AF" w:rsidRPr="00FC7F08">
        <w:rPr>
          <w:rFonts w:ascii="BIZ UDPゴシック" w:eastAsia="BIZ UDPゴシック" w:hAnsi="BIZ UDPゴシック" w:cs="ＭＳ ゴシック" w:hint="eastAsia"/>
          <w:sz w:val="24"/>
          <w:szCs w:val="24"/>
        </w:rPr>
        <w:t>(しーあうと)</w:t>
      </w:r>
      <w:r w:rsidR="00191988" w:rsidRPr="00FC7F08">
        <w:rPr>
          <w:rFonts w:ascii="BIZ UDPゴシック" w:eastAsia="BIZ UDPゴシック" w:hAnsi="BIZ UDPゴシック" w:cs="ＭＳ ゴシック" w:hint="eastAsia"/>
          <w:color w:val="000000"/>
          <w:sz w:val="24"/>
          <w:szCs w:val="24"/>
        </w:rPr>
        <w:t>を使います。</w:t>
      </w:r>
      <w:r w:rsidR="001F7C82" w:rsidRPr="00FC7F08">
        <w:rPr>
          <w:rFonts w:ascii="BIZ UDPゴシック" w:eastAsia="BIZ UDPゴシック" w:hAnsi="BIZ UDPゴシック" w:cs="ＭＳ ゴシック" w:hint="eastAsia"/>
          <w:color w:val="000000"/>
          <w:sz w:val="24"/>
          <w:szCs w:val="24"/>
        </w:rPr>
        <w:t>使い方は、</w:t>
      </w:r>
    </w:p>
    <w:tbl>
      <w:tblPr>
        <w:tblStyle w:val="afffff4"/>
        <w:tblW w:w="0" w:type="auto"/>
        <w:tblLook w:val="04A0" w:firstRow="1" w:lastRow="0" w:firstColumn="1" w:lastColumn="0" w:noHBand="0" w:noVBand="1"/>
      </w:tblPr>
      <w:tblGrid>
        <w:gridCol w:w="343"/>
        <w:gridCol w:w="8673"/>
      </w:tblGrid>
      <w:tr w:rsidR="00010E45" w14:paraId="48CB0A11" w14:textId="77777777" w:rsidTr="003F6BCB">
        <w:trPr>
          <w:trHeight w:val="430"/>
        </w:trPr>
        <w:tc>
          <w:tcPr>
            <w:tcW w:w="236" w:type="dxa"/>
            <w:tcBorders>
              <w:top w:val="single" w:sz="4" w:space="0" w:color="auto"/>
              <w:left w:val="single" w:sz="4" w:space="0" w:color="auto"/>
              <w:bottom w:val="single" w:sz="4" w:space="0" w:color="auto"/>
              <w:right w:val="nil"/>
            </w:tcBorders>
          </w:tcPr>
          <w:p w14:paraId="6EAA7CB9" w14:textId="77777777" w:rsidR="00010E45" w:rsidRPr="000A0BED" w:rsidRDefault="00010E45"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tc>
        <w:tc>
          <w:tcPr>
            <w:tcW w:w="8780" w:type="dxa"/>
            <w:tcBorders>
              <w:left w:val="nil"/>
            </w:tcBorders>
          </w:tcPr>
          <w:p w14:paraId="1D7FBEE5" w14:textId="3256CF4A" w:rsidR="00010E45" w:rsidRPr="00033FC8" w:rsidRDefault="00033FC8" w:rsidP="00DB5D6A">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proofErr w:type="spellStart"/>
            <w:r w:rsidRPr="00033FC8">
              <w:rPr>
                <w:rFonts w:ascii="源ノ角ゴシック Code JP M" w:eastAsia="源ノ角ゴシック Code JP M" w:hAnsi="源ノ角ゴシック Code JP M" w:cs="ＭＳ ゴシック"/>
                <w:color w:val="000000"/>
                <w:sz w:val="19"/>
                <w:szCs w:val="19"/>
              </w:rPr>
              <w:t>cout</w:t>
            </w:r>
            <w:proofErr w:type="spellEnd"/>
            <w:r w:rsidRPr="00033FC8">
              <w:rPr>
                <w:rFonts w:ascii="源ノ角ゴシック Code JP M" w:eastAsia="源ノ角ゴシック Code JP M" w:hAnsi="源ノ角ゴシック Code JP M" w:cs="ＭＳ ゴシック"/>
                <w:color w:val="000000"/>
                <w:sz w:val="19"/>
                <w:szCs w:val="19"/>
              </w:rPr>
              <w:t xml:space="preserve"> </w:t>
            </w:r>
            <w:r w:rsidRPr="00033FC8">
              <w:rPr>
                <w:rFonts w:ascii="源ノ角ゴシック Code JP M" w:eastAsia="源ノ角ゴシック Code JP M" w:hAnsi="源ノ角ゴシック Code JP M" w:cs="ＭＳ ゴシック"/>
                <w:color w:val="008080"/>
                <w:sz w:val="19"/>
                <w:szCs w:val="19"/>
              </w:rPr>
              <w:t>&lt;&lt;</w:t>
            </w:r>
            <w:r w:rsidRPr="00033FC8">
              <w:rPr>
                <w:rFonts w:ascii="源ノ角ゴシック Code JP M" w:eastAsia="源ノ角ゴシック Code JP M" w:hAnsi="源ノ角ゴシック Code JP M" w:cs="ＭＳ ゴシック"/>
                <w:color w:val="000000"/>
                <w:sz w:val="19"/>
                <w:szCs w:val="19"/>
              </w:rPr>
              <w:t xml:space="preserve"> </w:t>
            </w:r>
            <w:r w:rsidRPr="00033FC8">
              <w:rPr>
                <w:rFonts w:ascii="源ノ角ゴシック Code JP M" w:eastAsia="源ノ角ゴシック Code JP M" w:hAnsi="源ノ角ゴシック Code JP M" w:cs="ＭＳ ゴシック"/>
                <w:color w:val="A31515"/>
                <w:sz w:val="19"/>
                <w:szCs w:val="19"/>
              </w:rPr>
              <w:t>"</w:t>
            </w:r>
            <w:r w:rsidRPr="00033FC8">
              <w:rPr>
                <w:rFonts w:ascii="源ノ角ゴシック Code JP M" w:eastAsia="源ノ角ゴシック Code JP M" w:hAnsi="源ノ角ゴシック Code JP M" w:cs="ＭＳ ゴシック" w:hint="eastAsia"/>
                <w:color w:val="A31515"/>
                <w:sz w:val="19"/>
                <w:szCs w:val="19"/>
              </w:rPr>
              <w:t>テキスト見本</w:t>
            </w:r>
            <w:r w:rsidRPr="00033FC8">
              <w:rPr>
                <w:rFonts w:ascii="源ノ角ゴシック Code JP M" w:eastAsia="源ノ角ゴシック Code JP M" w:hAnsi="源ノ角ゴシック Code JP M" w:cs="ＭＳ ゴシック"/>
                <w:color w:val="A31515"/>
                <w:sz w:val="19"/>
                <w:szCs w:val="19"/>
              </w:rPr>
              <w:t>"</w:t>
            </w:r>
            <w:r w:rsidRPr="00033FC8">
              <w:rPr>
                <w:rFonts w:ascii="源ノ角ゴシック Code JP M" w:eastAsia="源ノ角ゴシック Code JP M" w:hAnsi="源ノ角ゴシック Code JP M" w:cs="ＭＳ ゴシック"/>
                <w:color w:val="000000"/>
                <w:sz w:val="19"/>
                <w:szCs w:val="19"/>
              </w:rPr>
              <w:t>;</w:t>
            </w:r>
          </w:p>
        </w:tc>
      </w:tr>
    </w:tbl>
    <w:p w14:paraId="021D5DAE" w14:textId="123CF116" w:rsidR="00B57CE5" w:rsidRPr="00FC7F08" w:rsidRDefault="00010E45" w:rsidP="00B57CE5">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のように、</w:t>
      </w:r>
      <w:r w:rsidR="00A451D6" w:rsidRPr="00FC7F08">
        <w:rPr>
          <w:rFonts w:ascii="BIZ UDPゴシック" w:eastAsia="BIZ UDPゴシック" w:hAnsi="BIZ UDPゴシック" w:cs="ＭＳ ゴシック" w:hint="eastAsia"/>
          <w:color w:val="000000"/>
          <w:sz w:val="24"/>
          <w:szCs w:val="24"/>
        </w:rPr>
        <w:t>まず、</w:t>
      </w:r>
      <w:proofErr w:type="spellStart"/>
      <w:r w:rsidR="00A451D6" w:rsidRPr="00FC7F08">
        <w:rPr>
          <w:rFonts w:ascii="BIZ UDPゴシック" w:eastAsia="BIZ UDPゴシック" w:hAnsi="BIZ UDPゴシック" w:cs="ＭＳ ゴシック" w:hint="eastAsia"/>
          <w:color w:val="000000"/>
          <w:sz w:val="24"/>
          <w:szCs w:val="24"/>
        </w:rPr>
        <w:t>cout</w:t>
      </w:r>
      <w:proofErr w:type="spellEnd"/>
      <w:r w:rsidR="00A451D6" w:rsidRPr="00FC7F08">
        <w:rPr>
          <w:rFonts w:ascii="BIZ UDPゴシック" w:eastAsia="BIZ UDPゴシック" w:hAnsi="BIZ UDPゴシック" w:cs="ＭＳ ゴシック" w:hint="eastAsia"/>
          <w:color w:val="000000"/>
          <w:sz w:val="24"/>
          <w:szCs w:val="24"/>
        </w:rPr>
        <w:t>を書いた後、&lt;&lt;</w:t>
      </w:r>
      <w:r w:rsidR="00886963" w:rsidRPr="00FC7F08">
        <w:rPr>
          <w:rFonts w:ascii="BIZ UDPゴシック" w:eastAsia="BIZ UDPゴシック" w:hAnsi="BIZ UDPゴシック" w:cs="ＭＳ ゴシック"/>
          <w:color w:val="000000"/>
          <w:sz w:val="24"/>
          <w:szCs w:val="24"/>
        </w:rPr>
        <w:t>”</w:t>
      </w:r>
      <w:r w:rsidR="003D369D" w:rsidRPr="00FC7F08">
        <w:rPr>
          <w:rFonts w:ascii="BIZ UDPゴシック" w:eastAsia="BIZ UDPゴシック" w:hAnsi="BIZ UDPゴシック" w:cs="ＭＳ ゴシック" w:hint="eastAsia"/>
          <w:color w:val="000000"/>
          <w:sz w:val="24"/>
          <w:szCs w:val="24"/>
        </w:rPr>
        <w:t>出力したいテキスト</w:t>
      </w:r>
      <w:r w:rsidR="00886963" w:rsidRPr="00FC7F08">
        <w:rPr>
          <w:rFonts w:ascii="BIZ UDPゴシック" w:eastAsia="BIZ UDPゴシック" w:hAnsi="BIZ UDPゴシック" w:cs="ＭＳ ゴシック"/>
          <w:color w:val="000000"/>
          <w:sz w:val="24"/>
          <w:szCs w:val="24"/>
        </w:rPr>
        <w:t>”</w:t>
      </w:r>
      <w:r w:rsidR="00033FC8" w:rsidRPr="00FC7F08">
        <w:rPr>
          <w:rFonts w:ascii="BIZ UDPゴシック" w:eastAsia="BIZ UDPゴシック" w:hAnsi="BIZ UDPゴシック" w:cs="ＭＳ ゴシック" w:hint="eastAsia"/>
          <w:color w:val="000000"/>
          <w:sz w:val="24"/>
          <w:szCs w:val="24"/>
        </w:rPr>
        <w:t xml:space="preserve">　</w:t>
      </w:r>
      <w:r w:rsidR="009765F8" w:rsidRPr="00FC7F08">
        <w:rPr>
          <w:rFonts w:ascii="BIZ UDPゴシック" w:eastAsia="BIZ UDPゴシック" w:hAnsi="BIZ UDPゴシック" w:cs="ＭＳ ゴシック" w:hint="eastAsia"/>
          <w:color w:val="000000"/>
          <w:sz w:val="24"/>
          <w:szCs w:val="24"/>
        </w:rPr>
        <w:t>と書きます</w:t>
      </w:r>
      <w:r w:rsidR="007104C4" w:rsidRPr="00FC7F08">
        <w:rPr>
          <w:rFonts w:ascii="BIZ UDPゴシック" w:eastAsia="BIZ UDPゴシック" w:hAnsi="BIZ UDPゴシック" w:cs="ＭＳ ゴシック" w:hint="eastAsia"/>
          <w:color w:val="000000"/>
          <w:sz w:val="24"/>
          <w:szCs w:val="24"/>
        </w:rPr>
        <w:t>。</w:t>
      </w:r>
    </w:p>
    <w:tbl>
      <w:tblPr>
        <w:tblStyle w:val="afffff4"/>
        <w:tblW w:w="0" w:type="auto"/>
        <w:tblLook w:val="04A0" w:firstRow="1" w:lastRow="0" w:firstColumn="1" w:lastColumn="0" w:noHBand="0" w:noVBand="1"/>
      </w:tblPr>
      <w:tblGrid>
        <w:gridCol w:w="343"/>
        <w:gridCol w:w="8673"/>
      </w:tblGrid>
      <w:tr w:rsidR="00B57CE5" w14:paraId="5482A2B0" w14:textId="77777777" w:rsidTr="00DB5D6A">
        <w:tc>
          <w:tcPr>
            <w:tcW w:w="236" w:type="dxa"/>
            <w:tcBorders>
              <w:top w:val="single" w:sz="4" w:space="0" w:color="auto"/>
              <w:left w:val="single" w:sz="4" w:space="0" w:color="auto"/>
              <w:bottom w:val="single" w:sz="4" w:space="0" w:color="auto"/>
              <w:right w:val="nil"/>
            </w:tcBorders>
          </w:tcPr>
          <w:p w14:paraId="3B9F7C22" w14:textId="77777777" w:rsidR="00B57CE5" w:rsidRDefault="00B57CE5"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7069E65D" w14:textId="77777777" w:rsidR="00B57CE5" w:rsidRDefault="00B57CE5"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p w14:paraId="29B76F9A" w14:textId="77777777" w:rsidR="00B57CE5" w:rsidRDefault="00B57CE5"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3</w:t>
            </w:r>
          </w:p>
          <w:p w14:paraId="7D413D7C" w14:textId="77777777" w:rsidR="00B57CE5" w:rsidRDefault="00B57CE5"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4</w:t>
            </w:r>
          </w:p>
          <w:p w14:paraId="4AE0B662" w14:textId="77777777" w:rsidR="00B57CE5" w:rsidRDefault="00B57CE5"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5</w:t>
            </w:r>
          </w:p>
          <w:p w14:paraId="5F075D59" w14:textId="77777777" w:rsidR="00B57CE5" w:rsidRDefault="00B57CE5"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6</w:t>
            </w:r>
          </w:p>
          <w:p w14:paraId="03A37E59" w14:textId="38950469" w:rsidR="00033FC8" w:rsidRPr="000A0BED" w:rsidRDefault="00033FC8"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7</w:t>
            </w:r>
          </w:p>
        </w:tc>
        <w:tc>
          <w:tcPr>
            <w:tcW w:w="8780" w:type="dxa"/>
            <w:tcBorders>
              <w:left w:val="nil"/>
            </w:tcBorders>
          </w:tcPr>
          <w:p w14:paraId="3232E158" w14:textId="2975B3CF" w:rsidR="00B57CE5" w:rsidRPr="000A0BED" w:rsidRDefault="00B57CE5" w:rsidP="00DB5D6A">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808080"/>
                <w:sz w:val="19"/>
                <w:szCs w:val="19"/>
              </w:rPr>
              <w:t>#include</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&lt;</w:t>
            </w:r>
            <w:r w:rsidR="000A3824" w:rsidRPr="000A3824">
              <w:rPr>
                <w:rFonts w:ascii="源ノ角ゴシック Code JP M" w:eastAsia="源ノ角ゴシック Code JP M" w:hAnsi="源ノ角ゴシック Code JP M" w:cs="ＭＳ ゴシック"/>
                <w:color w:val="A31515"/>
                <w:sz w:val="19"/>
                <w:szCs w:val="19"/>
              </w:rPr>
              <w:t>bits/</w:t>
            </w:r>
            <w:proofErr w:type="spellStart"/>
            <w:r w:rsidR="000A3824" w:rsidRPr="000A3824">
              <w:rPr>
                <w:rFonts w:ascii="源ノ角ゴシック Code JP M" w:eastAsia="源ノ角ゴシック Code JP M" w:hAnsi="源ノ角ゴシック Code JP M" w:cs="ＭＳ ゴシック"/>
                <w:color w:val="A31515"/>
                <w:sz w:val="19"/>
                <w:szCs w:val="19"/>
              </w:rPr>
              <w:t>stdc</w:t>
            </w:r>
            <w:proofErr w:type="spellEnd"/>
            <w:r w:rsidR="000A3824" w:rsidRPr="000A3824">
              <w:rPr>
                <w:rFonts w:ascii="源ノ角ゴシック Code JP M" w:eastAsia="源ノ角ゴシック Code JP M" w:hAnsi="源ノ角ゴシック Code JP M" w:cs="ＭＳ ゴシック"/>
                <w:color w:val="A31515"/>
                <w:sz w:val="19"/>
                <w:szCs w:val="19"/>
              </w:rPr>
              <w:t>++.h</w:t>
            </w:r>
            <w:r w:rsidRPr="000A0BED">
              <w:rPr>
                <w:rFonts w:ascii="源ノ角ゴシック Code JP M" w:eastAsia="源ノ角ゴシック Code JP M" w:hAnsi="源ノ角ゴシック Code JP M" w:cs="ＭＳ ゴシック"/>
                <w:color w:val="A31515"/>
                <w:sz w:val="19"/>
                <w:szCs w:val="19"/>
              </w:rPr>
              <w:t>&gt;</w:t>
            </w:r>
          </w:p>
          <w:p w14:paraId="64FBAB9B" w14:textId="77777777" w:rsidR="00B57CE5" w:rsidRPr="000A0BED" w:rsidRDefault="00B57CE5" w:rsidP="00DB5D6A">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using</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namespace</w:t>
            </w:r>
            <w:r w:rsidRPr="000A0BED">
              <w:rPr>
                <w:rFonts w:ascii="源ノ角ゴシック Code JP M" w:eastAsia="源ノ角ゴシック Code JP M" w:hAnsi="源ノ角ゴシック Code JP M" w:cs="ＭＳ ゴシック"/>
                <w:color w:val="000000"/>
                <w:sz w:val="19"/>
                <w:szCs w:val="19"/>
              </w:rPr>
              <w:t xml:space="preserve"> std;</w:t>
            </w:r>
          </w:p>
          <w:p w14:paraId="25F353D1" w14:textId="77777777" w:rsidR="00B57CE5" w:rsidRPr="000A0BED" w:rsidRDefault="00B57CE5" w:rsidP="00DB5D6A">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p>
          <w:p w14:paraId="02E35218" w14:textId="77777777" w:rsidR="00B57CE5" w:rsidRPr="000A0BED" w:rsidRDefault="00B57CE5" w:rsidP="00DB5D6A">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int</w:t>
            </w:r>
            <w:r w:rsidRPr="000A0BED">
              <w:rPr>
                <w:rFonts w:ascii="源ノ角ゴシック Code JP M" w:eastAsia="源ノ角ゴシック Code JP M" w:hAnsi="源ノ角ゴシック Code JP M" w:cs="ＭＳ ゴシック"/>
                <w:color w:val="000000"/>
                <w:sz w:val="19"/>
                <w:szCs w:val="19"/>
              </w:rPr>
              <w:t xml:space="preserve"> main() {</w:t>
            </w:r>
          </w:p>
          <w:p w14:paraId="43A11D0D" w14:textId="77777777" w:rsidR="00033FC8" w:rsidRDefault="00033FC8" w:rsidP="00033FC8">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00"/>
                <w:sz w:val="19"/>
                <w:szCs w:val="19"/>
              </w:rPr>
              <w:t xml:space="preserve">    </w:t>
            </w:r>
            <w:proofErr w:type="spellStart"/>
            <w:r w:rsidRPr="000A0BED">
              <w:rPr>
                <w:rFonts w:ascii="源ノ角ゴシック Code JP M" w:eastAsia="源ノ角ゴシック Code JP M" w:hAnsi="源ノ角ゴシック Code JP M" w:cs="ＭＳ ゴシック"/>
                <w:color w:val="000000"/>
                <w:sz w:val="19"/>
                <w:szCs w:val="19"/>
              </w:rPr>
              <w:t>cout</w:t>
            </w:r>
            <w:proofErr w:type="spellEnd"/>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8080"/>
                <w:sz w:val="19"/>
                <w:szCs w:val="19"/>
              </w:rPr>
              <w:t>&lt;&lt;</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"Hello"</w:t>
            </w:r>
            <w:r w:rsidRPr="000A0BED">
              <w:rPr>
                <w:rFonts w:ascii="源ノ角ゴシック Code JP M" w:eastAsia="源ノ角ゴシック Code JP M" w:hAnsi="源ノ角ゴシック Code JP M" w:cs="ＭＳ ゴシック"/>
                <w:color w:val="000000"/>
                <w:sz w:val="19"/>
                <w:szCs w:val="19"/>
              </w:rPr>
              <w:t>;</w:t>
            </w:r>
          </w:p>
          <w:p w14:paraId="7DF3EE8F" w14:textId="62B61198" w:rsidR="00033FC8" w:rsidRDefault="00033FC8" w:rsidP="00033FC8">
            <w:pPr>
              <w:widowControl w:val="0"/>
              <w:autoSpaceDE w:val="0"/>
              <w:autoSpaceDN w:val="0"/>
              <w:adjustRightInd w:val="0"/>
              <w:rPr>
                <w:rFonts w:ascii="源ノ角ゴシック Code JP M" w:eastAsia="源ノ角ゴシック Code JP M" w:hAnsi="源ノ角ゴシック Code JP M" w:cs="ＭＳ ゴシック"/>
                <w:color w:val="0000FF"/>
                <w:sz w:val="19"/>
                <w:szCs w:val="19"/>
              </w:rPr>
            </w:pPr>
            <w:r w:rsidRPr="000A0BED">
              <w:rPr>
                <w:rFonts w:ascii="源ノ角ゴシック Code JP M" w:eastAsia="源ノ角ゴシック Code JP M" w:hAnsi="源ノ角ゴシック Code JP M" w:cs="ＭＳ ゴシック"/>
                <w:color w:val="000000"/>
                <w:sz w:val="19"/>
                <w:szCs w:val="19"/>
              </w:rPr>
              <w:t xml:space="preserve">    </w:t>
            </w:r>
            <w:proofErr w:type="spellStart"/>
            <w:r w:rsidRPr="000A0BED">
              <w:rPr>
                <w:rFonts w:ascii="源ノ角ゴシック Code JP M" w:eastAsia="源ノ角ゴシック Code JP M" w:hAnsi="源ノ角ゴシック Code JP M" w:cs="ＭＳ ゴシック"/>
                <w:color w:val="000000"/>
                <w:sz w:val="19"/>
                <w:szCs w:val="19"/>
              </w:rPr>
              <w:t>cout</w:t>
            </w:r>
            <w:proofErr w:type="spellEnd"/>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8080"/>
                <w:sz w:val="19"/>
                <w:szCs w:val="19"/>
              </w:rPr>
              <w:t>&lt;&lt;</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w:t>
            </w:r>
            <w:r>
              <w:rPr>
                <w:rFonts w:ascii="源ノ角ゴシック Code JP M" w:eastAsia="源ノ角ゴシック Code JP M" w:hAnsi="源ノ角ゴシック Code JP M" w:cs="ＭＳ ゴシック" w:hint="eastAsia"/>
                <w:color w:val="A31515"/>
                <w:sz w:val="19"/>
                <w:szCs w:val="19"/>
              </w:rPr>
              <w:t>世界</w:t>
            </w:r>
            <w:r w:rsidRPr="000A0BED">
              <w:rPr>
                <w:rFonts w:ascii="源ノ角ゴシック Code JP M" w:eastAsia="源ノ角ゴシック Code JP M" w:hAnsi="源ノ角ゴシック Code JP M" w:cs="ＭＳ ゴシック"/>
                <w:color w:val="A31515"/>
                <w:sz w:val="19"/>
                <w:szCs w:val="19"/>
              </w:rPr>
              <w:t>"</w:t>
            </w:r>
            <w:r w:rsidRPr="000A0BED">
              <w:rPr>
                <w:rFonts w:ascii="源ノ角ゴシック Code JP M" w:eastAsia="源ノ角ゴシック Code JP M" w:hAnsi="源ノ角ゴシック Code JP M" w:cs="ＭＳ ゴシック"/>
                <w:color w:val="000000"/>
                <w:sz w:val="19"/>
                <w:szCs w:val="19"/>
              </w:rPr>
              <w:t>;</w:t>
            </w:r>
          </w:p>
          <w:p w14:paraId="47243E9B" w14:textId="365C0DEF" w:rsidR="00B57CE5" w:rsidRPr="000A0BED" w:rsidRDefault="00B57CE5" w:rsidP="00B57CE5">
            <w:pPr>
              <w:widowControl w:val="0"/>
              <w:autoSpaceDE w:val="0"/>
              <w:autoSpaceDN w:val="0"/>
              <w:adjustRightInd w:val="0"/>
              <w:rPr>
                <w:rFonts w:ascii="BIZ UDPゴシック" w:eastAsia="BIZ UDPゴシック" w:hAnsi="BIZ UDPゴシック"/>
                <w:sz w:val="20"/>
                <w:szCs w:val="20"/>
              </w:rPr>
            </w:pPr>
            <w:r w:rsidRPr="000A0BED">
              <w:rPr>
                <w:rFonts w:ascii="源ノ角ゴシック Code JP M" w:eastAsia="源ノ角ゴシック Code JP M" w:hAnsi="源ノ角ゴシック Code JP M" w:cs="ＭＳ ゴシック"/>
                <w:color w:val="000000"/>
                <w:sz w:val="19"/>
                <w:szCs w:val="19"/>
              </w:rPr>
              <w:t>}</w:t>
            </w:r>
          </w:p>
        </w:tc>
      </w:tr>
    </w:tbl>
    <w:p w14:paraId="7F7BDF0A" w14:textId="0031656A" w:rsidR="008A18A5" w:rsidRPr="00FC7F08" w:rsidRDefault="00515130" w:rsidP="00010E45">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この</w:t>
      </w:r>
      <w:r w:rsidR="008A18A5" w:rsidRPr="00FC7F08">
        <w:rPr>
          <w:rFonts w:ascii="BIZ UDPゴシック" w:eastAsia="BIZ UDPゴシック" w:hAnsi="BIZ UDPゴシック" w:cs="ＭＳ ゴシック" w:hint="eastAsia"/>
          <w:color w:val="000000"/>
          <w:sz w:val="24"/>
          <w:szCs w:val="24"/>
        </w:rPr>
        <w:t>プログラムの実行結果はどうなるでしょうか？</w:t>
      </w:r>
    </w:p>
    <w:p w14:paraId="495E4758" w14:textId="591B5614" w:rsidR="006152AB" w:rsidRDefault="006152AB" w:rsidP="00502ECC">
      <w:pPr>
        <w:pStyle w:val="afff6"/>
        <w:widowControl w:val="0"/>
        <w:numPr>
          <w:ilvl w:val="0"/>
          <w:numId w:val="35"/>
        </w:numPr>
        <w:autoSpaceDE w:val="0"/>
        <w:autoSpaceDN w:val="0"/>
        <w:adjustRightInd w:val="0"/>
        <w:spacing w:line="360" w:lineRule="auto"/>
        <w:rPr>
          <w:rFonts w:ascii="BIZ UDPゴシック" w:eastAsia="BIZ UDPゴシック" w:hAnsi="BIZ UDPゴシック" w:cs="ＭＳ ゴシック"/>
          <w:color w:val="000000"/>
        </w:rPr>
      </w:pPr>
    </w:p>
    <w:p w14:paraId="56657D9D" w14:textId="77777777" w:rsidR="00996E38" w:rsidRPr="0027073A" w:rsidRDefault="00996E38" w:rsidP="00996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BIZ UDPゴシック" w:eastAsia="BIZ UDPゴシック" w:hAnsi="BIZ UDPゴシック" w:cs="ＭＳ ゴシック"/>
          <w:color w:val="333333"/>
          <w:sz w:val="18"/>
          <w:szCs w:val="18"/>
        </w:rPr>
      </w:pPr>
      <w:r w:rsidRPr="0027073A">
        <w:rPr>
          <w:rFonts w:ascii="BIZ UDPゴシック" w:eastAsia="BIZ UDPゴシック" w:hAnsi="BIZ UDPゴシック" w:cs="ＭＳ ゴシック"/>
          <w:color w:val="333333"/>
          <w:sz w:val="18"/>
          <w:szCs w:val="18"/>
        </w:rPr>
        <w:t>Hello世界</w:t>
      </w:r>
    </w:p>
    <w:p w14:paraId="67EDD50F" w14:textId="4162B8D1" w:rsidR="00996E38" w:rsidRPr="00996E38" w:rsidRDefault="00996E38" w:rsidP="00996E38">
      <w:pPr>
        <w:pStyle w:val="afff6"/>
        <w:widowControl w:val="0"/>
        <w:numPr>
          <w:ilvl w:val="0"/>
          <w:numId w:val="35"/>
        </w:numPr>
        <w:autoSpaceDE w:val="0"/>
        <w:autoSpaceDN w:val="0"/>
        <w:adjustRightInd w:val="0"/>
        <w:spacing w:line="360" w:lineRule="auto"/>
        <w:rPr>
          <w:rFonts w:ascii="BIZ UDPゴシック" w:eastAsia="BIZ UDPゴシック" w:hAnsi="BIZ UDPゴシック" w:cs="ＭＳ ゴシック"/>
          <w:color w:val="000000"/>
        </w:rPr>
      </w:pPr>
    </w:p>
    <w:p w14:paraId="0F2BBDAC" w14:textId="77777777" w:rsidR="006152AB" w:rsidRPr="0027073A" w:rsidRDefault="006152AB" w:rsidP="00615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BIZ UDPゴシック" w:eastAsia="BIZ UDPゴシック" w:hAnsi="BIZ UDPゴシック" w:cs="ＭＳ ゴシック"/>
          <w:color w:val="333333"/>
          <w:sz w:val="18"/>
          <w:szCs w:val="18"/>
        </w:rPr>
      </w:pPr>
      <w:r w:rsidRPr="0027073A">
        <w:rPr>
          <w:rFonts w:ascii="BIZ UDPゴシック" w:eastAsia="BIZ UDPゴシック" w:hAnsi="BIZ UDPゴシック" w:cs="ＭＳ ゴシック"/>
          <w:color w:val="333333"/>
          <w:sz w:val="18"/>
          <w:szCs w:val="18"/>
        </w:rPr>
        <w:t>Hello</w:t>
      </w:r>
    </w:p>
    <w:p w14:paraId="638E3295" w14:textId="0EDF6449" w:rsidR="006152AB" w:rsidRPr="0027073A" w:rsidRDefault="006152AB" w:rsidP="00615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BIZ UDPゴシック" w:eastAsia="BIZ UDPゴシック" w:hAnsi="BIZ UDPゴシック" w:cs="ＭＳ ゴシック"/>
          <w:color w:val="333333"/>
          <w:sz w:val="18"/>
          <w:szCs w:val="18"/>
        </w:rPr>
      </w:pPr>
      <w:r w:rsidRPr="0027073A">
        <w:rPr>
          <w:rFonts w:ascii="BIZ UDPゴシック" w:eastAsia="BIZ UDPゴシック" w:hAnsi="BIZ UDPゴシック" w:cs="ＭＳ ゴシック"/>
          <w:color w:val="333333"/>
          <w:sz w:val="18"/>
          <w:szCs w:val="18"/>
        </w:rPr>
        <w:t>世界</w:t>
      </w:r>
    </w:p>
    <w:p w14:paraId="3FC2E4FF" w14:textId="4BB88A10" w:rsidR="00963433" w:rsidRDefault="00963433" w:rsidP="00996E38">
      <w:pPr>
        <w:pStyle w:val="afff6"/>
        <w:widowControl w:val="0"/>
        <w:numPr>
          <w:ilvl w:val="0"/>
          <w:numId w:val="35"/>
        </w:numPr>
        <w:autoSpaceDE w:val="0"/>
        <w:autoSpaceDN w:val="0"/>
        <w:adjustRightInd w:val="0"/>
        <w:spacing w:line="360" w:lineRule="auto"/>
        <w:rPr>
          <w:rFonts w:ascii="BIZ UDPゴシック" w:eastAsia="BIZ UDPゴシック" w:hAnsi="BIZ UDPゴシック" w:cs="ＭＳ ゴシック"/>
          <w:color w:val="000000"/>
        </w:rPr>
      </w:pPr>
    </w:p>
    <w:p w14:paraId="3BABE700" w14:textId="074A1442" w:rsidR="008C3FD2" w:rsidRPr="0027073A" w:rsidRDefault="008C3FD2" w:rsidP="008C3F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BIZ UDPゴシック" w:eastAsia="BIZ UDPゴシック" w:hAnsi="BIZ UDPゴシック" w:cs="ＭＳ ゴシック"/>
          <w:color w:val="333333"/>
          <w:sz w:val="18"/>
          <w:szCs w:val="18"/>
        </w:rPr>
      </w:pPr>
      <w:r w:rsidRPr="0027073A">
        <w:rPr>
          <w:rFonts w:ascii="BIZ UDPゴシック" w:eastAsia="BIZ UDPゴシック" w:hAnsi="BIZ UDPゴシック" w:cs="ＭＳ ゴシック"/>
          <w:color w:val="333333"/>
          <w:sz w:val="18"/>
          <w:szCs w:val="18"/>
        </w:rPr>
        <w:t>Hello</w:t>
      </w:r>
      <w:r w:rsidR="00D51E17">
        <w:rPr>
          <w:rFonts w:ascii="BIZ UDPゴシック" w:eastAsia="BIZ UDPゴシック" w:hAnsi="BIZ UDPゴシック" w:cs="ＭＳ ゴシック" w:hint="eastAsia"/>
          <w:color w:val="333333"/>
          <w:sz w:val="18"/>
          <w:szCs w:val="18"/>
        </w:rPr>
        <w:t xml:space="preserve">　</w:t>
      </w:r>
      <w:r w:rsidRPr="0027073A">
        <w:rPr>
          <w:rFonts w:ascii="BIZ UDPゴシック" w:eastAsia="BIZ UDPゴシック" w:hAnsi="BIZ UDPゴシック" w:cs="ＭＳ ゴシック"/>
          <w:color w:val="333333"/>
          <w:sz w:val="18"/>
          <w:szCs w:val="18"/>
        </w:rPr>
        <w:t>世界</w:t>
      </w:r>
    </w:p>
    <w:p w14:paraId="164404DF" w14:textId="2F32D0FB" w:rsidR="008C3FD2" w:rsidRDefault="008C3FD2" w:rsidP="00996E38">
      <w:pPr>
        <w:pStyle w:val="afff6"/>
        <w:widowControl w:val="0"/>
        <w:numPr>
          <w:ilvl w:val="0"/>
          <w:numId w:val="35"/>
        </w:numPr>
        <w:autoSpaceDE w:val="0"/>
        <w:autoSpaceDN w:val="0"/>
        <w:adjustRightInd w:val="0"/>
        <w:spacing w:line="360" w:lineRule="auto"/>
        <w:rPr>
          <w:rFonts w:ascii="BIZ UDPゴシック" w:eastAsia="BIZ UDPゴシック" w:hAnsi="BIZ UDPゴシック" w:cs="ＭＳ ゴシック"/>
          <w:color w:val="000000"/>
        </w:rPr>
      </w:pPr>
    </w:p>
    <w:p w14:paraId="2D2E7E33" w14:textId="1F1B3614" w:rsidR="008C3FD2" w:rsidRPr="0027073A" w:rsidRDefault="00FA44C6" w:rsidP="00FA44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BIZ UDPゴシック" w:eastAsia="BIZ UDPゴシック" w:hAnsi="BIZ UDPゴシック" w:cs="ＭＳ ゴシック"/>
          <w:color w:val="333333"/>
          <w:sz w:val="18"/>
          <w:szCs w:val="18"/>
        </w:rPr>
      </w:pPr>
      <w:r w:rsidRPr="0027073A">
        <w:rPr>
          <w:rFonts w:ascii="BIZ UDPゴシック" w:eastAsia="BIZ UDPゴシック" w:hAnsi="BIZ UDPゴシック" w:cs="ＭＳ ゴシック"/>
          <w:color w:val="333333"/>
          <w:sz w:val="18"/>
          <w:szCs w:val="18"/>
        </w:rPr>
        <w:t>世界Hello</w:t>
      </w:r>
    </w:p>
    <w:p w14:paraId="5415C8E7" w14:textId="77777777" w:rsidR="001A5512" w:rsidRPr="00FC7F08" w:rsidRDefault="00E536C8" w:rsidP="00E536C8">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答えは、</w:t>
      </w:r>
      <w:r w:rsidR="007A087B" w:rsidRPr="00FC7F08">
        <w:rPr>
          <w:rFonts w:ascii="BIZ UDPゴシック" w:eastAsia="BIZ UDPゴシック" w:hAnsi="BIZ UDPゴシック" w:cs="ＭＳ ゴシック" w:hint="eastAsia"/>
          <w:color w:val="000000"/>
          <w:sz w:val="24"/>
          <w:szCs w:val="24"/>
        </w:rPr>
        <w:t>自分で実行して確認してみてください。</w:t>
      </w:r>
    </w:p>
    <w:p w14:paraId="403F094E" w14:textId="7D20036F" w:rsidR="00E536C8" w:rsidRPr="00FC7F08" w:rsidRDefault="004C7B76" w:rsidP="00E536C8">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念の為</w:t>
      </w:r>
      <w:r w:rsidR="00AB7799" w:rsidRPr="00FC7F08">
        <w:rPr>
          <w:rFonts w:ascii="BIZ UDPゴシック" w:eastAsia="BIZ UDPゴシック" w:hAnsi="BIZ UDPゴシック" w:cs="ＭＳ ゴシック" w:hint="eastAsia"/>
          <w:color w:val="000000"/>
          <w:sz w:val="24"/>
          <w:szCs w:val="24"/>
        </w:rPr>
        <w:t xml:space="preserve">に </w:t>
      </w:r>
      <w:r w:rsidRPr="00FC7F08">
        <w:rPr>
          <w:rFonts w:ascii="BIZ UDPゴシック" w:eastAsia="BIZ UDPゴシック" w:hAnsi="BIZ UDPゴシック" w:cs="ＭＳ ゴシック" w:hint="eastAsia"/>
          <w:color w:val="000000"/>
          <w:sz w:val="24"/>
          <w:szCs w:val="24"/>
        </w:rPr>
        <w:t>[</w:t>
      </w:r>
      <w:r w:rsidRPr="00FC7F08">
        <w:rPr>
          <w:rFonts w:ascii="BIZ UDPゴシック" w:eastAsia="BIZ UDPゴシック" w:hAnsi="BIZ UDPゴシック" w:cs="ＭＳ ゴシック" w:hint="eastAsia"/>
          <w:color w:val="FFFFFF" w:themeColor="background1"/>
          <w:sz w:val="24"/>
          <w:szCs w:val="24"/>
        </w:rPr>
        <w:t>1</w:t>
      </w:r>
      <w:r w:rsidRPr="00FC7F08">
        <w:rPr>
          <w:rFonts w:ascii="BIZ UDPゴシック" w:eastAsia="BIZ UDPゴシック" w:hAnsi="BIZ UDPゴシック" w:cs="ＭＳ ゴシック" w:hint="eastAsia"/>
          <w:color w:val="000000"/>
          <w:sz w:val="24"/>
          <w:szCs w:val="24"/>
        </w:rPr>
        <w:t>]</w:t>
      </w:r>
      <w:r w:rsidR="001A5512" w:rsidRPr="00FC7F08">
        <w:rPr>
          <w:rFonts w:ascii="BIZ UDPゴシック" w:eastAsia="BIZ UDPゴシック" w:hAnsi="BIZ UDPゴシック" w:cs="ＭＳ ゴシック" w:hint="eastAsia"/>
          <w:color w:val="000000"/>
          <w:sz w:val="24"/>
          <w:szCs w:val="24"/>
        </w:rPr>
        <w:t>←コピーして他の場所に貼り付けると見え</w:t>
      </w:r>
      <w:r w:rsidR="00FC7F08" w:rsidRPr="00FC7F08">
        <w:rPr>
          <w:rFonts w:ascii="BIZ UDPゴシック" w:eastAsia="BIZ UDPゴシック" w:hAnsi="BIZ UDPゴシック" w:cs="ＭＳ ゴシック" w:hint="eastAsia"/>
          <w:color w:val="000000"/>
          <w:sz w:val="24"/>
          <w:szCs w:val="24"/>
        </w:rPr>
        <w:t>ます</w:t>
      </w:r>
      <w:r w:rsidR="001A5512" w:rsidRPr="00FC7F08">
        <w:rPr>
          <w:rFonts w:ascii="BIZ UDPゴシック" w:eastAsia="BIZ UDPゴシック" w:hAnsi="BIZ UDPゴシック" w:cs="ＭＳ ゴシック" w:hint="eastAsia"/>
          <w:color w:val="000000"/>
          <w:sz w:val="24"/>
          <w:szCs w:val="24"/>
        </w:rPr>
        <w:t>。</w:t>
      </w:r>
    </w:p>
    <w:p w14:paraId="19C27264" w14:textId="50A8F271" w:rsidR="008070B7" w:rsidRPr="00FC7F08" w:rsidRDefault="00860A22" w:rsidP="00E536C8">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proofErr w:type="spellStart"/>
      <w:r w:rsidRPr="00FC7F08">
        <w:rPr>
          <w:rFonts w:ascii="BIZ UDPゴシック" w:eastAsia="BIZ UDPゴシック" w:hAnsi="BIZ UDPゴシック" w:cs="ＭＳ ゴシック" w:hint="eastAsia"/>
          <w:color w:val="000000"/>
          <w:sz w:val="24"/>
          <w:szCs w:val="24"/>
        </w:rPr>
        <w:t>cout</w:t>
      </w:r>
      <w:proofErr w:type="spellEnd"/>
      <w:r w:rsidRPr="00FC7F08">
        <w:rPr>
          <w:rFonts w:ascii="BIZ UDPゴシック" w:eastAsia="BIZ UDPゴシック" w:hAnsi="BIZ UDPゴシック" w:cs="ＭＳ ゴシック" w:hint="eastAsia"/>
          <w:color w:val="000000"/>
          <w:sz w:val="24"/>
          <w:szCs w:val="24"/>
        </w:rPr>
        <w:t xml:space="preserve"> は &lt;&lt; を複数つなげることもできます。</w:t>
      </w:r>
      <w:r w:rsidR="00FC7F08">
        <w:rPr>
          <w:rFonts w:ascii="BIZ UDPゴシック" w:eastAsia="BIZ UDPゴシック" w:hAnsi="BIZ UDPゴシック" w:cs="ＭＳ ゴシック" w:hint="eastAsia"/>
          <w:color w:val="000000"/>
          <w:sz w:val="24"/>
          <w:szCs w:val="24"/>
        </w:rPr>
        <w:t>例えば</w:t>
      </w:r>
      <w:r w:rsidRPr="00FC7F08">
        <w:rPr>
          <w:rFonts w:ascii="BIZ UDPゴシック" w:eastAsia="BIZ UDPゴシック" w:hAnsi="BIZ UDPゴシック" w:cs="ＭＳ ゴシック" w:hint="eastAsia"/>
          <w:color w:val="000000"/>
          <w:sz w:val="24"/>
          <w:szCs w:val="24"/>
        </w:rPr>
        <w:t>上のプログラムは、</w:t>
      </w:r>
    </w:p>
    <w:tbl>
      <w:tblPr>
        <w:tblStyle w:val="afffff4"/>
        <w:tblW w:w="0" w:type="auto"/>
        <w:tblLook w:val="04A0" w:firstRow="1" w:lastRow="0" w:firstColumn="1" w:lastColumn="0" w:noHBand="0" w:noVBand="1"/>
      </w:tblPr>
      <w:tblGrid>
        <w:gridCol w:w="343"/>
        <w:gridCol w:w="8673"/>
      </w:tblGrid>
      <w:tr w:rsidR="00860A22" w14:paraId="2474069E" w14:textId="77777777" w:rsidTr="00760339">
        <w:trPr>
          <w:trHeight w:val="2100"/>
        </w:trPr>
        <w:tc>
          <w:tcPr>
            <w:tcW w:w="236" w:type="dxa"/>
            <w:tcBorders>
              <w:top w:val="single" w:sz="4" w:space="0" w:color="auto"/>
              <w:left w:val="single" w:sz="4" w:space="0" w:color="auto"/>
              <w:bottom w:val="single" w:sz="4" w:space="0" w:color="auto"/>
              <w:right w:val="nil"/>
            </w:tcBorders>
          </w:tcPr>
          <w:p w14:paraId="472AC6B6" w14:textId="77777777" w:rsidR="00860A22" w:rsidRDefault="00860A22"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4F16020B" w14:textId="77777777" w:rsidR="00860A22" w:rsidRDefault="00860A22"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p w14:paraId="1A59363E" w14:textId="77777777" w:rsidR="00860A22" w:rsidRDefault="00860A22"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3</w:t>
            </w:r>
          </w:p>
          <w:p w14:paraId="6B829E9F" w14:textId="77777777" w:rsidR="00860A22" w:rsidRDefault="00860A22"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4</w:t>
            </w:r>
          </w:p>
          <w:p w14:paraId="0D0C1926" w14:textId="77777777" w:rsidR="00860A22" w:rsidRDefault="00860A22"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5</w:t>
            </w:r>
          </w:p>
          <w:p w14:paraId="010C1E92" w14:textId="7F2846E2" w:rsidR="00860A22" w:rsidRPr="000A0BED" w:rsidRDefault="00860A22"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6</w:t>
            </w:r>
          </w:p>
        </w:tc>
        <w:tc>
          <w:tcPr>
            <w:tcW w:w="8780" w:type="dxa"/>
            <w:tcBorders>
              <w:left w:val="nil"/>
            </w:tcBorders>
          </w:tcPr>
          <w:p w14:paraId="48FD8681" w14:textId="257FA0AF" w:rsidR="00860A22" w:rsidRPr="000A0BED" w:rsidRDefault="00860A22" w:rsidP="00DB5D6A">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808080"/>
                <w:sz w:val="19"/>
                <w:szCs w:val="19"/>
              </w:rPr>
              <w:t>#include</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&lt;</w:t>
            </w:r>
            <w:r w:rsidR="000A3824" w:rsidRPr="000A3824">
              <w:rPr>
                <w:rFonts w:ascii="源ノ角ゴシック Code JP M" w:eastAsia="源ノ角ゴシック Code JP M" w:hAnsi="源ノ角ゴシック Code JP M" w:cs="ＭＳ ゴシック"/>
                <w:color w:val="A31515"/>
                <w:sz w:val="19"/>
                <w:szCs w:val="19"/>
              </w:rPr>
              <w:t>bits/</w:t>
            </w:r>
            <w:proofErr w:type="spellStart"/>
            <w:r w:rsidR="000A3824" w:rsidRPr="000A3824">
              <w:rPr>
                <w:rFonts w:ascii="源ノ角ゴシック Code JP M" w:eastAsia="源ノ角ゴシック Code JP M" w:hAnsi="源ノ角ゴシック Code JP M" w:cs="ＭＳ ゴシック"/>
                <w:color w:val="A31515"/>
                <w:sz w:val="19"/>
                <w:szCs w:val="19"/>
              </w:rPr>
              <w:t>stdc</w:t>
            </w:r>
            <w:proofErr w:type="spellEnd"/>
            <w:r w:rsidR="000A3824" w:rsidRPr="000A3824">
              <w:rPr>
                <w:rFonts w:ascii="源ノ角ゴシック Code JP M" w:eastAsia="源ノ角ゴシック Code JP M" w:hAnsi="源ノ角ゴシック Code JP M" w:cs="ＭＳ ゴシック"/>
                <w:color w:val="A31515"/>
                <w:sz w:val="19"/>
                <w:szCs w:val="19"/>
              </w:rPr>
              <w:t>++.h</w:t>
            </w:r>
            <w:r w:rsidRPr="000A0BED">
              <w:rPr>
                <w:rFonts w:ascii="源ノ角ゴシック Code JP M" w:eastAsia="源ノ角ゴシック Code JP M" w:hAnsi="源ノ角ゴシック Code JP M" w:cs="ＭＳ ゴシック"/>
                <w:color w:val="A31515"/>
                <w:sz w:val="19"/>
                <w:szCs w:val="19"/>
              </w:rPr>
              <w:t>&gt;</w:t>
            </w:r>
          </w:p>
          <w:p w14:paraId="411DD6EF" w14:textId="77777777" w:rsidR="00860A22" w:rsidRPr="000A0BED" w:rsidRDefault="00860A22" w:rsidP="00DB5D6A">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using</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namespace</w:t>
            </w:r>
            <w:r w:rsidRPr="000A0BED">
              <w:rPr>
                <w:rFonts w:ascii="源ノ角ゴシック Code JP M" w:eastAsia="源ノ角ゴシック Code JP M" w:hAnsi="源ノ角ゴシック Code JP M" w:cs="ＭＳ ゴシック"/>
                <w:color w:val="000000"/>
                <w:sz w:val="19"/>
                <w:szCs w:val="19"/>
              </w:rPr>
              <w:t xml:space="preserve"> std;</w:t>
            </w:r>
          </w:p>
          <w:p w14:paraId="30CB6C7C" w14:textId="77777777" w:rsidR="00860A22" w:rsidRPr="000A0BED" w:rsidRDefault="00860A22" w:rsidP="00DB5D6A">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p>
          <w:p w14:paraId="070DACD6" w14:textId="77777777" w:rsidR="00860A22" w:rsidRPr="000A0BED" w:rsidRDefault="00860A22" w:rsidP="00DB5D6A">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int</w:t>
            </w:r>
            <w:r w:rsidRPr="000A0BED">
              <w:rPr>
                <w:rFonts w:ascii="源ノ角ゴシック Code JP M" w:eastAsia="源ノ角ゴシック Code JP M" w:hAnsi="源ノ角ゴシック Code JP M" w:cs="ＭＳ ゴシック"/>
                <w:color w:val="000000"/>
                <w:sz w:val="19"/>
                <w:szCs w:val="19"/>
              </w:rPr>
              <w:t xml:space="preserve"> main() {</w:t>
            </w:r>
          </w:p>
          <w:p w14:paraId="4134432C" w14:textId="6738B28C" w:rsidR="00860A22" w:rsidRDefault="00860A22" w:rsidP="00DB5D6A">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00"/>
                <w:sz w:val="19"/>
                <w:szCs w:val="19"/>
              </w:rPr>
              <w:t xml:space="preserve">    </w:t>
            </w:r>
            <w:proofErr w:type="spellStart"/>
            <w:r w:rsidRPr="000A0BED">
              <w:rPr>
                <w:rFonts w:ascii="源ノ角ゴシック Code JP M" w:eastAsia="源ノ角ゴシック Code JP M" w:hAnsi="源ノ角ゴシック Code JP M" w:cs="ＭＳ ゴシック"/>
                <w:color w:val="000000"/>
                <w:sz w:val="19"/>
                <w:szCs w:val="19"/>
              </w:rPr>
              <w:t>cout</w:t>
            </w:r>
            <w:proofErr w:type="spellEnd"/>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8080"/>
                <w:sz w:val="19"/>
                <w:szCs w:val="19"/>
              </w:rPr>
              <w:t>&lt;&lt;</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"Hello"</w:t>
            </w:r>
            <w:r w:rsidR="00F8509A">
              <w:rPr>
                <w:rFonts w:ascii="源ノ角ゴシック Code JP M" w:eastAsia="源ノ角ゴシック Code JP M" w:hAnsi="源ノ角ゴシック Code JP M" w:cs="ＭＳ ゴシック" w:hint="eastAsia"/>
                <w:color w:val="A31515"/>
                <w:sz w:val="19"/>
                <w:szCs w:val="19"/>
              </w:rPr>
              <w:t xml:space="preserve"> </w:t>
            </w:r>
            <w:r w:rsidRPr="000A0BED">
              <w:rPr>
                <w:rFonts w:ascii="源ノ角ゴシック Code JP M" w:eastAsia="源ノ角ゴシック Code JP M" w:hAnsi="源ノ角ゴシック Code JP M" w:cs="ＭＳ ゴシック"/>
                <w:color w:val="008080"/>
                <w:sz w:val="19"/>
                <w:szCs w:val="19"/>
              </w:rPr>
              <w:t>&lt;&lt;</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w:t>
            </w:r>
            <w:r>
              <w:rPr>
                <w:rFonts w:ascii="源ノ角ゴシック Code JP M" w:eastAsia="源ノ角ゴシック Code JP M" w:hAnsi="源ノ角ゴシック Code JP M" w:cs="ＭＳ ゴシック" w:hint="eastAsia"/>
                <w:color w:val="A31515"/>
                <w:sz w:val="19"/>
                <w:szCs w:val="19"/>
              </w:rPr>
              <w:t>世界</w:t>
            </w:r>
            <w:r w:rsidRPr="000A0BED">
              <w:rPr>
                <w:rFonts w:ascii="源ノ角ゴシック Code JP M" w:eastAsia="源ノ角ゴシック Code JP M" w:hAnsi="源ノ角ゴシック Code JP M" w:cs="ＭＳ ゴシック"/>
                <w:color w:val="A31515"/>
                <w:sz w:val="19"/>
                <w:szCs w:val="19"/>
              </w:rPr>
              <w:t>"</w:t>
            </w:r>
            <w:r w:rsidRPr="000A0BED">
              <w:rPr>
                <w:rFonts w:ascii="源ノ角ゴシック Code JP M" w:eastAsia="源ノ角ゴシック Code JP M" w:hAnsi="源ノ角ゴシック Code JP M" w:cs="ＭＳ ゴシック"/>
                <w:color w:val="000000"/>
                <w:sz w:val="19"/>
                <w:szCs w:val="19"/>
              </w:rPr>
              <w:t>;</w:t>
            </w:r>
          </w:p>
          <w:p w14:paraId="79CC0F4D" w14:textId="25657B34" w:rsidR="00860A22" w:rsidRPr="00860A22" w:rsidRDefault="00860A22" w:rsidP="00DB5D6A">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00"/>
                <w:sz w:val="19"/>
                <w:szCs w:val="19"/>
              </w:rPr>
              <w:t>}</w:t>
            </w:r>
          </w:p>
        </w:tc>
      </w:tr>
    </w:tbl>
    <w:p w14:paraId="3479A594" w14:textId="77777777" w:rsidR="00FC7F08" w:rsidRDefault="00860A22" w:rsidP="00E536C8">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と書き直す事もできます。</w:t>
      </w:r>
    </w:p>
    <w:p w14:paraId="4604B1F3" w14:textId="77777777" w:rsidR="00FC7F08" w:rsidRDefault="00FC7F08">
      <w:pPr>
        <w:rPr>
          <w:rFonts w:ascii="BIZ UDPゴシック" w:eastAsia="BIZ UDPゴシック" w:hAnsi="BIZ UDPゴシック" w:cs="ＭＳ ゴシック"/>
          <w:color w:val="000000"/>
          <w:sz w:val="24"/>
          <w:szCs w:val="24"/>
        </w:rPr>
      </w:pPr>
      <w:r>
        <w:rPr>
          <w:rFonts w:ascii="BIZ UDPゴシック" w:eastAsia="BIZ UDPゴシック" w:hAnsi="BIZ UDPゴシック" w:cs="ＭＳ ゴシック"/>
          <w:color w:val="000000"/>
          <w:sz w:val="24"/>
          <w:szCs w:val="24"/>
        </w:rPr>
        <w:br w:type="page"/>
      </w:r>
    </w:p>
    <w:p w14:paraId="2F7B8D35" w14:textId="39D1F083" w:rsidR="0027073A" w:rsidRPr="00FC7F08" w:rsidRDefault="0047412A" w:rsidP="00E536C8">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lastRenderedPageBreak/>
        <w:t>改行するときは、</w:t>
      </w:r>
      <w:proofErr w:type="spellStart"/>
      <w:r w:rsidRPr="00FC7F08">
        <w:rPr>
          <w:rFonts w:ascii="BIZ UDPゴシック" w:eastAsia="BIZ UDPゴシック" w:hAnsi="BIZ UDPゴシック" w:cs="ＭＳ ゴシック" w:hint="eastAsia"/>
          <w:color w:val="000000"/>
          <w:sz w:val="24"/>
          <w:szCs w:val="24"/>
        </w:rPr>
        <w:t>endl</w:t>
      </w:r>
      <w:proofErr w:type="spellEnd"/>
      <w:r w:rsidRPr="00FC7F08">
        <w:rPr>
          <w:rFonts w:ascii="BIZ UDPゴシック" w:eastAsia="BIZ UDPゴシック" w:hAnsi="BIZ UDPゴシック" w:cs="ＭＳ ゴシック" w:hint="eastAsia"/>
          <w:color w:val="000000"/>
          <w:sz w:val="24"/>
          <w:szCs w:val="24"/>
        </w:rPr>
        <w:t>を使います。</w:t>
      </w:r>
    </w:p>
    <w:tbl>
      <w:tblPr>
        <w:tblStyle w:val="afffff4"/>
        <w:tblW w:w="0" w:type="auto"/>
        <w:tblLook w:val="04A0" w:firstRow="1" w:lastRow="0" w:firstColumn="1" w:lastColumn="0" w:noHBand="0" w:noVBand="1"/>
      </w:tblPr>
      <w:tblGrid>
        <w:gridCol w:w="343"/>
        <w:gridCol w:w="8673"/>
      </w:tblGrid>
      <w:tr w:rsidR="0047412A" w14:paraId="2C544415" w14:textId="77777777" w:rsidTr="00DB5D6A">
        <w:tc>
          <w:tcPr>
            <w:tcW w:w="236" w:type="dxa"/>
            <w:tcBorders>
              <w:top w:val="single" w:sz="4" w:space="0" w:color="auto"/>
              <w:left w:val="single" w:sz="4" w:space="0" w:color="auto"/>
              <w:bottom w:val="single" w:sz="4" w:space="0" w:color="auto"/>
              <w:right w:val="nil"/>
            </w:tcBorders>
          </w:tcPr>
          <w:p w14:paraId="68D0ADED" w14:textId="77777777" w:rsidR="0047412A" w:rsidRDefault="0047412A"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28AD591B" w14:textId="77777777" w:rsidR="0047412A" w:rsidRDefault="0047412A"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p w14:paraId="1D402BE4" w14:textId="77777777" w:rsidR="0047412A" w:rsidRDefault="0047412A"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3</w:t>
            </w:r>
          </w:p>
          <w:p w14:paraId="41E07D74" w14:textId="77777777" w:rsidR="0047412A" w:rsidRDefault="0047412A"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4</w:t>
            </w:r>
          </w:p>
          <w:p w14:paraId="5C39AABF" w14:textId="77777777" w:rsidR="0047412A" w:rsidRDefault="0047412A"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5</w:t>
            </w:r>
          </w:p>
          <w:p w14:paraId="2B5858E6" w14:textId="77777777" w:rsidR="0047412A" w:rsidRPr="000A0BED" w:rsidRDefault="0047412A" w:rsidP="00DB5D6A">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6</w:t>
            </w:r>
          </w:p>
        </w:tc>
        <w:tc>
          <w:tcPr>
            <w:tcW w:w="8780" w:type="dxa"/>
            <w:tcBorders>
              <w:left w:val="nil"/>
            </w:tcBorders>
          </w:tcPr>
          <w:p w14:paraId="77573E87" w14:textId="4A21097C" w:rsidR="0047412A" w:rsidRPr="000A0BED" w:rsidRDefault="0047412A" w:rsidP="00DB5D6A">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808080"/>
                <w:sz w:val="19"/>
                <w:szCs w:val="19"/>
              </w:rPr>
              <w:t>#include</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&lt;</w:t>
            </w:r>
            <w:r w:rsidR="000A3824" w:rsidRPr="000A3824">
              <w:rPr>
                <w:rFonts w:ascii="源ノ角ゴシック Code JP M" w:eastAsia="源ノ角ゴシック Code JP M" w:hAnsi="源ノ角ゴシック Code JP M" w:cs="ＭＳ ゴシック"/>
                <w:color w:val="A31515"/>
                <w:sz w:val="19"/>
                <w:szCs w:val="19"/>
              </w:rPr>
              <w:t>bits/</w:t>
            </w:r>
            <w:proofErr w:type="spellStart"/>
            <w:r w:rsidR="000A3824" w:rsidRPr="000A3824">
              <w:rPr>
                <w:rFonts w:ascii="源ノ角ゴシック Code JP M" w:eastAsia="源ノ角ゴシック Code JP M" w:hAnsi="源ノ角ゴシック Code JP M" w:cs="ＭＳ ゴシック"/>
                <w:color w:val="A31515"/>
                <w:sz w:val="19"/>
                <w:szCs w:val="19"/>
              </w:rPr>
              <w:t>stdc</w:t>
            </w:r>
            <w:proofErr w:type="spellEnd"/>
            <w:r w:rsidR="000A3824" w:rsidRPr="000A3824">
              <w:rPr>
                <w:rFonts w:ascii="源ノ角ゴシック Code JP M" w:eastAsia="源ノ角ゴシック Code JP M" w:hAnsi="源ノ角ゴシック Code JP M" w:cs="ＭＳ ゴシック"/>
                <w:color w:val="A31515"/>
                <w:sz w:val="19"/>
                <w:szCs w:val="19"/>
              </w:rPr>
              <w:t>++.h</w:t>
            </w:r>
            <w:r w:rsidRPr="000A0BED">
              <w:rPr>
                <w:rFonts w:ascii="源ノ角ゴシック Code JP M" w:eastAsia="源ノ角ゴシック Code JP M" w:hAnsi="源ノ角ゴシック Code JP M" w:cs="ＭＳ ゴシック"/>
                <w:color w:val="A31515"/>
                <w:sz w:val="19"/>
                <w:szCs w:val="19"/>
              </w:rPr>
              <w:t>&gt;</w:t>
            </w:r>
          </w:p>
          <w:p w14:paraId="6906AC1D" w14:textId="77777777" w:rsidR="0047412A" w:rsidRPr="000A0BED" w:rsidRDefault="0047412A" w:rsidP="00DB5D6A">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using</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namespace</w:t>
            </w:r>
            <w:r w:rsidRPr="000A0BED">
              <w:rPr>
                <w:rFonts w:ascii="源ノ角ゴシック Code JP M" w:eastAsia="源ノ角ゴシック Code JP M" w:hAnsi="源ノ角ゴシック Code JP M" w:cs="ＭＳ ゴシック"/>
                <w:color w:val="000000"/>
                <w:sz w:val="19"/>
                <w:szCs w:val="19"/>
              </w:rPr>
              <w:t xml:space="preserve"> std;</w:t>
            </w:r>
          </w:p>
          <w:p w14:paraId="4005C41B" w14:textId="77777777" w:rsidR="0047412A" w:rsidRPr="000A0BED" w:rsidRDefault="0047412A" w:rsidP="00DB5D6A">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p>
          <w:p w14:paraId="3841050B" w14:textId="77777777" w:rsidR="0047412A" w:rsidRPr="000A0BED" w:rsidRDefault="0047412A" w:rsidP="00DB5D6A">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int</w:t>
            </w:r>
            <w:r w:rsidRPr="000A0BED">
              <w:rPr>
                <w:rFonts w:ascii="源ノ角ゴシック Code JP M" w:eastAsia="源ノ角ゴシック Code JP M" w:hAnsi="源ノ角ゴシック Code JP M" w:cs="ＭＳ ゴシック"/>
                <w:color w:val="000000"/>
                <w:sz w:val="19"/>
                <w:szCs w:val="19"/>
              </w:rPr>
              <w:t xml:space="preserve"> main() {</w:t>
            </w:r>
          </w:p>
          <w:p w14:paraId="316B4A8B" w14:textId="130CC540" w:rsidR="0047412A" w:rsidRDefault="0047412A" w:rsidP="00DB5D6A">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00"/>
                <w:sz w:val="19"/>
                <w:szCs w:val="19"/>
              </w:rPr>
              <w:t xml:space="preserve">    </w:t>
            </w:r>
            <w:proofErr w:type="spellStart"/>
            <w:r w:rsidRPr="000A0BED">
              <w:rPr>
                <w:rFonts w:ascii="源ノ角ゴシック Code JP M" w:eastAsia="源ノ角ゴシック Code JP M" w:hAnsi="源ノ角ゴシック Code JP M" w:cs="ＭＳ ゴシック"/>
                <w:color w:val="000000"/>
                <w:sz w:val="19"/>
                <w:szCs w:val="19"/>
              </w:rPr>
              <w:t>cout</w:t>
            </w:r>
            <w:proofErr w:type="spellEnd"/>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8080"/>
                <w:sz w:val="19"/>
                <w:szCs w:val="19"/>
              </w:rPr>
              <w:t>&lt;&lt;</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"Hello"</w:t>
            </w:r>
            <w:r>
              <w:rPr>
                <w:rFonts w:ascii="源ノ角ゴシック Code JP M" w:eastAsia="源ノ角ゴシック Code JP M" w:hAnsi="源ノ角ゴシック Code JP M" w:cs="ＭＳ ゴシック" w:hint="eastAsia"/>
                <w:color w:val="A31515"/>
                <w:sz w:val="19"/>
                <w:szCs w:val="19"/>
              </w:rPr>
              <w:t xml:space="preserve"> </w:t>
            </w:r>
            <w:r w:rsidR="00036414" w:rsidRPr="00036414">
              <w:rPr>
                <w:rFonts w:ascii="源ノ角ゴシック Code JP M" w:eastAsia="源ノ角ゴシック Code JP M" w:hAnsi="源ノ角ゴシック Code JP M" w:cs="ＭＳ ゴシック"/>
                <w:color w:val="008080"/>
                <w:sz w:val="19"/>
                <w:szCs w:val="19"/>
              </w:rPr>
              <w:t>&lt;&lt;</w:t>
            </w:r>
            <w:r w:rsidR="00036414" w:rsidRPr="00036414">
              <w:rPr>
                <w:rFonts w:ascii="源ノ角ゴシック Code JP M" w:eastAsia="源ノ角ゴシック Code JP M" w:hAnsi="源ノ角ゴシック Code JP M" w:cs="ＭＳ ゴシック"/>
                <w:color w:val="000000"/>
                <w:sz w:val="19"/>
                <w:szCs w:val="19"/>
              </w:rPr>
              <w:t xml:space="preserve"> </w:t>
            </w:r>
            <w:proofErr w:type="spellStart"/>
            <w:r w:rsidR="00036414" w:rsidRPr="00036414">
              <w:rPr>
                <w:rFonts w:ascii="源ノ角ゴシック Code JP M" w:eastAsia="源ノ角ゴシック Code JP M" w:hAnsi="源ノ角ゴシック Code JP M" w:cs="ＭＳ ゴシック"/>
                <w:color w:val="6F008A"/>
                <w:sz w:val="19"/>
                <w:szCs w:val="19"/>
              </w:rPr>
              <w:t>endl</w:t>
            </w:r>
            <w:proofErr w:type="spellEnd"/>
            <w:r w:rsidR="00036414">
              <w:rPr>
                <w:rFonts w:ascii="ＭＳ ゴシック" w:eastAsia="ＭＳ ゴシック" w:hAnsiTheme="minorHAnsi"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8080"/>
                <w:sz w:val="19"/>
                <w:szCs w:val="19"/>
              </w:rPr>
              <w:t>&lt;&lt;</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w:t>
            </w:r>
            <w:r>
              <w:rPr>
                <w:rFonts w:ascii="源ノ角ゴシック Code JP M" w:eastAsia="源ノ角ゴシック Code JP M" w:hAnsi="源ノ角ゴシック Code JP M" w:cs="ＭＳ ゴシック" w:hint="eastAsia"/>
                <w:color w:val="A31515"/>
                <w:sz w:val="19"/>
                <w:szCs w:val="19"/>
              </w:rPr>
              <w:t>世界</w:t>
            </w:r>
            <w:r w:rsidRPr="000A0BED">
              <w:rPr>
                <w:rFonts w:ascii="源ノ角ゴシック Code JP M" w:eastAsia="源ノ角ゴシック Code JP M" w:hAnsi="源ノ角ゴシック Code JP M" w:cs="ＭＳ ゴシック"/>
                <w:color w:val="A31515"/>
                <w:sz w:val="19"/>
                <w:szCs w:val="19"/>
              </w:rPr>
              <w:t>"</w:t>
            </w:r>
            <w:r w:rsidRPr="000A0BED">
              <w:rPr>
                <w:rFonts w:ascii="源ノ角ゴシック Code JP M" w:eastAsia="源ノ角ゴシック Code JP M" w:hAnsi="源ノ角ゴシック Code JP M" w:cs="ＭＳ ゴシック"/>
                <w:color w:val="000000"/>
                <w:sz w:val="19"/>
                <w:szCs w:val="19"/>
              </w:rPr>
              <w:t>;</w:t>
            </w:r>
          </w:p>
          <w:p w14:paraId="7C177E46" w14:textId="77777777" w:rsidR="0047412A" w:rsidRPr="00860A22" w:rsidRDefault="0047412A" w:rsidP="00DB5D6A">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00"/>
                <w:sz w:val="19"/>
                <w:szCs w:val="19"/>
              </w:rPr>
              <w:t>}</w:t>
            </w:r>
          </w:p>
        </w:tc>
      </w:tr>
    </w:tbl>
    <w:p w14:paraId="52AD44AA" w14:textId="5CAACF0B" w:rsidR="00612F9B" w:rsidRPr="00FC7F08" w:rsidRDefault="000A628E" w:rsidP="00E536C8">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これの実行結果は、</w:t>
      </w:r>
      <w:r w:rsidR="0027073A" w:rsidRPr="00FC7F08">
        <w:rPr>
          <w:rFonts w:ascii="BIZ UDPゴシック" w:eastAsia="BIZ UDPゴシック" w:hAnsi="BIZ UDPゴシック" w:cs="ＭＳ ゴシック" w:hint="eastAsia"/>
          <w:color w:val="000000"/>
          <w:sz w:val="24"/>
          <w:szCs w:val="24"/>
        </w:rPr>
        <w:t>2番</w:t>
      </w:r>
      <w:r w:rsidRPr="00FC7F08">
        <w:rPr>
          <w:rFonts w:ascii="BIZ UDPゴシック" w:eastAsia="BIZ UDPゴシック" w:hAnsi="BIZ UDPゴシック" w:cs="ＭＳ ゴシック" w:hint="eastAsia"/>
          <w:color w:val="000000"/>
          <w:sz w:val="24"/>
          <w:szCs w:val="24"/>
        </w:rPr>
        <w:t>と</w:t>
      </w:r>
      <w:r w:rsidR="0025169D" w:rsidRPr="00FC7F08">
        <w:rPr>
          <w:rFonts w:ascii="BIZ UDPゴシック" w:eastAsia="BIZ UDPゴシック" w:hAnsi="BIZ UDPゴシック" w:cs="ＭＳ ゴシック" w:hint="eastAsia"/>
          <w:color w:val="000000"/>
          <w:sz w:val="24"/>
          <w:szCs w:val="24"/>
        </w:rPr>
        <w:t>同じに</w:t>
      </w:r>
      <w:r w:rsidRPr="00FC7F08">
        <w:rPr>
          <w:rFonts w:ascii="BIZ UDPゴシック" w:eastAsia="BIZ UDPゴシック" w:hAnsi="BIZ UDPゴシック" w:cs="ＭＳ ゴシック" w:hint="eastAsia"/>
          <w:color w:val="000000"/>
          <w:sz w:val="24"/>
          <w:szCs w:val="24"/>
        </w:rPr>
        <w:t>なります。</w:t>
      </w:r>
    </w:p>
    <w:p w14:paraId="4B6002F2" w14:textId="77777777" w:rsidR="00612F9B" w:rsidRPr="0027073A" w:rsidRDefault="00612F9B" w:rsidP="00612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BIZ UDPゴシック" w:eastAsia="BIZ UDPゴシック" w:hAnsi="BIZ UDPゴシック" w:cs="ＭＳ ゴシック"/>
          <w:color w:val="333333"/>
          <w:sz w:val="18"/>
          <w:szCs w:val="18"/>
        </w:rPr>
      </w:pPr>
      <w:r w:rsidRPr="0027073A">
        <w:rPr>
          <w:rFonts w:ascii="BIZ UDPゴシック" w:eastAsia="BIZ UDPゴシック" w:hAnsi="BIZ UDPゴシック" w:cs="ＭＳ ゴシック"/>
          <w:color w:val="333333"/>
          <w:sz w:val="18"/>
          <w:szCs w:val="18"/>
        </w:rPr>
        <w:t>Hello</w:t>
      </w:r>
    </w:p>
    <w:p w14:paraId="68E8F085" w14:textId="5B35259D" w:rsidR="00612F9B" w:rsidRPr="00612F9B" w:rsidRDefault="00612F9B" w:rsidP="00612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BIZ UDPゴシック" w:eastAsia="BIZ UDPゴシック" w:hAnsi="BIZ UDPゴシック" w:cs="ＭＳ ゴシック"/>
          <w:color w:val="333333"/>
          <w:sz w:val="18"/>
          <w:szCs w:val="18"/>
        </w:rPr>
      </w:pPr>
      <w:r w:rsidRPr="0027073A">
        <w:rPr>
          <w:rFonts w:ascii="BIZ UDPゴシック" w:eastAsia="BIZ UDPゴシック" w:hAnsi="BIZ UDPゴシック" w:cs="ＭＳ ゴシック"/>
          <w:color w:val="333333"/>
          <w:sz w:val="18"/>
          <w:szCs w:val="18"/>
        </w:rPr>
        <w:t>世界</w:t>
      </w:r>
    </w:p>
    <w:p w14:paraId="339D8374" w14:textId="612A6631" w:rsidR="00A751D2" w:rsidRDefault="00A751D2" w:rsidP="00A751D2">
      <w:pPr>
        <w:pStyle w:val="afff6"/>
        <w:widowControl w:val="0"/>
        <w:numPr>
          <w:ilvl w:val="0"/>
          <w:numId w:val="35"/>
        </w:numPr>
        <w:autoSpaceDE w:val="0"/>
        <w:autoSpaceDN w:val="0"/>
        <w:adjustRightInd w:val="0"/>
        <w:spacing w:line="360" w:lineRule="auto"/>
        <w:rPr>
          <w:rFonts w:ascii="BIZ UDPゴシック" w:eastAsia="BIZ UDPゴシック" w:hAnsi="BIZ UDPゴシック" w:cs="ＭＳ ゴシック"/>
          <w:color w:val="000000"/>
          <w:sz w:val="28"/>
          <w:szCs w:val="28"/>
        </w:rPr>
      </w:pPr>
      <w:r>
        <w:rPr>
          <w:rFonts w:ascii="BIZ UDPゴシック" w:eastAsia="BIZ UDPゴシック" w:hAnsi="BIZ UDPゴシック" w:cs="ＭＳ ゴシック" w:hint="eastAsia"/>
          <w:color w:val="000000"/>
          <w:sz w:val="28"/>
          <w:szCs w:val="28"/>
        </w:rPr>
        <w:t>全角文字</w:t>
      </w:r>
    </w:p>
    <w:p w14:paraId="20762503" w14:textId="103746A3" w:rsidR="00A751D2" w:rsidRPr="00FC7F08" w:rsidRDefault="00A751D2" w:rsidP="00B156CD">
      <w:pPr>
        <w:widowControl w:val="0"/>
        <w:autoSpaceDE w:val="0"/>
        <w:autoSpaceDN w:val="0"/>
        <w:adjustRightInd w:val="0"/>
        <w:spacing w:line="360" w:lineRule="auto"/>
        <w:ind w:firstLineChars="100" w:firstLine="240"/>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C++では、プログラムの中に全角文字や全角スペースがあるとエラーができます。</w:t>
      </w:r>
    </w:p>
    <w:p w14:paraId="6F7694F1" w14:textId="77777777" w:rsidR="00A751D2" w:rsidRPr="00FC7F08" w:rsidRDefault="00A751D2" w:rsidP="00A751D2">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特に、全角スペース「　」は発見するのが難しく、よく起こるので気をつけましょう。</w:t>
      </w:r>
    </w:p>
    <w:p w14:paraId="012453C1" w14:textId="376C3C45" w:rsidR="00A751D2" w:rsidRPr="00FC7F08" w:rsidRDefault="00A751D2" w:rsidP="00A751D2">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なお</w:t>
      </w:r>
      <w:r w:rsidRPr="00FC7F08">
        <w:rPr>
          <w:rFonts w:ascii="源ノ角ゴシック Code JP M" w:eastAsia="源ノ角ゴシック Code JP M" w:hAnsi="源ノ角ゴシック Code JP M" w:cs="ＭＳ ゴシック"/>
          <w:color w:val="A31515"/>
          <w:sz w:val="24"/>
          <w:szCs w:val="24"/>
        </w:rPr>
        <w:t>"</w:t>
      </w:r>
      <w:r w:rsidRPr="00FC7F08">
        <w:rPr>
          <w:rFonts w:ascii="源ノ角ゴシック Code JP M" w:eastAsia="源ノ角ゴシック Code JP M" w:hAnsi="源ノ角ゴシック Code JP M" w:cs="ＭＳ ゴシック" w:hint="eastAsia"/>
          <w:color w:val="A31515"/>
          <w:sz w:val="24"/>
          <w:szCs w:val="24"/>
        </w:rPr>
        <w:t xml:space="preserve"> </w:t>
      </w:r>
      <w:r w:rsidRPr="00FC7F08">
        <w:rPr>
          <w:rFonts w:ascii="源ノ角ゴシック Code JP M" w:eastAsia="源ノ角ゴシック Code JP M" w:hAnsi="源ノ角ゴシック Code JP M" w:cs="ＭＳ ゴシック"/>
          <w:color w:val="A31515"/>
          <w:sz w:val="24"/>
          <w:szCs w:val="24"/>
        </w:rPr>
        <w:t>"</w:t>
      </w:r>
      <w:r w:rsidRPr="00FC7F08">
        <w:rPr>
          <w:rFonts w:ascii="BIZ UDPゴシック" w:eastAsia="BIZ UDPゴシック" w:hAnsi="BIZ UDPゴシック" w:cs="ＭＳ ゴシック" w:hint="eastAsia"/>
          <w:color w:val="000000"/>
          <w:sz w:val="24"/>
          <w:szCs w:val="24"/>
        </w:rPr>
        <w:t>の中と、</w:t>
      </w:r>
      <w:r w:rsidRPr="00FC7F08">
        <w:rPr>
          <w:rFonts w:ascii="源ノ角ゴシック Code JP M" w:eastAsia="源ノ角ゴシック Code JP M" w:hAnsi="源ノ角ゴシック Code JP M" w:cs="ＭＳ ゴシック"/>
          <w:color w:val="008000"/>
          <w:sz w:val="24"/>
          <w:szCs w:val="24"/>
        </w:rPr>
        <w:t>//</w:t>
      </w:r>
      <w:r w:rsidRPr="00FC7F08">
        <w:rPr>
          <w:rFonts w:ascii="BIZ UDPゴシック" w:eastAsia="BIZ UDPゴシック" w:hAnsi="BIZ UDPゴシック" w:cs="ＭＳ ゴシック" w:hint="eastAsia"/>
          <w:color w:val="000000"/>
          <w:sz w:val="24"/>
          <w:szCs w:val="24"/>
        </w:rPr>
        <w:t>コメントの中では全角文字を使っても問題ありません。</w:t>
      </w:r>
    </w:p>
    <w:p w14:paraId="170CA515" w14:textId="584107EB" w:rsidR="00A751D2" w:rsidRDefault="00A751D2" w:rsidP="00A751D2">
      <w:pPr>
        <w:pStyle w:val="afff6"/>
        <w:widowControl w:val="0"/>
        <w:numPr>
          <w:ilvl w:val="0"/>
          <w:numId w:val="35"/>
        </w:numPr>
        <w:autoSpaceDE w:val="0"/>
        <w:autoSpaceDN w:val="0"/>
        <w:adjustRightInd w:val="0"/>
        <w:spacing w:line="360" w:lineRule="auto"/>
        <w:rPr>
          <w:rFonts w:ascii="BIZ UDPゴシック" w:eastAsia="BIZ UDPゴシック" w:hAnsi="BIZ UDPゴシック" w:cs="ＭＳ ゴシック"/>
          <w:color w:val="000000"/>
          <w:sz w:val="28"/>
          <w:szCs w:val="28"/>
        </w:rPr>
      </w:pPr>
      <w:r>
        <w:rPr>
          <w:rFonts w:ascii="BIZ UDPゴシック" w:eastAsia="BIZ UDPゴシック" w:hAnsi="BIZ UDPゴシック" w:cs="ＭＳ ゴシック" w:hint="eastAsia"/>
          <w:color w:val="000000"/>
          <w:sz w:val="28"/>
          <w:szCs w:val="28"/>
        </w:rPr>
        <w:t>インデント</w:t>
      </w:r>
      <w:r w:rsidR="00E36D69">
        <w:rPr>
          <w:rFonts w:ascii="BIZ UDPゴシック" w:eastAsia="BIZ UDPゴシック" w:hAnsi="BIZ UDPゴシック" w:cs="ＭＳ ゴシック" w:hint="eastAsia"/>
          <w:color w:val="000000"/>
          <w:sz w:val="28"/>
          <w:szCs w:val="28"/>
        </w:rPr>
        <w:t>・スペース・改行</w:t>
      </w:r>
    </w:p>
    <w:p w14:paraId="09FD9C0D" w14:textId="4A55A014" w:rsidR="00CF7EEA" w:rsidRPr="00FC7F08" w:rsidRDefault="004C2E74" w:rsidP="00B156CD">
      <w:pPr>
        <w:widowControl w:val="0"/>
        <w:autoSpaceDE w:val="0"/>
        <w:autoSpaceDN w:val="0"/>
        <w:adjustRightInd w:val="0"/>
        <w:spacing w:line="360" w:lineRule="auto"/>
        <w:ind w:firstLineChars="100" w:firstLine="240"/>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インデントや</w:t>
      </w:r>
      <w:r w:rsidR="00344171" w:rsidRPr="00FC7F08">
        <w:rPr>
          <w:rFonts w:ascii="BIZ UDPゴシック" w:eastAsia="BIZ UDPゴシック" w:hAnsi="BIZ UDPゴシック" w:cs="ＭＳ ゴシック" w:hint="eastAsia"/>
          <w:color w:val="000000"/>
          <w:sz w:val="24"/>
          <w:szCs w:val="24"/>
        </w:rPr>
        <w:t>スペース、</w:t>
      </w:r>
      <w:r w:rsidRPr="00FC7F08">
        <w:rPr>
          <w:rFonts w:ascii="BIZ UDPゴシック" w:eastAsia="BIZ UDPゴシック" w:hAnsi="BIZ UDPゴシック" w:cs="ＭＳ ゴシック" w:hint="eastAsia"/>
          <w:color w:val="000000"/>
          <w:sz w:val="24"/>
          <w:szCs w:val="24"/>
        </w:rPr>
        <w:t>改行</w:t>
      </w:r>
      <w:r w:rsidR="00344171" w:rsidRPr="00FC7F08">
        <w:rPr>
          <w:rFonts w:ascii="BIZ UDPゴシック" w:eastAsia="BIZ UDPゴシック" w:hAnsi="BIZ UDPゴシック" w:cs="ＭＳ ゴシック" w:hint="eastAsia"/>
          <w:color w:val="000000"/>
          <w:sz w:val="24"/>
          <w:szCs w:val="24"/>
        </w:rPr>
        <w:t>は人間が</w:t>
      </w:r>
      <w:r w:rsidR="002F304A" w:rsidRPr="00FC7F08">
        <w:rPr>
          <w:rFonts w:ascii="BIZ UDPゴシック" w:eastAsia="BIZ UDPゴシック" w:hAnsi="BIZ UDPゴシック" w:cs="ＭＳ ゴシック" w:hint="eastAsia"/>
          <w:color w:val="000000"/>
          <w:sz w:val="24"/>
          <w:szCs w:val="24"/>
        </w:rPr>
        <w:t>プログラム</w:t>
      </w:r>
      <w:r w:rsidR="00344171" w:rsidRPr="00FC7F08">
        <w:rPr>
          <w:rFonts w:ascii="BIZ UDPゴシック" w:eastAsia="BIZ UDPゴシック" w:hAnsi="BIZ UDPゴシック" w:cs="ＭＳ ゴシック" w:hint="eastAsia"/>
          <w:color w:val="000000"/>
          <w:sz w:val="24"/>
          <w:szCs w:val="24"/>
        </w:rPr>
        <w:t>を読みやすくするために使います。</w:t>
      </w:r>
    </w:p>
    <w:tbl>
      <w:tblPr>
        <w:tblStyle w:val="afffff4"/>
        <w:tblW w:w="0" w:type="auto"/>
        <w:tblLook w:val="04A0" w:firstRow="1" w:lastRow="0" w:firstColumn="1" w:lastColumn="0" w:noHBand="0" w:noVBand="1"/>
      </w:tblPr>
      <w:tblGrid>
        <w:gridCol w:w="343"/>
        <w:gridCol w:w="8673"/>
      </w:tblGrid>
      <w:tr w:rsidR="00E75FFA" w:rsidRPr="00860A22" w14:paraId="7EA483BB" w14:textId="77777777" w:rsidTr="009F29D7">
        <w:tc>
          <w:tcPr>
            <w:tcW w:w="236" w:type="dxa"/>
            <w:tcBorders>
              <w:top w:val="single" w:sz="4" w:space="0" w:color="auto"/>
              <w:left w:val="single" w:sz="4" w:space="0" w:color="auto"/>
              <w:bottom w:val="single" w:sz="4" w:space="0" w:color="auto"/>
              <w:right w:val="nil"/>
            </w:tcBorders>
          </w:tcPr>
          <w:p w14:paraId="7FCF43E7" w14:textId="77777777" w:rsidR="00E75FFA" w:rsidRDefault="00E75FFA"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4D6CE084" w14:textId="77777777" w:rsidR="00E75FFA" w:rsidRDefault="00E75FFA"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p w14:paraId="64EDFB7F" w14:textId="77777777" w:rsidR="00E75FFA" w:rsidRDefault="00E75FFA"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3</w:t>
            </w:r>
          </w:p>
          <w:p w14:paraId="18D62549" w14:textId="77777777" w:rsidR="00E75FFA" w:rsidRDefault="00E75FFA"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4</w:t>
            </w:r>
          </w:p>
          <w:p w14:paraId="29808B89" w14:textId="0F718549" w:rsidR="00E75FFA" w:rsidRPr="000A0BED" w:rsidRDefault="00E75FFA"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5</w:t>
            </w:r>
          </w:p>
        </w:tc>
        <w:tc>
          <w:tcPr>
            <w:tcW w:w="8780" w:type="dxa"/>
            <w:tcBorders>
              <w:left w:val="nil"/>
            </w:tcBorders>
          </w:tcPr>
          <w:p w14:paraId="4375C76F" w14:textId="60341DC2" w:rsidR="00E75FFA" w:rsidRPr="000A0BED" w:rsidRDefault="00E75FFA" w:rsidP="009F29D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808080"/>
                <w:sz w:val="19"/>
                <w:szCs w:val="19"/>
              </w:rPr>
              <w:t>#include</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&lt;</w:t>
            </w:r>
            <w:r w:rsidR="000A3824" w:rsidRPr="000A3824">
              <w:rPr>
                <w:rFonts w:ascii="源ノ角ゴシック Code JP M" w:eastAsia="源ノ角ゴシック Code JP M" w:hAnsi="源ノ角ゴシック Code JP M" w:cs="ＭＳ ゴシック"/>
                <w:color w:val="A31515"/>
                <w:sz w:val="19"/>
                <w:szCs w:val="19"/>
              </w:rPr>
              <w:t>bits/</w:t>
            </w:r>
            <w:proofErr w:type="spellStart"/>
            <w:r w:rsidR="000A3824" w:rsidRPr="000A3824">
              <w:rPr>
                <w:rFonts w:ascii="源ノ角ゴシック Code JP M" w:eastAsia="源ノ角ゴシック Code JP M" w:hAnsi="源ノ角ゴシック Code JP M" w:cs="ＭＳ ゴシック"/>
                <w:color w:val="A31515"/>
                <w:sz w:val="19"/>
                <w:szCs w:val="19"/>
              </w:rPr>
              <w:t>stdc</w:t>
            </w:r>
            <w:proofErr w:type="spellEnd"/>
            <w:r w:rsidR="000A3824" w:rsidRPr="000A3824">
              <w:rPr>
                <w:rFonts w:ascii="源ノ角ゴシック Code JP M" w:eastAsia="源ノ角ゴシック Code JP M" w:hAnsi="源ノ角ゴシック Code JP M" w:cs="ＭＳ ゴシック"/>
                <w:color w:val="A31515"/>
                <w:sz w:val="19"/>
                <w:szCs w:val="19"/>
              </w:rPr>
              <w:t>++.h</w:t>
            </w:r>
            <w:r w:rsidRPr="000A0BED">
              <w:rPr>
                <w:rFonts w:ascii="源ノ角ゴシック Code JP M" w:eastAsia="源ノ角ゴシック Code JP M" w:hAnsi="源ノ角ゴシック Code JP M" w:cs="ＭＳ ゴシック"/>
                <w:color w:val="A31515"/>
                <w:sz w:val="19"/>
                <w:szCs w:val="19"/>
              </w:rPr>
              <w:t>&gt;</w:t>
            </w:r>
          </w:p>
          <w:p w14:paraId="382E1819" w14:textId="599BCB51" w:rsidR="00E75FFA" w:rsidRPr="000A0BED" w:rsidRDefault="00E75FFA" w:rsidP="009F29D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using</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namespace</w:t>
            </w:r>
            <w:r w:rsidRPr="000A0BED">
              <w:rPr>
                <w:rFonts w:ascii="源ノ角ゴシック Code JP M" w:eastAsia="源ノ角ゴシック Code JP M" w:hAnsi="源ノ角ゴシック Code JP M" w:cs="ＭＳ ゴシック"/>
                <w:color w:val="000000"/>
                <w:sz w:val="19"/>
                <w:szCs w:val="19"/>
              </w:rPr>
              <w:t xml:space="preserve"> std;</w:t>
            </w:r>
          </w:p>
          <w:p w14:paraId="4ACDEA93" w14:textId="77777777" w:rsidR="00E75FFA" w:rsidRDefault="00E75FFA" w:rsidP="009F29D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int</w:t>
            </w:r>
            <w:r w:rsidRPr="000A0BED">
              <w:rPr>
                <w:rFonts w:ascii="源ノ角ゴシック Code JP M" w:eastAsia="源ノ角ゴシック Code JP M" w:hAnsi="源ノ角ゴシック Code JP M" w:cs="ＭＳ ゴシック"/>
                <w:color w:val="000000"/>
                <w:sz w:val="19"/>
                <w:szCs w:val="19"/>
              </w:rPr>
              <w:t xml:space="preserve"> main(){</w:t>
            </w:r>
          </w:p>
          <w:p w14:paraId="3B0BDDB8" w14:textId="0EF4DF0D" w:rsidR="00E75FFA" w:rsidRDefault="00E75FFA" w:rsidP="009F29D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proofErr w:type="spellStart"/>
            <w:r w:rsidRPr="000A0BED">
              <w:rPr>
                <w:rFonts w:ascii="源ノ角ゴシック Code JP M" w:eastAsia="源ノ角ゴシック Code JP M" w:hAnsi="源ノ角ゴシック Code JP M" w:cs="ＭＳ ゴシック"/>
                <w:color w:val="000000"/>
                <w:sz w:val="19"/>
                <w:szCs w:val="19"/>
              </w:rPr>
              <w:t>cout</w:t>
            </w:r>
            <w:proofErr w:type="spellEnd"/>
            <w:r w:rsidRPr="000A0BED">
              <w:rPr>
                <w:rFonts w:ascii="源ノ角ゴシック Code JP M" w:eastAsia="源ノ角ゴシック Code JP M" w:hAnsi="源ノ角ゴシック Code JP M" w:cs="ＭＳ ゴシック"/>
                <w:color w:val="008080"/>
                <w:sz w:val="19"/>
                <w:szCs w:val="19"/>
              </w:rPr>
              <w:t>&lt;&lt;</w:t>
            </w:r>
            <w:r w:rsidRPr="000A0BED">
              <w:rPr>
                <w:rFonts w:ascii="源ノ角ゴシック Code JP M" w:eastAsia="源ノ角ゴシック Code JP M" w:hAnsi="源ノ角ゴシック Code JP M" w:cs="ＭＳ ゴシック"/>
                <w:color w:val="A31515"/>
                <w:sz w:val="19"/>
                <w:szCs w:val="19"/>
              </w:rPr>
              <w:t>"Hello"</w:t>
            </w:r>
            <w:r w:rsidRPr="000A0BED">
              <w:rPr>
                <w:rFonts w:ascii="源ノ角ゴシック Code JP M" w:eastAsia="源ノ角ゴシック Code JP M" w:hAnsi="源ノ角ゴシック Code JP M" w:cs="ＭＳ ゴシック"/>
                <w:color w:val="000000"/>
                <w:sz w:val="19"/>
                <w:szCs w:val="19"/>
              </w:rPr>
              <w:t>;</w:t>
            </w:r>
            <w:proofErr w:type="spellStart"/>
            <w:r>
              <w:rPr>
                <w:rFonts w:ascii="源ノ角ゴシック Code JP M" w:eastAsia="源ノ角ゴシック Code JP M" w:hAnsi="源ノ角ゴシック Code JP M" w:cs="ＭＳ ゴシック" w:hint="eastAsia"/>
                <w:color w:val="000000"/>
                <w:sz w:val="19"/>
                <w:szCs w:val="19"/>
              </w:rPr>
              <w:t>cout</w:t>
            </w:r>
            <w:proofErr w:type="spellEnd"/>
            <w:r>
              <w:rPr>
                <w:rFonts w:ascii="源ノ角ゴシック Code JP M" w:eastAsia="源ノ角ゴシック Code JP M" w:hAnsi="源ノ角ゴシック Code JP M" w:cs="ＭＳ ゴシック" w:hint="eastAsia"/>
                <w:color w:val="000000"/>
                <w:sz w:val="19"/>
                <w:szCs w:val="19"/>
              </w:rPr>
              <w:t>&lt;&lt;</w:t>
            </w:r>
            <w:proofErr w:type="spellStart"/>
            <w:r>
              <w:rPr>
                <w:rFonts w:ascii="源ノ角ゴシック Code JP M" w:eastAsia="源ノ角ゴシック Code JP M" w:hAnsi="源ノ角ゴシック Code JP M" w:cs="ＭＳ ゴシック" w:hint="eastAsia"/>
                <w:color w:val="000000"/>
                <w:sz w:val="19"/>
                <w:szCs w:val="19"/>
              </w:rPr>
              <w:t>endl</w:t>
            </w:r>
            <w:proofErr w:type="spellEnd"/>
            <w:r>
              <w:rPr>
                <w:rFonts w:ascii="源ノ角ゴシック Code JP M" w:eastAsia="源ノ角ゴシック Code JP M" w:hAnsi="源ノ角ゴシック Code JP M" w:cs="ＭＳ ゴシック" w:hint="eastAsia"/>
                <w:color w:val="000000"/>
                <w:sz w:val="19"/>
                <w:szCs w:val="19"/>
              </w:rPr>
              <w:t>;</w:t>
            </w:r>
          </w:p>
          <w:p w14:paraId="223FA4DD" w14:textId="58ACD96D" w:rsidR="00E75FFA" w:rsidRPr="00860A22" w:rsidRDefault="00E75FFA" w:rsidP="009F29D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00"/>
                <w:sz w:val="19"/>
                <w:szCs w:val="19"/>
              </w:rPr>
              <w:t>}</w:t>
            </w:r>
          </w:p>
        </w:tc>
      </w:tr>
    </w:tbl>
    <w:p w14:paraId="1B5EB14B" w14:textId="77777777" w:rsidR="00E75FFA" w:rsidRDefault="00E75FFA" w:rsidP="004C2E74">
      <w:pPr>
        <w:widowControl w:val="0"/>
        <w:autoSpaceDE w:val="0"/>
        <w:autoSpaceDN w:val="0"/>
        <w:adjustRightInd w:val="0"/>
        <w:spacing w:line="360" w:lineRule="auto"/>
        <w:rPr>
          <w:rFonts w:ascii="BIZ UDPゴシック" w:eastAsia="BIZ UDPゴシック" w:hAnsi="BIZ UDPゴシック" w:cs="ＭＳ ゴシック"/>
          <w:color w:val="000000"/>
        </w:rPr>
      </w:pPr>
    </w:p>
    <w:tbl>
      <w:tblPr>
        <w:tblStyle w:val="afffff4"/>
        <w:tblW w:w="0" w:type="auto"/>
        <w:tblLook w:val="04A0" w:firstRow="1" w:lastRow="0" w:firstColumn="1" w:lastColumn="0" w:noHBand="0" w:noVBand="1"/>
      </w:tblPr>
      <w:tblGrid>
        <w:gridCol w:w="343"/>
        <w:gridCol w:w="8673"/>
      </w:tblGrid>
      <w:tr w:rsidR="00E75FFA" w:rsidRPr="00860A22" w14:paraId="7FD9E8B4" w14:textId="77777777" w:rsidTr="009F29D7">
        <w:tc>
          <w:tcPr>
            <w:tcW w:w="236" w:type="dxa"/>
            <w:tcBorders>
              <w:top w:val="single" w:sz="4" w:space="0" w:color="auto"/>
              <w:left w:val="single" w:sz="4" w:space="0" w:color="auto"/>
              <w:bottom w:val="single" w:sz="4" w:space="0" w:color="auto"/>
              <w:right w:val="nil"/>
            </w:tcBorders>
          </w:tcPr>
          <w:p w14:paraId="04872950" w14:textId="77777777" w:rsidR="00E75FFA" w:rsidRDefault="00E75FFA"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50488A4C" w14:textId="77777777" w:rsidR="00E75FFA" w:rsidRDefault="00E75FFA"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p w14:paraId="09EE7435" w14:textId="77777777" w:rsidR="00E75FFA" w:rsidRDefault="00E75FFA"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3</w:t>
            </w:r>
          </w:p>
          <w:p w14:paraId="1BECCCA1" w14:textId="77777777" w:rsidR="00E75FFA" w:rsidRDefault="00E75FFA"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4</w:t>
            </w:r>
          </w:p>
          <w:p w14:paraId="6672F8E1" w14:textId="77777777" w:rsidR="00E75FFA" w:rsidRDefault="00E75FFA"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5</w:t>
            </w:r>
          </w:p>
          <w:p w14:paraId="63C2B903" w14:textId="77777777" w:rsidR="00E75FFA" w:rsidRPr="000A0BED" w:rsidRDefault="00E75FFA"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6</w:t>
            </w:r>
          </w:p>
        </w:tc>
        <w:tc>
          <w:tcPr>
            <w:tcW w:w="8780" w:type="dxa"/>
            <w:tcBorders>
              <w:left w:val="nil"/>
            </w:tcBorders>
          </w:tcPr>
          <w:p w14:paraId="404089CC" w14:textId="2A764982" w:rsidR="00E75FFA" w:rsidRPr="000A0BED" w:rsidRDefault="00E75FFA" w:rsidP="009F29D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808080"/>
                <w:sz w:val="19"/>
                <w:szCs w:val="19"/>
              </w:rPr>
              <w:t>#include</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&lt;</w:t>
            </w:r>
            <w:r w:rsidR="000A3824" w:rsidRPr="000A3824">
              <w:rPr>
                <w:rFonts w:ascii="源ノ角ゴシック Code JP M" w:eastAsia="源ノ角ゴシック Code JP M" w:hAnsi="源ノ角ゴシック Code JP M" w:cs="ＭＳ ゴシック"/>
                <w:color w:val="A31515"/>
                <w:sz w:val="19"/>
                <w:szCs w:val="19"/>
              </w:rPr>
              <w:t>bits/</w:t>
            </w:r>
            <w:proofErr w:type="spellStart"/>
            <w:r w:rsidR="000A3824" w:rsidRPr="000A3824">
              <w:rPr>
                <w:rFonts w:ascii="源ノ角ゴシック Code JP M" w:eastAsia="源ノ角ゴシック Code JP M" w:hAnsi="源ノ角ゴシック Code JP M" w:cs="ＭＳ ゴシック"/>
                <w:color w:val="A31515"/>
                <w:sz w:val="19"/>
                <w:szCs w:val="19"/>
              </w:rPr>
              <w:t>stdc</w:t>
            </w:r>
            <w:proofErr w:type="spellEnd"/>
            <w:r w:rsidR="000A3824" w:rsidRPr="000A3824">
              <w:rPr>
                <w:rFonts w:ascii="源ノ角ゴシック Code JP M" w:eastAsia="源ノ角ゴシック Code JP M" w:hAnsi="源ノ角ゴシック Code JP M" w:cs="ＭＳ ゴシック"/>
                <w:color w:val="A31515"/>
                <w:sz w:val="19"/>
                <w:szCs w:val="19"/>
              </w:rPr>
              <w:t>++.h</w:t>
            </w:r>
            <w:r w:rsidRPr="000A0BED">
              <w:rPr>
                <w:rFonts w:ascii="源ノ角ゴシック Code JP M" w:eastAsia="源ノ角ゴシック Code JP M" w:hAnsi="源ノ角ゴシック Code JP M" w:cs="ＭＳ ゴシック"/>
                <w:color w:val="A31515"/>
                <w:sz w:val="19"/>
                <w:szCs w:val="19"/>
              </w:rPr>
              <w:t>&gt;</w:t>
            </w:r>
          </w:p>
          <w:p w14:paraId="06F32B8F" w14:textId="77777777" w:rsidR="00E75FFA" w:rsidRPr="000A0BED" w:rsidRDefault="00E75FFA" w:rsidP="009F29D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using</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namespace</w:t>
            </w:r>
            <w:r w:rsidRPr="000A0BED">
              <w:rPr>
                <w:rFonts w:ascii="源ノ角ゴシック Code JP M" w:eastAsia="源ノ角ゴシック Code JP M" w:hAnsi="源ノ角ゴシック Code JP M" w:cs="ＭＳ ゴシック"/>
                <w:color w:val="000000"/>
                <w:sz w:val="19"/>
                <w:szCs w:val="19"/>
              </w:rPr>
              <w:t xml:space="preserve"> std;</w:t>
            </w:r>
          </w:p>
          <w:p w14:paraId="39DAB543" w14:textId="77777777" w:rsidR="00E75FFA" w:rsidRPr="000A0BED" w:rsidRDefault="00E75FFA" w:rsidP="009F29D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p>
          <w:p w14:paraId="16689A8B" w14:textId="77777777" w:rsidR="00E75FFA" w:rsidRDefault="00E75FFA" w:rsidP="009F29D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int</w:t>
            </w:r>
            <w:r w:rsidRPr="000A0BED">
              <w:rPr>
                <w:rFonts w:ascii="源ノ角ゴシック Code JP M" w:eastAsia="源ノ角ゴシック Code JP M" w:hAnsi="源ノ角ゴシック Code JP M" w:cs="ＭＳ ゴシック"/>
                <w:color w:val="000000"/>
                <w:sz w:val="19"/>
                <w:szCs w:val="19"/>
              </w:rPr>
              <w:t xml:space="preserve"> main() {</w:t>
            </w:r>
          </w:p>
          <w:p w14:paraId="78A11D31" w14:textId="77777777" w:rsidR="00997EC1" w:rsidRDefault="00997EC1" w:rsidP="002734B6">
            <w:pPr>
              <w:widowControl w:val="0"/>
              <w:autoSpaceDE w:val="0"/>
              <w:autoSpaceDN w:val="0"/>
              <w:adjustRightInd w:val="0"/>
              <w:ind w:firstLineChars="200" w:firstLine="380"/>
              <w:rPr>
                <w:rFonts w:ascii="源ノ角ゴシック Code JP M" w:eastAsia="源ノ角ゴシック Code JP M" w:hAnsi="源ノ角ゴシック Code JP M" w:cs="ＭＳ ゴシック"/>
                <w:color w:val="000000"/>
                <w:sz w:val="19"/>
                <w:szCs w:val="19"/>
              </w:rPr>
            </w:pPr>
            <w:proofErr w:type="spellStart"/>
            <w:r w:rsidRPr="000A0BED">
              <w:rPr>
                <w:rFonts w:ascii="源ノ角ゴシック Code JP M" w:eastAsia="源ノ角ゴシック Code JP M" w:hAnsi="源ノ角ゴシック Code JP M" w:cs="ＭＳ ゴシック"/>
                <w:color w:val="000000"/>
                <w:sz w:val="19"/>
                <w:szCs w:val="19"/>
              </w:rPr>
              <w:t>cout</w:t>
            </w:r>
            <w:proofErr w:type="spellEnd"/>
            <w:r>
              <w:rPr>
                <w:rFonts w:ascii="源ノ角ゴシック Code JP M" w:eastAsia="源ノ角ゴシック Code JP M" w:hAnsi="源ノ角ゴシック Code JP M" w:cs="ＭＳ ゴシック" w:hint="eastAsia"/>
                <w:color w:val="000000"/>
                <w:sz w:val="19"/>
                <w:szCs w:val="19"/>
              </w:rPr>
              <w:t xml:space="preserve"> </w:t>
            </w:r>
            <w:r w:rsidRPr="000A0BED">
              <w:rPr>
                <w:rFonts w:ascii="源ノ角ゴシック Code JP M" w:eastAsia="源ノ角ゴシック Code JP M" w:hAnsi="源ノ角ゴシック Code JP M" w:cs="ＭＳ ゴシック"/>
                <w:color w:val="008080"/>
                <w:sz w:val="19"/>
                <w:szCs w:val="19"/>
              </w:rPr>
              <w:t>&lt;&lt;</w:t>
            </w:r>
            <w:r>
              <w:rPr>
                <w:rFonts w:ascii="源ノ角ゴシック Code JP M" w:eastAsia="源ノ角ゴシック Code JP M" w:hAnsi="源ノ角ゴシック Code JP M" w:cs="ＭＳ ゴシック" w:hint="eastAsia"/>
                <w:color w:val="008080"/>
                <w:sz w:val="19"/>
                <w:szCs w:val="19"/>
              </w:rPr>
              <w:t xml:space="preserve"> </w:t>
            </w:r>
            <w:r w:rsidRPr="000A0BED">
              <w:rPr>
                <w:rFonts w:ascii="源ノ角ゴシック Code JP M" w:eastAsia="源ノ角ゴシック Code JP M" w:hAnsi="源ノ角ゴシック Code JP M" w:cs="ＭＳ ゴシック"/>
                <w:color w:val="A31515"/>
                <w:sz w:val="19"/>
                <w:szCs w:val="19"/>
              </w:rPr>
              <w:t>"Hello"</w:t>
            </w:r>
            <w:r w:rsidRPr="000A0BED">
              <w:rPr>
                <w:rFonts w:ascii="源ノ角ゴシック Code JP M" w:eastAsia="源ノ角ゴシック Code JP M" w:hAnsi="源ノ角ゴシック Code JP M" w:cs="ＭＳ ゴシック"/>
                <w:color w:val="000000"/>
                <w:sz w:val="19"/>
                <w:szCs w:val="19"/>
              </w:rPr>
              <w:t>;</w:t>
            </w:r>
          </w:p>
          <w:p w14:paraId="74F4A8F6" w14:textId="407E2B26" w:rsidR="00997EC1" w:rsidRDefault="00997EC1" w:rsidP="00997EC1">
            <w:pPr>
              <w:widowControl w:val="0"/>
              <w:autoSpaceDE w:val="0"/>
              <w:autoSpaceDN w:val="0"/>
              <w:adjustRightInd w:val="0"/>
              <w:ind w:firstLineChars="200" w:firstLine="380"/>
              <w:rPr>
                <w:rFonts w:ascii="源ノ角ゴシック Code JP M" w:eastAsia="源ノ角ゴシック Code JP M" w:hAnsi="源ノ角ゴシック Code JP M" w:cs="ＭＳ ゴシック"/>
                <w:color w:val="000000"/>
                <w:sz w:val="19"/>
                <w:szCs w:val="19"/>
              </w:rPr>
            </w:pPr>
            <w:proofErr w:type="spellStart"/>
            <w:r>
              <w:rPr>
                <w:rFonts w:ascii="源ノ角ゴシック Code JP M" w:eastAsia="源ノ角ゴシック Code JP M" w:hAnsi="源ノ角ゴシック Code JP M" w:cs="ＭＳ ゴシック" w:hint="eastAsia"/>
                <w:color w:val="000000"/>
                <w:sz w:val="19"/>
                <w:szCs w:val="19"/>
              </w:rPr>
              <w:t>cout</w:t>
            </w:r>
            <w:proofErr w:type="spellEnd"/>
            <w:r>
              <w:rPr>
                <w:rFonts w:ascii="源ノ角ゴシック Code JP M" w:eastAsia="源ノ角ゴシック Code JP M" w:hAnsi="源ノ角ゴシック Code JP M" w:cs="ＭＳ ゴシック" w:hint="eastAsia"/>
                <w:color w:val="000000"/>
                <w:sz w:val="19"/>
                <w:szCs w:val="19"/>
              </w:rPr>
              <w:t xml:space="preserve"> &lt;&lt; </w:t>
            </w:r>
            <w:proofErr w:type="spellStart"/>
            <w:r>
              <w:rPr>
                <w:rFonts w:ascii="源ノ角ゴシック Code JP M" w:eastAsia="源ノ角ゴシック Code JP M" w:hAnsi="源ノ角ゴシック Code JP M" w:cs="ＭＳ ゴシック" w:hint="eastAsia"/>
                <w:color w:val="000000"/>
                <w:sz w:val="19"/>
                <w:szCs w:val="19"/>
              </w:rPr>
              <w:t>endl</w:t>
            </w:r>
            <w:proofErr w:type="spellEnd"/>
            <w:r>
              <w:rPr>
                <w:rFonts w:ascii="源ノ角ゴシック Code JP M" w:eastAsia="源ノ角ゴシック Code JP M" w:hAnsi="源ノ角ゴシック Code JP M" w:cs="ＭＳ ゴシック" w:hint="eastAsia"/>
                <w:color w:val="000000"/>
                <w:sz w:val="19"/>
                <w:szCs w:val="19"/>
              </w:rPr>
              <w:t>;</w:t>
            </w:r>
          </w:p>
          <w:p w14:paraId="28347785" w14:textId="77777777" w:rsidR="00E75FFA" w:rsidRPr="00860A22" w:rsidRDefault="00E75FFA" w:rsidP="009F29D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00"/>
                <w:sz w:val="19"/>
                <w:szCs w:val="19"/>
              </w:rPr>
              <w:t>}</w:t>
            </w:r>
          </w:p>
        </w:tc>
      </w:tr>
    </w:tbl>
    <w:p w14:paraId="27690F92" w14:textId="77777777" w:rsidR="00E75FFA" w:rsidRPr="00FC7F08" w:rsidRDefault="00E75FFA" w:rsidP="004C2E74">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p>
    <w:p w14:paraId="1A477DD7" w14:textId="1DD1AB89" w:rsidR="000E030F" w:rsidRPr="00FC7F08" w:rsidRDefault="000E030F" w:rsidP="004C2E74">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上の２つのプログラムは</w:t>
      </w:r>
      <w:r w:rsidR="00E66A67" w:rsidRPr="00FC7F08">
        <w:rPr>
          <w:rFonts w:ascii="BIZ UDPゴシック" w:eastAsia="BIZ UDPゴシック" w:hAnsi="BIZ UDPゴシック" w:cs="ＭＳ ゴシック" w:hint="eastAsia"/>
          <w:color w:val="000000"/>
          <w:sz w:val="24"/>
          <w:szCs w:val="24"/>
        </w:rPr>
        <w:t>同じことをしていますが、上</w:t>
      </w:r>
      <w:r w:rsidR="002734B6" w:rsidRPr="00FC7F08">
        <w:rPr>
          <w:rFonts w:ascii="BIZ UDPゴシック" w:eastAsia="BIZ UDPゴシック" w:hAnsi="BIZ UDPゴシック" w:cs="ＭＳ ゴシック" w:hint="eastAsia"/>
          <w:color w:val="000000"/>
          <w:sz w:val="24"/>
          <w:szCs w:val="24"/>
        </w:rPr>
        <w:t>は</w:t>
      </w:r>
      <w:r w:rsidR="00515859" w:rsidRPr="00FC7F08">
        <w:rPr>
          <w:rFonts w:ascii="BIZ UDPゴシック" w:eastAsia="BIZ UDPゴシック" w:hAnsi="BIZ UDPゴシック" w:cs="ＭＳ ゴシック" w:hint="eastAsia"/>
          <w:color w:val="000000"/>
          <w:sz w:val="24"/>
          <w:szCs w:val="24"/>
        </w:rPr>
        <w:t>詰め込んでいて人間が読みづらい</w:t>
      </w:r>
      <w:r w:rsidR="007A0244" w:rsidRPr="00FC7F08">
        <w:rPr>
          <w:rFonts w:ascii="BIZ UDPゴシック" w:eastAsia="BIZ UDPゴシック" w:hAnsi="BIZ UDPゴシック" w:cs="ＭＳ ゴシック" w:hint="eastAsia"/>
          <w:color w:val="000000"/>
          <w:sz w:val="24"/>
          <w:szCs w:val="24"/>
        </w:rPr>
        <w:t>です。</w:t>
      </w:r>
    </w:p>
    <w:p w14:paraId="426A2CBE" w14:textId="0E15ED60" w:rsidR="00BD4F66" w:rsidRPr="00FC7F08" w:rsidRDefault="00E95B17" w:rsidP="00FC7F08">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インデントは</w:t>
      </w:r>
      <w:r w:rsidR="0014207B" w:rsidRPr="00FC7F08">
        <w:rPr>
          <w:rFonts w:ascii="BIZ UDPゴシック" w:eastAsia="BIZ UDPゴシック" w:hAnsi="BIZ UDPゴシック" w:cs="ＭＳ ゴシック" w:hint="eastAsia"/>
          <w:color w:val="000000"/>
          <w:sz w:val="24"/>
          <w:szCs w:val="24"/>
        </w:rPr>
        <w:t>通常行の最初に置きます。</w:t>
      </w:r>
      <w:r w:rsidRPr="00FC7F08">
        <w:rPr>
          <w:rFonts w:ascii="BIZ UDPゴシック" w:eastAsia="BIZ UDPゴシック" w:hAnsi="BIZ UDPゴシック" w:cs="ＭＳ ゴシック" w:hint="eastAsia"/>
          <w:color w:val="000000"/>
          <w:sz w:val="24"/>
          <w:szCs w:val="24"/>
        </w:rPr>
        <w:t>キーボードのTabキー</w:t>
      </w:r>
      <w:r w:rsidR="00E75FFA" w:rsidRPr="00FC7F08">
        <w:rPr>
          <w:rFonts w:ascii="BIZ UDPゴシック" w:eastAsia="BIZ UDPゴシック" w:hAnsi="BIZ UDPゴシック" w:cs="ＭＳ ゴシック" w:hint="eastAsia"/>
          <w:color w:val="000000"/>
          <w:sz w:val="24"/>
          <w:szCs w:val="24"/>
        </w:rPr>
        <w:t>を押すとできます。</w:t>
      </w:r>
    </w:p>
    <w:p w14:paraId="1EEB8C67" w14:textId="20756E94" w:rsidR="00BD4F66" w:rsidRDefault="00BD4F66" w:rsidP="00BD4F66">
      <w:pPr>
        <w:pStyle w:val="afff6"/>
        <w:widowControl w:val="0"/>
        <w:numPr>
          <w:ilvl w:val="0"/>
          <w:numId w:val="35"/>
        </w:numPr>
        <w:autoSpaceDE w:val="0"/>
        <w:autoSpaceDN w:val="0"/>
        <w:adjustRightInd w:val="0"/>
        <w:spacing w:line="360" w:lineRule="auto"/>
        <w:rPr>
          <w:rFonts w:ascii="BIZ UDPゴシック" w:eastAsia="BIZ UDPゴシック" w:hAnsi="BIZ UDPゴシック" w:cs="ＭＳ ゴシック"/>
          <w:color w:val="000000"/>
          <w:sz w:val="28"/>
          <w:szCs w:val="28"/>
        </w:rPr>
      </w:pPr>
      <w:r>
        <w:rPr>
          <w:rFonts w:ascii="BIZ UDPゴシック" w:eastAsia="BIZ UDPゴシック" w:hAnsi="BIZ UDPゴシック" w:cs="ＭＳ ゴシック" w:hint="eastAsia"/>
          <w:color w:val="000000"/>
          <w:sz w:val="28"/>
          <w:szCs w:val="28"/>
        </w:rPr>
        <w:lastRenderedPageBreak/>
        <w:t>四則演算</w:t>
      </w:r>
      <w:r w:rsidR="00B211B1">
        <w:rPr>
          <w:rFonts w:ascii="BIZ UDPゴシック" w:eastAsia="BIZ UDPゴシック" w:hAnsi="BIZ UDPゴシック" w:cs="ＭＳ ゴシック" w:hint="eastAsia"/>
          <w:color w:val="000000"/>
          <w:sz w:val="28"/>
          <w:szCs w:val="28"/>
        </w:rPr>
        <w:t>と優先順位</w:t>
      </w:r>
    </w:p>
    <w:tbl>
      <w:tblPr>
        <w:tblStyle w:val="afffff4"/>
        <w:tblW w:w="0" w:type="auto"/>
        <w:tblLook w:val="04A0" w:firstRow="1" w:lastRow="0" w:firstColumn="1" w:lastColumn="0" w:noHBand="0" w:noVBand="1"/>
      </w:tblPr>
      <w:tblGrid>
        <w:gridCol w:w="2017"/>
        <w:gridCol w:w="2017"/>
      </w:tblGrid>
      <w:tr w:rsidR="00AB7E9C" w14:paraId="73E3828C" w14:textId="77777777" w:rsidTr="00E73483">
        <w:trPr>
          <w:trHeight w:val="428"/>
        </w:trPr>
        <w:tc>
          <w:tcPr>
            <w:tcW w:w="2017" w:type="dxa"/>
          </w:tcPr>
          <w:p w14:paraId="5B9FAF4C" w14:textId="1051A95B" w:rsidR="00AB7E9C" w:rsidRDefault="00AB7E9C" w:rsidP="00E62F23">
            <w:pPr>
              <w:widowControl w:val="0"/>
              <w:autoSpaceDE w:val="0"/>
              <w:autoSpaceDN w:val="0"/>
              <w:adjustRightInd w:val="0"/>
              <w:spacing w:line="360" w:lineRule="auto"/>
              <w:rPr>
                <w:rFonts w:ascii="BIZ UDPゴシック" w:eastAsia="BIZ UDPゴシック" w:hAnsi="BIZ UDPゴシック" w:cs="ＭＳ ゴシック"/>
                <w:color w:val="000000"/>
              </w:rPr>
            </w:pPr>
            <w:r>
              <w:rPr>
                <w:rFonts w:ascii="BIZ UDPゴシック" w:eastAsia="BIZ UDPゴシック" w:hAnsi="BIZ UDPゴシック" w:cs="ＭＳ ゴシック" w:hint="eastAsia"/>
                <w:color w:val="000000"/>
              </w:rPr>
              <w:t>演算子</w:t>
            </w:r>
          </w:p>
        </w:tc>
        <w:tc>
          <w:tcPr>
            <w:tcW w:w="2017" w:type="dxa"/>
          </w:tcPr>
          <w:p w14:paraId="1814E009" w14:textId="5D6258B7" w:rsidR="00AB7E9C" w:rsidRDefault="00AB7E9C" w:rsidP="00E62F23">
            <w:pPr>
              <w:widowControl w:val="0"/>
              <w:autoSpaceDE w:val="0"/>
              <w:autoSpaceDN w:val="0"/>
              <w:adjustRightInd w:val="0"/>
              <w:spacing w:line="360" w:lineRule="auto"/>
              <w:rPr>
                <w:rFonts w:ascii="BIZ UDPゴシック" w:eastAsia="BIZ UDPゴシック" w:hAnsi="BIZ UDPゴシック" w:cs="ＭＳ ゴシック"/>
                <w:color w:val="000000"/>
              </w:rPr>
            </w:pPr>
            <w:r>
              <w:rPr>
                <w:rFonts w:ascii="BIZ UDPゴシック" w:eastAsia="BIZ UDPゴシック" w:hAnsi="BIZ UDPゴシック" w:cs="ＭＳ ゴシック" w:hint="eastAsia"/>
                <w:color w:val="000000"/>
              </w:rPr>
              <w:t>意味</w:t>
            </w:r>
          </w:p>
        </w:tc>
      </w:tr>
      <w:tr w:rsidR="00AB7E9C" w14:paraId="1BC29E49" w14:textId="77777777" w:rsidTr="00E73483">
        <w:trPr>
          <w:trHeight w:val="416"/>
        </w:trPr>
        <w:tc>
          <w:tcPr>
            <w:tcW w:w="2017" w:type="dxa"/>
          </w:tcPr>
          <w:p w14:paraId="7A14276C" w14:textId="20F24391" w:rsidR="00AB7E9C" w:rsidRPr="00525F3E" w:rsidRDefault="00AB7E9C" w:rsidP="00E62F23">
            <w:pPr>
              <w:widowControl w:val="0"/>
              <w:autoSpaceDE w:val="0"/>
              <w:autoSpaceDN w:val="0"/>
              <w:adjustRightInd w:val="0"/>
              <w:spacing w:line="360" w:lineRule="auto"/>
              <w:jc w:val="center"/>
              <w:rPr>
                <w:rFonts w:ascii="源ノ角ゴシック Code JP M" w:eastAsia="源ノ角ゴシック Code JP M" w:hAnsi="源ノ角ゴシック Code JP M" w:cs="ＭＳ ゴシック"/>
                <w:color w:val="000000"/>
                <w:sz w:val="18"/>
                <w:szCs w:val="18"/>
              </w:rPr>
            </w:pPr>
            <w:r w:rsidRPr="00525F3E">
              <w:rPr>
                <w:rFonts w:ascii="源ノ角ゴシック Code JP M" w:eastAsia="源ノ角ゴシック Code JP M" w:hAnsi="源ノ角ゴシック Code JP M" w:cs="ＭＳ ゴシック" w:hint="eastAsia"/>
                <w:color w:val="000000"/>
                <w:sz w:val="18"/>
                <w:szCs w:val="18"/>
              </w:rPr>
              <w:t>+</w:t>
            </w:r>
          </w:p>
        </w:tc>
        <w:tc>
          <w:tcPr>
            <w:tcW w:w="2017" w:type="dxa"/>
          </w:tcPr>
          <w:p w14:paraId="72395018" w14:textId="6DF1668C" w:rsidR="00AB7E9C" w:rsidRPr="00525F3E" w:rsidRDefault="00AB7E9C" w:rsidP="00E62F23">
            <w:pPr>
              <w:widowControl w:val="0"/>
              <w:autoSpaceDE w:val="0"/>
              <w:autoSpaceDN w:val="0"/>
              <w:adjustRightInd w:val="0"/>
              <w:spacing w:line="360" w:lineRule="auto"/>
              <w:jc w:val="center"/>
              <w:rPr>
                <w:rFonts w:ascii="BIZ UDPゴシック" w:eastAsia="BIZ UDPゴシック" w:hAnsi="BIZ UDPゴシック" w:cs="ＭＳ ゴシック"/>
                <w:color w:val="000000"/>
                <w:sz w:val="21"/>
                <w:szCs w:val="21"/>
              </w:rPr>
            </w:pPr>
            <w:r w:rsidRPr="00525F3E">
              <w:rPr>
                <w:rFonts w:ascii="BIZ UDPゴシック" w:eastAsia="BIZ UDPゴシック" w:hAnsi="BIZ UDPゴシック" w:cs="ＭＳ ゴシック" w:hint="eastAsia"/>
                <w:color w:val="000000"/>
                <w:sz w:val="21"/>
                <w:szCs w:val="21"/>
              </w:rPr>
              <w:t>足す</w:t>
            </w:r>
          </w:p>
        </w:tc>
      </w:tr>
      <w:tr w:rsidR="00AB7E9C" w14:paraId="5968D54E" w14:textId="77777777" w:rsidTr="00E73483">
        <w:trPr>
          <w:trHeight w:val="428"/>
        </w:trPr>
        <w:tc>
          <w:tcPr>
            <w:tcW w:w="2017" w:type="dxa"/>
          </w:tcPr>
          <w:p w14:paraId="143F09D9" w14:textId="0916D869" w:rsidR="00AB7E9C" w:rsidRPr="00525F3E" w:rsidRDefault="00AB7E9C" w:rsidP="00E62F23">
            <w:pPr>
              <w:widowControl w:val="0"/>
              <w:autoSpaceDE w:val="0"/>
              <w:autoSpaceDN w:val="0"/>
              <w:adjustRightInd w:val="0"/>
              <w:spacing w:line="360" w:lineRule="auto"/>
              <w:jc w:val="center"/>
              <w:rPr>
                <w:rFonts w:ascii="源ノ角ゴシック Code JP M" w:eastAsia="源ノ角ゴシック Code JP M" w:hAnsi="源ノ角ゴシック Code JP M" w:cs="ＭＳ ゴシック"/>
                <w:color w:val="000000"/>
                <w:sz w:val="18"/>
                <w:szCs w:val="18"/>
              </w:rPr>
            </w:pPr>
            <w:r w:rsidRPr="00525F3E">
              <w:rPr>
                <w:rFonts w:ascii="源ノ角ゴシック Code JP M" w:eastAsia="源ノ角ゴシック Code JP M" w:hAnsi="源ノ角ゴシック Code JP M" w:cs="ＭＳ ゴシック" w:hint="eastAsia"/>
                <w:color w:val="000000"/>
                <w:sz w:val="18"/>
                <w:szCs w:val="18"/>
              </w:rPr>
              <w:t>-</w:t>
            </w:r>
          </w:p>
        </w:tc>
        <w:tc>
          <w:tcPr>
            <w:tcW w:w="2017" w:type="dxa"/>
          </w:tcPr>
          <w:p w14:paraId="51698D91" w14:textId="3C3016D5" w:rsidR="00AB7E9C" w:rsidRPr="00525F3E" w:rsidRDefault="00AB7E9C" w:rsidP="00E62F23">
            <w:pPr>
              <w:widowControl w:val="0"/>
              <w:autoSpaceDE w:val="0"/>
              <w:autoSpaceDN w:val="0"/>
              <w:adjustRightInd w:val="0"/>
              <w:spacing w:line="360" w:lineRule="auto"/>
              <w:jc w:val="center"/>
              <w:rPr>
                <w:rFonts w:ascii="BIZ UDPゴシック" w:eastAsia="BIZ UDPゴシック" w:hAnsi="BIZ UDPゴシック" w:cs="ＭＳ ゴシック"/>
                <w:color w:val="000000"/>
                <w:sz w:val="21"/>
                <w:szCs w:val="21"/>
              </w:rPr>
            </w:pPr>
            <w:r w:rsidRPr="00525F3E">
              <w:rPr>
                <w:rFonts w:ascii="BIZ UDPゴシック" w:eastAsia="BIZ UDPゴシック" w:hAnsi="BIZ UDPゴシック" w:cs="ＭＳ ゴシック" w:hint="eastAsia"/>
                <w:color w:val="000000"/>
                <w:sz w:val="21"/>
                <w:szCs w:val="21"/>
              </w:rPr>
              <w:t>引き算</w:t>
            </w:r>
          </w:p>
        </w:tc>
      </w:tr>
      <w:tr w:rsidR="00AB7E9C" w14:paraId="6094F444" w14:textId="77777777" w:rsidTr="00E73483">
        <w:trPr>
          <w:trHeight w:val="416"/>
        </w:trPr>
        <w:tc>
          <w:tcPr>
            <w:tcW w:w="2017" w:type="dxa"/>
          </w:tcPr>
          <w:p w14:paraId="25CC052D" w14:textId="4C78F99A" w:rsidR="00AB7E9C" w:rsidRPr="00525F3E" w:rsidRDefault="00AB7E9C" w:rsidP="00E62F23">
            <w:pPr>
              <w:widowControl w:val="0"/>
              <w:autoSpaceDE w:val="0"/>
              <w:autoSpaceDN w:val="0"/>
              <w:adjustRightInd w:val="0"/>
              <w:spacing w:line="360" w:lineRule="auto"/>
              <w:jc w:val="center"/>
              <w:rPr>
                <w:rFonts w:ascii="源ノ角ゴシック Code JP M" w:eastAsia="源ノ角ゴシック Code JP M" w:hAnsi="源ノ角ゴシック Code JP M" w:cs="ＭＳ ゴシック"/>
                <w:color w:val="000000"/>
                <w:sz w:val="18"/>
                <w:szCs w:val="18"/>
              </w:rPr>
            </w:pPr>
            <w:r w:rsidRPr="00525F3E">
              <w:rPr>
                <w:rFonts w:ascii="源ノ角ゴシック Code JP M" w:eastAsia="源ノ角ゴシック Code JP M" w:hAnsi="源ノ角ゴシック Code JP M" w:cs="ＭＳ ゴシック" w:hint="eastAsia"/>
                <w:color w:val="000000"/>
                <w:sz w:val="18"/>
                <w:szCs w:val="18"/>
              </w:rPr>
              <w:t>*</w:t>
            </w:r>
          </w:p>
        </w:tc>
        <w:tc>
          <w:tcPr>
            <w:tcW w:w="2017" w:type="dxa"/>
          </w:tcPr>
          <w:p w14:paraId="1EEF6225" w14:textId="44F8A78D" w:rsidR="00AB7E9C" w:rsidRPr="00525F3E" w:rsidRDefault="00AB7E9C" w:rsidP="00E62F23">
            <w:pPr>
              <w:widowControl w:val="0"/>
              <w:autoSpaceDE w:val="0"/>
              <w:autoSpaceDN w:val="0"/>
              <w:adjustRightInd w:val="0"/>
              <w:spacing w:line="360" w:lineRule="auto"/>
              <w:jc w:val="center"/>
              <w:rPr>
                <w:rFonts w:ascii="BIZ UDPゴシック" w:eastAsia="BIZ UDPゴシック" w:hAnsi="BIZ UDPゴシック" w:cs="ＭＳ ゴシック"/>
                <w:color w:val="000000"/>
                <w:sz w:val="21"/>
                <w:szCs w:val="21"/>
              </w:rPr>
            </w:pPr>
            <w:r w:rsidRPr="00525F3E">
              <w:rPr>
                <w:rFonts w:ascii="BIZ UDPゴシック" w:eastAsia="BIZ UDPゴシック" w:hAnsi="BIZ UDPゴシック" w:cs="ＭＳ ゴシック" w:hint="eastAsia"/>
                <w:color w:val="000000"/>
                <w:sz w:val="21"/>
                <w:szCs w:val="21"/>
              </w:rPr>
              <w:t>掛け算</w:t>
            </w:r>
          </w:p>
        </w:tc>
      </w:tr>
      <w:tr w:rsidR="00AB7E9C" w14:paraId="040C6A34" w14:textId="77777777" w:rsidTr="00E73483">
        <w:trPr>
          <w:trHeight w:val="428"/>
        </w:trPr>
        <w:tc>
          <w:tcPr>
            <w:tcW w:w="2017" w:type="dxa"/>
          </w:tcPr>
          <w:p w14:paraId="4D6BB1D7" w14:textId="580C7165" w:rsidR="00AB7E9C" w:rsidRPr="00525F3E" w:rsidRDefault="00AB7E9C" w:rsidP="00E62F23">
            <w:pPr>
              <w:widowControl w:val="0"/>
              <w:autoSpaceDE w:val="0"/>
              <w:autoSpaceDN w:val="0"/>
              <w:adjustRightInd w:val="0"/>
              <w:spacing w:line="360" w:lineRule="auto"/>
              <w:jc w:val="center"/>
              <w:rPr>
                <w:rFonts w:ascii="源ノ角ゴシック Code JP M" w:eastAsia="源ノ角ゴシック Code JP M" w:hAnsi="源ノ角ゴシック Code JP M" w:cs="ＭＳ ゴシック"/>
                <w:color w:val="000000"/>
                <w:sz w:val="18"/>
                <w:szCs w:val="18"/>
              </w:rPr>
            </w:pPr>
            <w:r w:rsidRPr="00525F3E">
              <w:rPr>
                <w:rFonts w:ascii="源ノ角ゴシック Code JP M" w:eastAsia="源ノ角ゴシック Code JP M" w:hAnsi="源ノ角ゴシック Code JP M" w:cs="ＭＳ ゴシック" w:hint="eastAsia"/>
                <w:color w:val="000000"/>
                <w:sz w:val="18"/>
                <w:szCs w:val="18"/>
              </w:rPr>
              <w:t>/</w:t>
            </w:r>
          </w:p>
        </w:tc>
        <w:tc>
          <w:tcPr>
            <w:tcW w:w="2017" w:type="dxa"/>
          </w:tcPr>
          <w:p w14:paraId="3792567A" w14:textId="77488C33" w:rsidR="00AB7E9C" w:rsidRPr="00525F3E" w:rsidRDefault="006730C8" w:rsidP="00E62F23">
            <w:pPr>
              <w:widowControl w:val="0"/>
              <w:autoSpaceDE w:val="0"/>
              <w:autoSpaceDN w:val="0"/>
              <w:adjustRightInd w:val="0"/>
              <w:spacing w:line="360" w:lineRule="auto"/>
              <w:jc w:val="center"/>
              <w:rPr>
                <w:rFonts w:ascii="BIZ UDPゴシック" w:eastAsia="BIZ UDPゴシック" w:hAnsi="BIZ UDPゴシック" w:cs="ＭＳ ゴシック"/>
                <w:color w:val="000000"/>
                <w:sz w:val="21"/>
                <w:szCs w:val="21"/>
              </w:rPr>
            </w:pPr>
            <w:r w:rsidRPr="00525F3E">
              <w:rPr>
                <w:rFonts w:ascii="BIZ UDPゴシック" w:eastAsia="BIZ UDPゴシック" w:hAnsi="BIZ UDPゴシック" w:cs="ＭＳ ゴシック" w:hint="eastAsia"/>
                <w:color w:val="000000"/>
                <w:sz w:val="21"/>
                <w:szCs w:val="21"/>
              </w:rPr>
              <w:t>わ</w:t>
            </w:r>
            <w:r w:rsidR="00E73483" w:rsidRPr="00525F3E">
              <w:rPr>
                <w:rFonts w:ascii="BIZ UDPゴシック" w:eastAsia="BIZ UDPゴシック" w:hAnsi="BIZ UDPゴシック" w:cs="ＭＳ ゴシック" w:hint="eastAsia"/>
                <w:color w:val="000000"/>
                <w:sz w:val="21"/>
                <w:szCs w:val="21"/>
              </w:rPr>
              <w:t>り算</w:t>
            </w:r>
          </w:p>
        </w:tc>
      </w:tr>
      <w:tr w:rsidR="00AB7E9C" w14:paraId="7D481FA5" w14:textId="77777777" w:rsidTr="00E73483">
        <w:trPr>
          <w:trHeight w:val="416"/>
        </w:trPr>
        <w:tc>
          <w:tcPr>
            <w:tcW w:w="2017" w:type="dxa"/>
          </w:tcPr>
          <w:p w14:paraId="6B53053C" w14:textId="70671178" w:rsidR="00AB7E9C" w:rsidRPr="00525F3E" w:rsidRDefault="00AB7E9C" w:rsidP="00E62F23">
            <w:pPr>
              <w:widowControl w:val="0"/>
              <w:autoSpaceDE w:val="0"/>
              <w:autoSpaceDN w:val="0"/>
              <w:adjustRightInd w:val="0"/>
              <w:spacing w:line="360" w:lineRule="auto"/>
              <w:jc w:val="center"/>
              <w:rPr>
                <w:rFonts w:ascii="源ノ角ゴシック Code JP M" w:eastAsia="源ノ角ゴシック Code JP M" w:hAnsi="源ノ角ゴシック Code JP M" w:cs="ＭＳ ゴシック"/>
                <w:color w:val="000000"/>
                <w:sz w:val="18"/>
                <w:szCs w:val="18"/>
              </w:rPr>
            </w:pPr>
            <w:r w:rsidRPr="00525F3E">
              <w:rPr>
                <w:rFonts w:ascii="源ノ角ゴシック Code JP M" w:eastAsia="源ノ角ゴシック Code JP M" w:hAnsi="源ノ角ゴシック Code JP M" w:cs="ＭＳ ゴシック" w:hint="eastAsia"/>
                <w:color w:val="000000"/>
                <w:sz w:val="18"/>
                <w:szCs w:val="18"/>
              </w:rPr>
              <w:t>%</w:t>
            </w:r>
          </w:p>
        </w:tc>
        <w:tc>
          <w:tcPr>
            <w:tcW w:w="2017" w:type="dxa"/>
          </w:tcPr>
          <w:p w14:paraId="6AFCBF69" w14:textId="0892B357" w:rsidR="00AB7E9C" w:rsidRPr="00525F3E" w:rsidRDefault="00AB7E9C" w:rsidP="00E62F23">
            <w:pPr>
              <w:widowControl w:val="0"/>
              <w:autoSpaceDE w:val="0"/>
              <w:autoSpaceDN w:val="0"/>
              <w:adjustRightInd w:val="0"/>
              <w:spacing w:line="360" w:lineRule="auto"/>
              <w:jc w:val="center"/>
              <w:rPr>
                <w:rFonts w:ascii="BIZ UDPゴシック" w:eastAsia="BIZ UDPゴシック" w:hAnsi="BIZ UDPゴシック" w:cs="ＭＳ ゴシック"/>
                <w:color w:val="000000"/>
                <w:sz w:val="21"/>
                <w:szCs w:val="21"/>
              </w:rPr>
            </w:pPr>
            <w:r w:rsidRPr="00525F3E">
              <w:rPr>
                <w:rFonts w:ascii="BIZ UDPゴシック" w:eastAsia="BIZ UDPゴシック" w:hAnsi="BIZ UDPゴシック" w:cs="ＭＳ ゴシック" w:hint="eastAsia"/>
                <w:color w:val="000000"/>
                <w:sz w:val="21"/>
                <w:szCs w:val="21"/>
              </w:rPr>
              <w:t>割ったあまり</w:t>
            </w:r>
          </w:p>
        </w:tc>
      </w:tr>
    </w:tbl>
    <w:p w14:paraId="33953E03" w14:textId="4ACD9415" w:rsidR="00BD4F66" w:rsidRPr="00FC7F08" w:rsidRDefault="00E73483" w:rsidP="00303214">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※割り算/は整数同士の場合、割って</w:t>
      </w:r>
      <w:r w:rsidR="00275C7F" w:rsidRPr="00FC7F08">
        <w:rPr>
          <w:rFonts w:ascii="BIZ UDPゴシック" w:eastAsia="BIZ UDPゴシック" w:hAnsi="BIZ UDPゴシック" w:cs="ＭＳ ゴシック" w:hint="eastAsia"/>
          <w:color w:val="000000"/>
          <w:sz w:val="24"/>
          <w:szCs w:val="24"/>
        </w:rPr>
        <w:t>小数点以下を</w:t>
      </w:r>
      <w:r w:rsidRPr="00FC7F08">
        <w:rPr>
          <w:rFonts w:ascii="BIZ UDPゴシック" w:eastAsia="BIZ UDPゴシック" w:hAnsi="BIZ UDPゴシック" w:cs="ＭＳ ゴシック" w:hint="eastAsia"/>
          <w:color w:val="000000"/>
          <w:sz w:val="24"/>
          <w:szCs w:val="24"/>
        </w:rPr>
        <w:t>切り捨て</w:t>
      </w:r>
      <w:r w:rsidR="00884FE9" w:rsidRPr="00FC7F08">
        <w:rPr>
          <w:rFonts w:ascii="BIZ UDPゴシック" w:eastAsia="BIZ UDPゴシック" w:hAnsi="BIZ UDPゴシック" w:cs="ＭＳ ゴシック" w:hint="eastAsia"/>
          <w:color w:val="000000"/>
          <w:sz w:val="24"/>
          <w:szCs w:val="24"/>
        </w:rPr>
        <w:t>した結果になるので注意</w:t>
      </w:r>
    </w:p>
    <w:tbl>
      <w:tblPr>
        <w:tblStyle w:val="afffff4"/>
        <w:tblW w:w="0" w:type="auto"/>
        <w:tblLook w:val="04A0" w:firstRow="1" w:lastRow="0" w:firstColumn="1" w:lastColumn="0" w:noHBand="0" w:noVBand="1"/>
      </w:tblPr>
      <w:tblGrid>
        <w:gridCol w:w="470"/>
        <w:gridCol w:w="8546"/>
      </w:tblGrid>
      <w:tr w:rsidR="008E393A" w:rsidRPr="00860A22" w14:paraId="69E0DD70" w14:textId="77777777" w:rsidTr="009F29D7">
        <w:tc>
          <w:tcPr>
            <w:tcW w:w="236" w:type="dxa"/>
            <w:tcBorders>
              <w:top w:val="single" w:sz="4" w:space="0" w:color="auto"/>
              <w:left w:val="single" w:sz="4" w:space="0" w:color="auto"/>
              <w:bottom w:val="single" w:sz="4" w:space="0" w:color="auto"/>
              <w:right w:val="nil"/>
            </w:tcBorders>
          </w:tcPr>
          <w:p w14:paraId="4889EB5A" w14:textId="77777777" w:rsidR="008E393A" w:rsidRDefault="008E393A"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6E16A75F" w14:textId="77777777" w:rsidR="008E393A" w:rsidRDefault="008E393A"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p w14:paraId="761FD2E2" w14:textId="77777777" w:rsidR="008E393A" w:rsidRDefault="008E393A"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3</w:t>
            </w:r>
          </w:p>
          <w:p w14:paraId="3DEA0D2E" w14:textId="77777777" w:rsidR="008E393A" w:rsidRDefault="008E393A"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4</w:t>
            </w:r>
          </w:p>
          <w:p w14:paraId="570878E6" w14:textId="77777777" w:rsidR="008E393A" w:rsidRDefault="008E393A"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5</w:t>
            </w:r>
          </w:p>
          <w:p w14:paraId="52D58A77" w14:textId="77777777" w:rsidR="008E393A" w:rsidRDefault="008E393A"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6</w:t>
            </w:r>
          </w:p>
          <w:p w14:paraId="64911416" w14:textId="77777777" w:rsidR="00884FE9" w:rsidRDefault="00884FE9"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7</w:t>
            </w:r>
          </w:p>
          <w:p w14:paraId="2AE38281" w14:textId="77777777" w:rsidR="00884FE9" w:rsidRDefault="00884FE9"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8</w:t>
            </w:r>
          </w:p>
          <w:p w14:paraId="7CE644DA" w14:textId="77777777" w:rsidR="00884FE9" w:rsidRDefault="00884FE9"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9</w:t>
            </w:r>
          </w:p>
          <w:p w14:paraId="0A1997C4" w14:textId="77777777" w:rsidR="00941762" w:rsidRDefault="00941762"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10</w:t>
            </w:r>
          </w:p>
          <w:p w14:paraId="7B12EB90" w14:textId="35CA7C90" w:rsidR="00D3181B" w:rsidRPr="000A0BED" w:rsidRDefault="00D3181B" w:rsidP="009F29D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11</w:t>
            </w:r>
          </w:p>
        </w:tc>
        <w:tc>
          <w:tcPr>
            <w:tcW w:w="8780" w:type="dxa"/>
            <w:tcBorders>
              <w:left w:val="nil"/>
            </w:tcBorders>
          </w:tcPr>
          <w:p w14:paraId="1FE3F59D" w14:textId="3BEA44CB" w:rsidR="008E393A" w:rsidRPr="000A0BED" w:rsidRDefault="008E393A" w:rsidP="009F29D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808080"/>
                <w:sz w:val="19"/>
                <w:szCs w:val="19"/>
              </w:rPr>
              <w:t>#include</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&lt;</w:t>
            </w:r>
            <w:r w:rsidR="000A3824" w:rsidRPr="000A3824">
              <w:rPr>
                <w:rFonts w:ascii="源ノ角ゴシック Code JP M" w:eastAsia="源ノ角ゴシック Code JP M" w:hAnsi="源ノ角ゴシック Code JP M" w:cs="ＭＳ ゴシック"/>
                <w:color w:val="A31515"/>
                <w:sz w:val="19"/>
                <w:szCs w:val="19"/>
              </w:rPr>
              <w:t>bits/</w:t>
            </w:r>
            <w:proofErr w:type="spellStart"/>
            <w:r w:rsidR="000A3824" w:rsidRPr="000A3824">
              <w:rPr>
                <w:rFonts w:ascii="源ノ角ゴシック Code JP M" w:eastAsia="源ノ角ゴシック Code JP M" w:hAnsi="源ノ角ゴシック Code JP M" w:cs="ＭＳ ゴシック"/>
                <w:color w:val="A31515"/>
                <w:sz w:val="19"/>
                <w:szCs w:val="19"/>
              </w:rPr>
              <w:t>stdc</w:t>
            </w:r>
            <w:proofErr w:type="spellEnd"/>
            <w:r w:rsidR="000A3824" w:rsidRPr="000A3824">
              <w:rPr>
                <w:rFonts w:ascii="源ノ角ゴシック Code JP M" w:eastAsia="源ノ角ゴシック Code JP M" w:hAnsi="源ノ角ゴシック Code JP M" w:cs="ＭＳ ゴシック"/>
                <w:color w:val="A31515"/>
                <w:sz w:val="19"/>
                <w:szCs w:val="19"/>
              </w:rPr>
              <w:t>++.h</w:t>
            </w:r>
            <w:r w:rsidRPr="000A0BED">
              <w:rPr>
                <w:rFonts w:ascii="源ノ角ゴシック Code JP M" w:eastAsia="源ノ角ゴシック Code JP M" w:hAnsi="源ノ角ゴシック Code JP M" w:cs="ＭＳ ゴシック"/>
                <w:color w:val="A31515"/>
                <w:sz w:val="19"/>
                <w:szCs w:val="19"/>
              </w:rPr>
              <w:t>&gt;</w:t>
            </w:r>
          </w:p>
          <w:p w14:paraId="7DC9A852" w14:textId="407BBDEE" w:rsidR="008E393A" w:rsidRPr="000A0BED" w:rsidRDefault="008E393A" w:rsidP="009F29D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using</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namespace</w:t>
            </w:r>
            <w:r w:rsidRPr="000A0BED">
              <w:rPr>
                <w:rFonts w:ascii="源ノ角ゴシック Code JP M" w:eastAsia="源ノ角ゴシック Code JP M" w:hAnsi="源ノ角ゴシック Code JP M" w:cs="ＭＳ ゴシック"/>
                <w:color w:val="000000"/>
                <w:sz w:val="19"/>
                <w:szCs w:val="19"/>
              </w:rPr>
              <w:t xml:space="preserve"> std;</w:t>
            </w:r>
          </w:p>
          <w:p w14:paraId="0DD3463D" w14:textId="77777777" w:rsidR="008C09D7" w:rsidRPr="008C09D7" w:rsidRDefault="008C09D7" w:rsidP="008C09D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8C09D7">
              <w:rPr>
                <w:rFonts w:ascii="源ノ角ゴシック Code JP M" w:eastAsia="源ノ角ゴシック Code JP M" w:hAnsi="源ノ角ゴシック Code JP M" w:cs="ＭＳ ゴシック"/>
                <w:color w:val="0000FF"/>
                <w:sz w:val="19"/>
                <w:szCs w:val="19"/>
              </w:rPr>
              <w:t>int</w:t>
            </w:r>
            <w:r w:rsidRPr="008C09D7">
              <w:rPr>
                <w:rFonts w:ascii="源ノ角ゴシック Code JP M" w:eastAsia="源ノ角ゴシック Code JP M" w:hAnsi="源ノ角ゴシック Code JP M" w:cs="ＭＳ ゴシック"/>
                <w:color w:val="000000"/>
                <w:sz w:val="19"/>
                <w:szCs w:val="19"/>
              </w:rPr>
              <w:t xml:space="preserve"> main() {</w:t>
            </w:r>
          </w:p>
          <w:p w14:paraId="7D3A3E84" w14:textId="77777777" w:rsidR="008C09D7" w:rsidRPr="008C09D7" w:rsidRDefault="008C09D7" w:rsidP="008C09D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8C09D7">
              <w:rPr>
                <w:rFonts w:ascii="源ノ角ゴシック Code JP M" w:eastAsia="源ノ角ゴシック Code JP M" w:hAnsi="源ノ角ゴシック Code JP M" w:cs="ＭＳ ゴシック"/>
                <w:color w:val="000000"/>
                <w:sz w:val="19"/>
                <w:szCs w:val="19"/>
              </w:rPr>
              <w:t xml:space="preserve">    </w:t>
            </w:r>
            <w:proofErr w:type="spellStart"/>
            <w:r w:rsidRPr="008C09D7">
              <w:rPr>
                <w:rFonts w:ascii="源ノ角ゴシック Code JP M" w:eastAsia="源ノ角ゴシック Code JP M" w:hAnsi="源ノ角ゴシック Code JP M" w:cs="ＭＳ ゴシック"/>
                <w:color w:val="000000"/>
                <w:sz w:val="19"/>
                <w:szCs w:val="19"/>
              </w:rPr>
              <w:t>cout</w:t>
            </w:r>
            <w:proofErr w:type="spellEnd"/>
            <w:r w:rsidRPr="008C09D7">
              <w:rPr>
                <w:rFonts w:ascii="源ノ角ゴシック Code JP M" w:eastAsia="源ノ角ゴシック Code JP M" w:hAnsi="源ノ角ゴシック Code JP M" w:cs="ＭＳ ゴシック"/>
                <w:color w:val="000000"/>
                <w:sz w:val="19"/>
                <w:szCs w:val="19"/>
              </w:rPr>
              <w:t xml:space="preserve"> </w:t>
            </w:r>
            <w:r w:rsidRPr="008C09D7">
              <w:rPr>
                <w:rFonts w:ascii="源ノ角ゴシック Code JP M" w:eastAsia="源ノ角ゴシック Code JP M" w:hAnsi="源ノ角ゴシック Code JP M" w:cs="ＭＳ ゴシック"/>
                <w:color w:val="008080"/>
                <w:sz w:val="19"/>
                <w:szCs w:val="19"/>
              </w:rPr>
              <w:t>&lt;&lt;</w:t>
            </w:r>
            <w:r w:rsidRPr="008C09D7">
              <w:rPr>
                <w:rFonts w:ascii="源ノ角ゴシック Code JP M" w:eastAsia="源ノ角ゴシック Code JP M" w:hAnsi="源ノ角ゴシック Code JP M" w:cs="ＭＳ ゴシック"/>
                <w:color w:val="000000"/>
                <w:sz w:val="19"/>
                <w:szCs w:val="19"/>
              </w:rPr>
              <w:t xml:space="preserve"> 1 + 1 </w:t>
            </w:r>
            <w:r w:rsidRPr="008C09D7">
              <w:rPr>
                <w:rFonts w:ascii="源ノ角ゴシック Code JP M" w:eastAsia="源ノ角ゴシック Code JP M" w:hAnsi="源ノ角ゴシック Code JP M" w:cs="ＭＳ ゴシック"/>
                <w:color w:val="008080"/>
                <w:sz w:val="19"/>
                <w:szCs w:val="19"/>
              </w:rPr>
              <w:t>&lt;&lt;</w:t>
            </w:r>
            <w:r w:rsidRPr="008C09D7">
              <w:rPr>
                <w:rFonts w:ascii="源ノ角ゴシック Code JP M" w:eastAsia="源ノ角ゴシック Code JP M" w:hAnsi="源ノ角ゴシック Code JP M" w:cs="ＭＳ ゴシック"/>
                <w:color w:val="000000"/>
                <w:sz w:val="19"/>
                <w:szCs w:val="19"/>
              </w:rPr>
              <w:t xml:space="preserve"> </w:t>
            </w:r>
            <w:proofErr w:type="spellStart"/>
            <w:r w:rsidRPr="008C09D7">
              <w:rPr>
                <w:rFonts w:ascii="源ノ角ゴシック Code JP M" w:eastAsia="源ノ角ゴシック Code JP M" w:hAnsi="源ノ角ゴシック Code JP M" w:cs="ＭＳ ゴシック"/>
                <w:color w:val="000000"/>
                <w:sz w:val="19"/>
                <w:szCs w:val="19"/>
              </w:rPr>
              <w:t>endl</w:t>
            </w:r>
            <w:proofErr w:type="spellEnd"/>
            <w:r w:rsidRPr="008C09D7">
              <w:rPr>
                <w:rFonts w:ascii="源ノ角ゴシック Code JP M" w:eastAsia="源ノ角ゴシック Code JP M" w:hAnsi="源ノ角ゴシック Code JP M" w:cs="ＭＳ ゴシック"/>
                <w:color w:val="000000"/>
                <w:sz w:val="19"/>
                <w:szCs w:val="19"/>
              </w:rPr>
              <w:t xml:space="preserve">; </w:t>
            </w:r>
            <w:r w:rsidRPr="008C09D7">
              <w:rPr>
                <w:rFonts w:ascii="源ノ角ゴシック Code JP M" w:eastAsia="源ノ角ゴシック Code JP M" w:hAnsi="源ノ角ゴシック Code JP M" w:cs="ＭＳ ゴシック"/>
                <w:color w:val="008000"/>
                <w:sz w:val="19"/>
                <w:szCs w:val="19"/>
              </w:rPr>
              <w:t>// 2</w:t>
            </w:r>
          </w:p>
          <w:p w14:paraId="3E7D3C2C" w14:textId="77777777" w:rsidR="008C09D7" w:rsidRPr="008C09D7" w:rsidRDefault="008C09D7" w:rsidP="008C09D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8C09D7">
              <w:rPr>
                <w:rFonts w:ascii="源ノ角ゴシック Code JP M" w:eastAsia="源ノ角ゴシック Code JP M" w:hAnsi="源ノ角ゴシック Code JP M" w:cs="ＭＳ ゴシック"/>
                <w:color w:val="000000"/>
                <w:sz w:val="19"/>
                <w:szCs w:val="19"/>
              </w:rPr>
              <w:t xml:space="preserve">    </w:t>
            </w:r>
            <w:proofErr w:type="spellStart"/>
            <w:r w:rsidRPr="008C09D7">
              <w:rPr>
                <w:rFonts w:ascii="源ノ角ゴシック Code JP M" w:eastAsia="源ノ角ゴシック Code JP M" w:hAnsi="源ノ角ゴシック Code JP M" w:cs="ＭＳ ゴシック"/>
                <w:color w:val="000000"/>
                <w:sz w:val="19"/>
                <w:szCs w:val="19"/>
              </w:rPr>
              <w:t>cout</w:t>
            </w:r>
            <w:proofErr w:type="spellEnd"/>
            <w:r w:rsidRPr="008C09D7">
              <w:rPr>
                <w:rFonts w:ascii="源ノ角ゴシック Code JP M" w:eastAsia="源ノ角ゴシック Code JP M" w:hAnsi="源ノ角ゴシック Code JP M" w:cs="ＭＳ ゴシック"/>
                <w:color w:val="000000"/>
                <w:sz w:val="19"/>
                <w:szCs w:val="19"/>
              </w:rPr>
              <w:t xml:space="preserve"> </w:t>
            </w:r>
            <w:r w:rsidRPr="008C09D7">
              <w:rPr>
                <w:rFonts w:ascii="源ノ角ゴシック Code JP M" w:eastAsia="源ノ角ゴシック Code JP M" w:hAnsi="源ノ角ゴシック Code JP M" w:cs="ＭＳ ゴシック"/>
                <w:color w:val="008080"/>
                <w:sz w:val="19"/>
                <w:szCs w:val="19"/>
              </w:rPr>
              <w:t>&lt;&lt;</w:t>
            </w:r>
            <w:r w:rsidRPr="008C09D7">
              <w:rPr>
                <w:rFonts w:ascii="源ノ角ゴシック Code JP M" w:eastAsia="源ノ角ゴシック Code JP M" w:hAnsi="源ノ角ゴシック Code JP M" w:cs="ＭＳ ゴシック"/>
                <w:color w:val="000000"/>
                <w:sz w:val="19"/>
                <w:szCs w:val="19"/>
              </w:rPr>
              <w:t xml:space="preserve"> 3 - 4 </w:t>
            </w:r>
            <w:r w:rsidRPr="008C09D7">
              <w:rPr>
                <w:rFonts w:ascii="源ノ角ゴシック Code JP M" w:eastAsia="源ノ角ゴシック Code JP M" w:hAnsi="源ノ角ゴシック Code JP M" w:cs="ＭＳ ゴシック"/>
                <w:color w:val="008080"/>
                <w:sz w:val="19"/>
                <w:szCs w:val="19"/>
              </w:rPr>
              <w:t>&lt;&lt;</w:t>
            </w:r>
            <w:r w:rsidRPr="008C09D7">
              <w:rPr>
                <w:rFonts w:ascii="源ノ角ゴシック Code JP M" w:eastAsia="源ノ角ゴシック Code JP M" w:hAnsi="源ノ角ゴシック Code JP M" w:cs="ＭＳ ゴシック"/>
                <w:color w:val="000000"/>
                <w:sz w:val="19"/>
                <w:szCs w:val="19"/>
              </w:rPr>
              <w:t xml:space="preserve"> </w:t>
            </w:r>
            <w:proofErr w:type="spellStart"/>
            <w:r w:rsidRPr="008C09D7">
              <w:rPr>
                <w:rFonts w:ascii="源ノ角ゴシック Code JP M" w:eastAsia="源ノ角ゴシック Code JP M" w:hAnsi="源ノ角ゴシック Code JP M" w:cs="ＭＳ ゴシック"/>
                <w:color w:val="000000"/>
                <w:sz w:val="19"/>
                <w:szCs w:val="19"/>
              </w:rPr>
              <w:t>endl</w:t>
            </w:r>
            <w:proofErr w:type="spellEnd"/>
            <w:r w:rsidRPr="008C09D7">
              <w:rPr>
                <w:rFonts w:ascii="源ノ角ゴシック Code JP M" w:eastAsia="源ノ角ゴシック Code JP M" w:hAnsi="源ノ角ゴシック Code JP M" w:cs="ＭＳ ゴシック"/>
                <w:color w:val="000000"/>
                <w:sz w:val="19"/>
                <w:szCs w:val="19"/>
              </w:rPr>
              <w:t xml:space="preserve">; </w:t>
            </w:r>
            <w:r w:rsidRPr="008C09D7">
              <w:rPr>
                <w:rFonts w:ascii="源ノ角ゴシック Code JP M" w:eastAsia="源ノ角ゴシック Code JP M" w:hAnsi="源ノ角ゴシック Code JP M" w:cs="ＭＳ ゴシック"/>
                <w:color w:val="008000"/>
                <w:sz w:val="19"/>
                <w:szCs w:val="19"/>
              </w:rPr>
              <w:t>// -1</w:t>
            </w:r>
          </w:p>
          <w:p w14:paraId="657A4550" w14:textId="77777777" w:rsidR="008C09D7" w:rsidRPr="008C09D7" w:rsidRDefault="008C09D7" w:rsidP="008C09D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8C09D7">
              <w:rPr>
                <w:rFonts w:ascii="源ノ角ゴシック Code JP M" w:eastAsia="源ノ角ゴシック Code JP M" w:hAnsi="源ノ角ゴシック Code JP M" w:cs="ＭＳ ゴシック"/>
                <w:color w:val="000000"/>
                <w:sz w:val="19"/>
                <w:szCs w:val="19"/>
              </w:rPr>
              <w:t xml:space="preserve">    </w:t>
            </w:r>
            <w:proofErr w:type="spellStart"/>
            <w:r w:rsidRPr="008C09D7">
              <w:rPr>
                <w:rFonts w:ascii="源ノ角ゴシック Code JP M" w:eastAsia="源ノ角ゴシック Code JP M" w:hAnsi="源ノ角ゴシック Code JP M" w:cs="ＭＳ ゴシック"/>
                <w:color w:val="000000"/>
                <w:sz w:val="19"/>
                <w:szCs w:val="19"/>
              </w:rPr>
              <w:t>cout</w:t>
            </w:r>
            <w:proofErr w:type="spellEnd"/>
            <w:r w:rsidRPr="008C09D7">
              <w:rPr>
                <w:rFonts w:ascii="源ノ角ゴシック Code JP M" w:eastAsia="源ノ角ゴシック Code JP M" w:hAnsi="源ノ角ゴシック Code JP M" w:cs="ＭＳ ゴシック"/>
                <w:color w:val="000000"/>
                <w:sz w:val="19"/>
                <w:szCs w:val="19"/>
              </w:rPr>
              <w:t xml:space="preserve"> </w:t>
            </w:r>
            <w:r w:rsidRPr="008C09D7">
              <w:rPr>
                <w:rFonts w:ascii="源ノ角ゴシック Code JP M" w:eastAsia="源ノ角ゴシック Code JP M" w:hAnsi="源ノ角ゴシック Code JP M" w:cs="ＭＳ ゴシック"/>
                <w:color w:val="008080"/>
                <w:sz w:val="19"/>
                <w:szCs w:val="19"/>
              </w:rPr>
              <w:t>&lt;&lt;</w:t>
            </w:r>
            <w:r w:rsidRPr="008C09D7">
              <w:rPr>
                <w:rFonts w:ascii="源ノ角ゴシック Code JP M" w:eastAsia="源ノ角ゴシック Code JP M" w:hAnsi="源ノ角ゴシック Code JP M" w:cs="ＭＳ ゴシック"/>
                <w:color w:val="000000"/>
                <w:sz w:val="19"/>
                <w:szCs w:val="19"/>
              </w:rPr>
              <w:t xml:space="preserve"> 2 * 3 </w:t>
            </w:r>
            <w:r w:rsidRPr="008C09D7">
              <w:rPr>
                <w:rFonts w:ascii="源ノ角ゴシック Code JP M" w:eastAsia="源ノ角ゴシック Code JP M" w:hAnsi="源ノ角ゴシック Code JP M" w:cs="ＭＳ ゴシック"/>
                <w:color w:val="008080"/>
                <w:sz w:val="19"/>
                <w:szCs w:val="19"/>
              </w:rPr>
              <w:t>&lt;&lt;</w:t>
            </w:r>
            <w:r w:rsidRPr="008C09D7">
              <w:rPr>
                <w:rFonts w:ascii="源ノ角ゴシック Code JP M" w:eastAsia="源ノ角ゴシック Code JP M" w:hAnsi="源ノ角ゴシック Code JP M" w:cs="ＭＳ ゴシック"/>
                <w:color w:val="000000"/>
                <w:sz w:val="19"/>
                <w:szCs w:val="19"/>
              </w:rPr>
              <w:t xml:space="preserve"> </w:t>
            </w:r>
            <w:proofErr w:type="spellStart"/>
            <w:r w:rsidRPr="008C09D7">
              <w:rPr>
                <w:rFonts w:ascii="源ノ角ゴシック Code JP M" w:eastAsia="源ノ角ゴシック Code JP M" w:hAnsi="源ノ角ゴシック Code JP M" w:cs="ＭＳ ゴシック"/>
                <w:color w:val="000000"/>
                <w:sz w:val="19"/>
                <w:szCs w:val="19"/>
              </w:rPr>
              <w:t>endl</w:t>
            </w:r>
            <w:proofErr w:type="spellEnd"/>
            <w:r w:rsidRPr="008C09D7">
              <w:rPr>
                <w:rFonts w:ascii="源ノ角ゴシック Code JP M" w:eastAsia="源ノ角ゴシック Code JP M" w:hAnsi="源ノ角ゴシック Code JP M" w:cs="ＭＳ ゴシック"/>
                <w:color w:val="000000"/>
                <w:sz w:val="19"/>
                <w:szCs w:val="19"/>
              </w:rPr>
              <w:t xml:space="preserve">; </w:t>
            </w:r>
            <w:r w:rsidRPr="008C09D7">
              <w:rPr>
                <w:rFonts w:ascii="源ノ角ゴシック Code JP M" w:eastAsia="源ノ角ゴシック Code JP M" w:hAnsi="源ノ角ゴシック Code JP M" w:cs="ＭＳ ゴシック"/>
                <w:color w:val="008000"/>
                <w:sz w:val="19"/>
                <w:szCs w:val="19"/>
              </w:rPr>
              <w:t>// 6</w:t>
            </w:r>
          </w:p>
          <w:p w14:paraId="1EC20C65" w14:textId="77777777" w:rsidR="008C09D7" w:rsidRDefault="008C09D7" w:rsidP="008C09D7">
            <w:pPr>
              <w:widowControl w:val="0"/>
              <w:autoSpaceDE w:val="0"/>
              <w:autoSpaceDN w:val="0"/>
              <w:adjustRightInd w:val="0"/>
              <w:rPr>
                <w:rFonts w:ascii="源ノ角ゴシック Code JP M" w:eastAsia="源ノ角ゴシック Code JP M" w:hAnsi="源ノ角ゴシック Code JP M" w:cs="ＭＳ ゴシック"/>
                <w:color w:val="008000"/>
                <w:sz w:val="19"/>
                <w:szCs w:val="19"/>
              </w:rPr>
            </w:pPr>
            <w:r w:rsidRPr="008C09D7">
              <w:rPr>
                <w:rFonts w:ascii="源ノ角ゴシック Code JP M" w:eastAsia="源ノ角ゴシック Code JP M" w:hAnsi="源ノ角ゴシック Code JP M" w:cs="ＭＳ ゴシック"/>
                <w:color w:val="000000"/>
                <w:sz w:val="19"/>
                <w:szCs w:val="19"/>
              </w:rPr>
              <w:t xml:space="preserve">    </w:t>
            </w:r>
            <w:proofErr w:type="spellStart"/>
            <w:r w:rsidRPr="008C09D7">
              <w:rPr>
                <w:rFonts w:ascii="源ノ角ゴシック Code JP M" w:eastAsia="源ノ角ゴシック Code JP M" w:hAnsi="源ノ角ゴシック Code JP M" w:cs="ＭＳ ゴシック"/>
                <w:color w:val="000000"/>
                <w:sz w:val="19"/>
                <w:szCs w:val="19"/>
              </w:rPr>
              <w:t>cout</w:t>
            </w:r>
            <w:proofErr w:type="spellEnd"/>
            <w:r w:rsidRPr="008C09D7">
              <w:rPr>
                <w:rFonts w:ascii="源ノ角ゴシック Code JP M" w:eastAsia="源ノ角ゴシック Code JP M" w:hAnsi="源ノ角ゴシック Code JP M" w:cs="ＭＳ ゴシック"/>
                <w:color w:val="000000"/>
                <w:sz w:val="19"/>
                <w:szCs w:val="19"/>
              </w:rPr>
              <w:t xml:space="preserve"> </w:t>
            </w:r>
            <w:r w:rsidRPr="008C09D7">
              <w:rPr>
                <w:rFonts w:ascii="源ノ角ゴシック Code JP M" w:eastAsia="源ノ角ゴシック Code JP M" w:hAnsi="源ノ角ゴシック Code JP M" w:cs="ＭＳ ゴシック"/>
                <w:color w:val="008080"/>
                <w:sz w:val="19"/>
                <w:szCs w:val="19"/>
              </w:rPr>
              <w:t>&lt;&lt;</w:t>
            </w:r>
            <w:r w:rsidRPr="008C09D7">
              <w:rPr>
                <w:rFonts w:ascii="源ノ角ゴシック Code JP M" w:eastAsia="源ノ角ゴシック Code JP M" w:hAnsi="源ノ角ゴシック Code JP M" w:cs="ＭＳ ゴシック"/>
                <w:color w:val="000000"/>
                <w:sz w:val="19"/>
                <w:szCs w:val="19"/>
              </w:rPr>
              <w:t xml:space="preserve"> 7 / 3 </w:t>
            </w:r>
            <w:r w:rsidRPr="008C09D7">
              <w:rPr>
                <w:rFonts w:ascii="源ノ角ゴシック Code JP M" w:eastAsia="源ノ角ゴシック Code JP M" w:hAnsi="源ノ角ゴシック Code JP M" w:cs="ＭＳ ゴシック"/>
                <w:color w:val="008080"/>
                <w:sz w:val="19"/>
                <w:szCs w:val="19"/>
              </w:rPr>
              <w:t>&lt;&lt;</w:t>
            </w:r>
            <w:r w:rsidRPr="008C09D7">
              <w:rPr>
                <w:rFonts w:ascii="源ノ角ゴシック Code JP M" w:eastAsia="源ノ角ゴシック Code JP M" w:hAnsi="源ノ角ゴシック Code JP M" w:cs="ＭＳ ゴシック"/>
                <w:color w:val="000000"/>
                <w:sz w:val="19"/>
                <w:szCs w:val="19"/>
              </w:rPr>
              <w:t xml:space="preserve"> </w:t>
            </w:r>
            <w:proofErr w:type="spellStart"/>
            <w:r w:rsidRPr="008C09D7">
              <w:rPr>
                <w:rFonts w:ascii="源ノ角ゴシック Code JP M" w:eastAsia="源ノ角ゴシック Code JP M" w:hAnsi="源ノ角ゴシック Code JP M" w:cs="ＭＳ ゴシック"/>
                <w:color w:val="000000"/>
                <w:sz w:val="19"/>
                <w:szCs w:val="19"/>
              </w:rPr>
              <w:t>endl</w:t>
            </w:r>
            <w:proofErr w:type="spellEnd"/>
            <w:r w:rsidRPr="008C09D7">
              <w:rPr>
                <w:rFonts w:ascii="源ノ角ゴシック Code JP M" w:eastAsia="源ノ角ゴシック Code JP M" w:hAnsi="源ノ角ゴシック Code JP M" w:cs="ＭＳ ゴシック"/>
                <w:color w:val="000000"/>
                <w:sz w:val="19"/>
                <w:szCs w:val="19"/>
              </w:rPr>
              <w:t xml:space="preserve">; </w:t>
            </w:r>
            <w:r w:rsidRPr="008C09D7">
              <w:rPr>
                <w:rFonts w:ascii="源ノ角ゴシック Code JP M" w:eastAsia="源ノ角ゴシック Code JP M" w:hAnsi="源ノ角ゴシック Code JP M" w:cs="ＭＳ ゴシック"/>
                <w:color w:val="008000"/>
                <w:sz w:val="19"/>
                <w:szCs w:val="19"/>
              </w:rPr>
              <w:t>// 2</w:t>
            </w:r>
          </w:p>
          <w:p w14:paraId="6DC33F16" w14:textId="17BF69DF" w:rsidR="00884FE9" w:rsidRDefault="00884FE9" w:rsidP="008C09D7">
            <w:pPr>
              <w:widowControl w:val="0"/>
              <w:autoSpaceDE w:val="0"/>
              <w:autoSpaceDN w:val="0"/>
              <w:adjustRightInd w:val="0"/>
              <w:rPr>
                <w:rFonts w:ascii="源ノ角ゴシック Code JP M" w:eastAsia="源ノ角ゴシック Code JP M" w:hAnsi="源ノ角ゴシック Code JP M" w:cs="ＭＳ ゴシック"/>
                <w:color w:val="008000"/>
                <w:sz w:val="19"/>
                <w:szCs w:val="19"/>
              </w:rPr>
            </w:pPr>
            <w:r w:rsidRPr="00884FE9">
              <w:rPr>
                <w:rFonts w:ascii="源ノ角ゴシック Code JP M" w:eastAsia="源ノ角ゴシック Code JP M" w:hAnsi="源ノ角ゴシック Code JP M" w:cs="ＭＳ ゴシック"/>
                <w:color w:val="000000"/>
                <w:sz w:val="19"/>
                <w:szCs w:val="19"/>
              </w:rPr>
              <w:t xml:space="preserve">    </w:t>
            </w:r>
            <w:proofErr w:type="spellStart"/>
            <w:r w:rsidRPr="00884FE9">
              <w:rPr>
                <w:rFonts w:ascii="源ノ角ゴシック Code JP M" w:eastAsia="源ノ角ゴシック Code JP M" w:hAnsi="源ノ角ゴシック Code JP M" w:cs="ＭＳ ゴシック"/>
                <w:color w:val="000000"/>
                <w:sz w:val="19"/>
                <w:szCs w:val="19"/>
              </w:rPr>
              <w:t>cout</w:t>
            </w:r>
            <w:proofErr w:type="spellEnd"/>
            <w:r w:rsidRPr="00884FE9">
              <w:rPr>
                <w:rFonts w:ascii="源ノ角ゴシック Code JP M" w:eastAsia="源ノ角ゴシック Code JP M" w:hAnsi="源ノ角ゴシック Code JP M" w:cs="ＭＳ ゴシック"/>
                <w:color w:val="000000"/>
                <w:sz w:val="19"/>
                <w:szCs w:val="19"/>
              </w:rPr>
              <w:t xml:space="preserve"> </w:t>
            </w:r>
            <w:r w:rsidRPr="00884FE9">
              <w:rPr>
                <w:rFonts w:ascii="源ノ角ゴシック Code JP M" w:eastAsia="源ノ角ゴシック Code JP M" w:hAnsi="源ノ角ゴシック Code JP M" w:cs="ＭＳ ゴシック"/>
                <w:color w:val="008080"/>
                <w:sz w:val="19"/>
                <w:szCs w:val="19"/>
              </w:rPr>
              <w:t>&lt;&lt;</w:t>
            </w:r>
            <w:r w:rsidRPr="00884FE9">
              <w:rPr>
                <w:rFonts w:ascii="源ノ角ゴシック Code JP M" w:eastAsia="源ノ角ゴシック Code JP M" w:hAnsi="源ノ角ゴシック Code JP M" w:cs="ＭＳ ゴシック"/>
                <w:color w:val="000000"/>
                <w:sz w:val="19"/>
                <w:szCs w:val="19"/>
              </w:rPr>
              <w:t xml:space="preserve"> 20 % 3 </w:t>
            </w:r>
            <w:r w:rsidRPr="00884FE9">
              <w:rPr>
                <w:rFonts w:ascii="源ノ角ゴシック Code JP M" w:eastAsia="源ノ角ゴシック Code JP M" w:hAnsi="源ノ角ゴシック Code JP M" w:cs="ＭＳ ゴシック"/>
                <w:color w:val="008080"/>
                <w:sz w:val="19"/>
                <w:szCs w:val="19"/>
              </w:rPr>
              <w:t>&lt;&lt;</w:t>
            </w:r>
            <w:r w:rsidRPr="00884FE9">
              <w:rPr>
                <w:rFonts w:ascii="源ノ角ゴシック Code JP M" w:eastAsia="源ノ角ゴシック Code JP M" w:hAnsi="源ノ角ゴシック Code JP M" w:cs="ＭＳ ゴシック"/>
                <w:color w:val="000000"/>
                <w:sz w:val="19"/>
                <w:szCs w:val="19"/>
              </w:rPr>
              <w:t xml:space="preserve"> </w:t>
            </w:r>
            <w:proofErr w:type="spellStart"/>
            <w:r w:rsidRPr="00884FE9">
              <w:rPr>
                <w:rFonts w:ascii="源ノ角ゴシック Code JP M" w:eastAsia="源ノ角ゴシック Code JP M" w:hAnsi="源ノ角ゴシック Code JP M" w:cs="ＭＳ ゴシック"/>
                <w:color w:val="000000"/>
                <w:sz w:val="19"/>
                <w:szCs w:val="19"/>
              </w:rPr>
              <w:t>endl</w:t>
            </w:r>
            <w:proofErr w:type="spellEnd"/>
            <w:r w:rsidRPr="00884FE9">
              <w:rPr>
                <w:rFonts w:ascii="源ノ角ゴシック Code JP M" w:eastAsia="源ノ角ゴシック Code JP M" w:hAnsi="源ノ角ゴシック Code JP M" w:cs="ＭＳ ゴシック"/>
                <w:color w:val="000000"/>
                <w:sz w:val="19"/>
                <w:szCs w:val="19"/>
              </w:rPr>
              <w:t xml:space="preserve">; </w:t>
            </w:r>
            <w:r w:rsidRPr="00884FE9">
              <w:rPr>
                <w:rFonts w:ascii="源ノ角ゴシック Code JP M" w:eastAsia="源ノ角ゴシック Code JP M" w:hAnsi="源ノ角ゴシック Code JP M" w:cs="ＭＳ ゴシック"/>
                <w:color w:val="008000"/>
                <w:sz w:val="19"/>
                <w:szCs w:val="19"/>
              </w:rPr>
              <w:t>// 2</w:t>
            </w:r>
          </w:p>
          <w:p w14:paraId="6072657F" w14:textId="7C15AFDF" w:rsidR="006F7525" w:rsidRDefault="006F7525" w:rsidP="00941762">
            <w:pPr>
              <w:widowControl w:val="0"/>
              <w:autoSpaceDE w:val="0"/>
              <w:autoSpaceDN w:val="0"/>
              <w:adjustRightInd w:val="0"/>
              <w:rPr>
                <w:rFonts w:ascii="源ノ角ゴシック Code JP M" w:eastAsia="源ノ角ゴシック Code JP M" w:hAnsi="源ノ角ゴシック Code JP M" w:cs="ＭＳ ゴシック"/>
                <w:color w:val="008000"/>
                <w:sz w:val="19"/>
                <w:szCs w:val="19"/>
              </w:rPr>
            </w:pPr>
            <w:r w:rsidRPr="00941762">
              <w:rPr>
                <w:rFonts w:ascii="源ノ角ゴシック Code JP M" w:eastAsia="源ノ角ゴシック Code JP M" w:hAnsi="源ノ角ゴシック Code JP M" w:cs="ＭＳ ゴシック"/>
                <w:color w:val="000000"/>
                <w:sz w:val="19"/>
                <w:szCs w:val="19"/>
              </w:rPr>
              <w:t xml:space="preserve">    </w:t>
            </w:r>
            <w:proofErr w:type="spellStart"/>
            <w:r w:rsidRPr="00941762">
              <w:rPr>
                <w:rFonts w:ascii="源ノ角ゴシック Code JP M" w:eastAsia="源ノ角ゴシック Code JP M" w:hAnsi="源ノ角ゴシック Code JP M" w:cs="ＭＳ ゴシック"/>
                <w:color w:val="000000"/>
                <w:sz w:val="19"/>
                <w:szCs w:val="19"/>
              </w:rPr>
              <w:t>cout</w:t>
            </w:r>
            <w:proofErr w:type="spellEnd"/>
            <w:r w:rsidRPr="00941762">
              <w:rPr>
                <w:rFonts w:ascii="源ノ角ゴシック Code JP M" w:eastAsia="源ノ角ゴシック Code JP M" w:hAnsi="源ノ角ゴシック Code JP M" w:cs="ＭＳ ゴシック"/>
                <w:color w:val="000000"/>
                <w:sz w:val="19"/>
                <w:szCs w:val="19"/>
              </w:rPr>
              <w:t xml:space="preserve"> </w:t>
            </w:r>
            <w:r w:rsidRPr="00941762">
              <w:rPr>
                <w:rFonts w:ascii="源ノ角ゴシック Code JP M" w:eastAsia="源ノ角ゴシック Code JP M" w:hAnsi="源ノ角ゴシック Code JP M" w:cs="ＭＳ ゴシック"/>
                <w:color w:val="008080"/>
                <w:sz w:val="19"/>
                <w:szCs w:val="19"/>
              </w:rPr>
              <w:t>&lt;&lt;</w:t>
            </w:r>
            <w:r w:rsidRPr="00941762">
              <w:rPr>
                <w:rFonts w:ascii="源ノ角ゴシック Code JP M" w:eastAsia="源ノ角ゴシック Code JP M" w:hAnsi="源ノ角ゴシック Code JP M" w:cs="ＭＳ ゴシック"/>
                <w:color w:val="000000"/>
                <w:sz w:val="19"/>
                <w:szCs w:val="19"/>
              </w:rPr>
              <w:t xml:space="preserve"> 10 + 5 * 2 </w:t>
            </w:r>
            <w:r w:rsidRPr="00941762">
              <w:rPr>
                <w:rFonts w:ascii="源ノ角ゴシック Code JP M" w:eastAsia="源ノ角ゴシック Code JP M" w:hAnsi="源ノ角ゴシック Code JP M" w:cs="ＭＳ ゴシック"/>
                <w:color w:val="008080"/>
                <w:sz w:val="19"/>
                <w:szCs w:val="19"/>
              </w:rPr>
              <w:t>&lt;&lt;</w:t>
            </w:r>
            <w:r w:rsidRPr="00941762">
              <w:rPr>
                <w:rFonts w:ascii="源ノ角ゴシック Code JP M" w:eastAsia="源ノ角ゴシック Code JP M" w:hAnsi="源ノ角ゴシック Code JP M" w:cs="ＭＳ ゴシック"/>
                <w:color w:val="000000"/>
                <w:sz w:val="19"/>
                <w:szCs w:val="19"/>
              </w:rPr>
              <w:t xml:space="preserve"> </w:t>
            </w:r>
            <w:proofErr w:type="spellStart"/>
            <w:r w:rsidRPr="00941762">
              <w:rPr>
                <w:rFonts w:ascii="源ノ角ゴシック Code JP M" w:eastAsia="源ノ角ゴシック Code JP M" w:hAnsi="源ノ角ゴシック Code JP M" w:cs="ＭＳ ゴシック"/>
                <w:color w:val="000000"/>
                <w:sz w:val="19"/>
                <w:szCs w:val="19"/>
              </w:rPr>
              <w:t>endl</w:t>
            </w:r>
            <w:proofErr w:type="spellEnd"/>
            <w:r w:rsidRPr="00941762">
              <w:rPr>
                <w:rFonts w:ascii="源ノ角ゴシック Code JP M" w:eastAsia="源ノ角ゴシック Code JP M" w:hAnsi="源ノ角ゴシック Code JP M" w:cs="ＭＳ ゴシック"/>
                <w:color w:val="000000"/>
                <w:sz w:val="19"/>
                <w:szCs w:val="19"/>
              </w:rPr>
              <w:t>;</w:t>
            </w:r>
            <w:r>
              <w:rPr>
                <w:rFonts w:ascii="源ノ角ゴシック Code JP M" w:eastAsia="源ノ角ゴシック Code JP M" w:hAnsi="源ノ角ゴシック Code JP M" w:cs="ＭＳ ゴシック" w:hint="eastAsia"/>
                <w:color w:val="000000"/>
                <w:sz w:val="19"/>
                <w:szCs w:val="19"/>
              </w:rPr>
              <w:t xml:space="preserve"> </w:t>
            </w:r>
            <w:r w:rsidRPr="00884FE9">
              <w:rPr>
                <w:rFonts w:ascii="源ノ角ゴシック Code JP M" w:eastAsia="源ノ角ゴシック Code JP M" w:hAnsi="源ノ角ゴシック Code JP M" w:cs="ＭＳ ゴシック"/>
                <w:color w:val="008000"/>
                <w:sz w:val="19"/>
                <w:szCs w:val="19"/>
              </w:rPr>
              <w:t xml:space="preserve">// </w:t>
            </w:r>
            <w:r>
              <w:rPr>
                <w:rFonts w:ascii="源ノ角ゴシック Code JP M" w:eastAsia="源ノ角ゴシック Code JP M" w:hAnsi="源ノ角ゴシック Code JP M" w:cs="ＭＳ ゴシック" w:hint="eastAsia"/>
                <w:color w:val="008000"/>
                <w:sz w:val="19"/>
                <w:szCs w:val="19"/>
              </w:rPr>
              <w:t>20</w:t>
            </w:r>
          </w:p>
          <w:p w14:paraId="555733A9" w14:textId="025A621B" w:rsidR="00941762" w:rsidRPr="00941762" w:rsidRDefault="00941762" w:rsidP="00941762">
            <w:pPr>
              <w:widowControl w:val="0"/>
              <w:autoSpaceDE w:val="0"/>
              <w:autoSpaceDN w:val="0"/>
              <w:adjustRightInd w:val="0"/>
              <w:rPr>
                <w:rFonts w:ascii="源ノ角ゴシック Code JP M" w:eastAsia="源ノ角ゴシック Code JP M" w:hAnsi="源ノ角ゴシック Code JP M" w:cs="ＭＳ ゴシック"/>
                <w:color w:val="008000"/>
                <w:sz w:val="19"/>
                <w:szCs w:val="19"/>
              </w:rPr>
            </w:pPr>
            <w:r w:rsidRPr="00941762">
              <w:rPr>
                <w:rFonts w:ascii="源ノ角ゴシック Code JP M" w:eastAsia="源ノ角ゴシック Code JP M" w:hAnsi="源ノ角ゴシック Code JP M" w:cs="ＭＳ ゴシック"/>
                <w:color w:val="000000"/>
                <w:sz w:val="19"/>
                <w:szCs w:val="19"/>
              </w:rPr>
              <w:t xml:space="preserve">    </w:t>
            </w:r>
            <w:proofErr w:type="spellStart"/>
            <w:r w:rsidRPr="00941762">
              <w:rPr>
                <w:rFonts w:ascii="源ノ角ゴシック Code JP M" w:eastAsia="源ノ角ゴシック Code JP M" w:hAnsi="源ノ角ゴシック Code JP M" w:cs="ＭＳ ゴシック"/>
                <w:color w:val="000000"/>
                <w:sz w:val="19"/>
                <w:szCs w:val="19"/>
              </w:rPr>
              <w:t>cout</w:t>
            </w:r>
            <w:proofErr w:type="spellEnd"/>
            <w:r w:rsidRPr="00941762">
              <w:rPr>
                <w:rFonts w:ascii="源ノ角ゴシック Code JP M" w:eastAsia="源ノ角ゴシック Code JP M" w:hAnsi="源ノ角ゴシック Code JP M" w:cs="ＭＳ ゴシック"/>
                <w:color w:val="000000"/>
                <w:sz w:val="19"/>
                <w:szCs w:val="19"/>
              </w:rPr>
              <w:t xml:space="preserve"> </w:t>
            </w:r>
            <w:r w:rsidRPr="00941762">
              <w:rPr>
                <w:rFonts w:ascii="源ノ角ゴシック Code JP M" w:eastAsia="源ノ角ゴシック Code JP M" w:hAnsi="源ノ角ゴシック Code JP M" w:cs="ＭＳ ゴシック"/>
                <w:color w:val="008080"/>
                <w:sz w:val="19"/>
                <w:szCs w:val="19"/>
              </w:rPr>
              <w:t>&lt;&lt;</w:t>
            </w:r>
            <w:r w:rsidRPr="00941762">
              <w:rPr>
                <w:rFonts w:ascii="源ノ角ゴシック Code JP M" w:eastAsia="源ノ角ゴシック Code JP M" w:hAnsi="源ノ角ゴシック Code JP M" w:cs="ＭＳ ゴシック"/>
                <w:color w:val="000000"/>
                <w:sz w:val="19"/>
                <w:szCs w:val="19"/>
              </w:rPr>
              <w:t xml:space="preserve"> (10 + 5) * 2 </w:t>
            </w:r>
            <w:r w:rsidRPr="00941762">
              <w:rPr>
                <w:rFonts w:ascii="源ノ角ゴシック Code JP M" w:eastAsia="源ノ角ゴシック Code JP M" w:hAnsi="源ノ角ゴシック Code JP M" w:cs="ＭＳ ゴシック"/>
                <w:color w:val="008080"/>
                <w:sz w:val="19"/>
                <w:szCs w:val="19"/>
              </w:rPr>
              <w:t>&lt;&lt;</w:t>
            </w:r>
            <w:r w:rsidRPr="00941762">
              <w:rPr>
                <w:rFonts w:ascii="源ノ角ゴシック Code JP M" w:eastAsia="源ノ角ゴシック Code JP M" w:hAnsi="源ノ角ゴシック Code JP M" w:cs="ＭＳ ゴシック"/>
                <w:color w:val="000000"/>
                <w:sz w:val="19"/>
                <w:szCs w:val="19"/>
              </w:rPr>
              <w:t xml:space="preserve"> </w:t>
            </w:r>
            <w:proofErr w:type="spellStart"/>
            <w:r w:rsidRPr="00941762">
              <w:rPr>
                <w:rFonts w:ascii="源ノ角ゴシック Code JP M" w:eastAsia="源ノ角ゴシック Code JP M" w:hAnsi="源ノ角ゴシック Code JP M" w:cs="ＭＳ ゴシック"/>
                <w:color w:val="000000"/>
                <w:sz w:val="19"/>
                <w:szCs w:val="19"/>
              </w:rPr>
              <w:t>endl</w:t>
            </w:r>
            <w:proofErr w:type="spellEnd"/>
            <w:r w:rsidRPr="00941762">
              <w:rPr>
                <w:rFonts w:ascii="源ノ角ゴシック Code JP M" w:eastAsia="源ノ角ゴシック Code JP M" w:hAnsi="源ノ角ゴシック Code JP M" w:cs="ＭＳ ゴシック"/>
                <w:color w:val="000000"/>
                <w:sz w:val="19"/>
                <w:szCs w:val="19"/>
              </w:rPr>
              <w:t>;</w:t>
            </w:r>
            <w:r>
              <w:rPr>
                <w:rFonts w:ascii="源ノ角ゴシック Code JP M" w:eastAsia="源ノ角ゴシック Code JP M" w:hAnsi="源ノ角ゴシック Code JP M" w:cs="ＭＳ ゴシック" w:hint="eastAsia"/>
                <w:color w:val="000000"/>
                <w:sz w:val="19"/>
                <w:szCs w:val="19"/>
              </w:rPr>
              <w:t xml:space="preserve"> </w:t>
            </w:r>
            <w:r w:rsidRPr="00884FE9">
              <w:rPr>
                <w:rFonts w:ascii="源ノ角ゴシック Code JP M" w:eastAsia="源ノ角ゴシック Code JP M" w:hAnsi="源ノ角ゴシック Code JP M" w:cs="ＭＳ ゴシック"/>
                <w:color w:val="008000"/>
                <w:sz w:val="19"/>
                <w:szCs w:val="19"/>
              </w:rPr>
              <w:t xml:space="preserve">// </w:t>
            </w:r>
            <w:r w:rsidR="004974F0">
              <w:rPr>
                <w:rFonts w:ascii="源ノ角ゴシック Code JP M" w:eastAsia="源ノ角ゴシック Code JP M" w:hAnsi="源ノ角ゴシック Code JP M" w:cs="ＭＳ ゴシック" w:hint="eastAsia"/>
                <w:color w:val="008000"/>
                <w:sz w:val="19"/>
                <w:szCs w:val="19"/>
              </w:rPr>
              <w:t>30</w:t>
            </w:r>
          </w:p>
          <w:p w14:paraId="5F76C142" w14:textId="15623B9C" w:rsidR="008E393A" w:rsidRPr="00860A22" w:rsidRDefault="008C09D7" w:rsidP="008C09D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8C09D7">
              <w:rPr>
                <w:rFonts w:ascii="源ノ角ゴシック Code JP M" w:eastAsia="源ノ角ゴシック Code JP M" w:hAnsi="源ノ角ゴシック Code JP M" w:cs="ＭＳ ゴシック"/>
                <w:color w:val="000000"/>
                <w:sz w:val="19"/>
                <w:szCs w:val="19"/>
              </w:rPr>
              <w:t>}</w:t>
            </w:r>
          </w:p>
        </w:tc>
      </w:tr>
    </w:tbl>
    <w:p w14:paraId="003D7C6F" w14:textId="18DBDF6F" w:rsidR="00853DAF" w:rsidRPr="00FC7F08" w:rsidRDefault="00F24648" w:rsidP="00B156CD">
      <w:pPr>
        <w:widowControl w:val="0"/>
        <w:autoSpaceDE w:val="0"/>
        <w:autoSpaceDN w:val="0"/>
        <w:adjustRightInd w:val="0"/>
        <w:spacing w:line="360" w:lineRule="auto"/>
        <w:ind w:firstLineChars="100" w:firstLine="240"/>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現実世界の</w:t>
      </w:r>
      <w:r w:rsidR="0092603E" w:rsidRPr="00FC7F08">
        <w:rPr>
          <w:rFonts w:ascii="BIZ UDPゴシック" w:eastAsia="BIZ UDPゴシック" w:hAnsi="BIZ UDPゴシック" w:cs="ＭＳ ゴシック" w:hint="eastAsia"/>
          <w:color w:val="000000"/>
          <w:sz w:val="24"/>
          <w:szCs w:val="24"/>
        </w:rPr>
        <w:t>算数</w:t>
      </w:r>
      <w:r w:rsidR="006730C8" w:rsidRPr="00FC7F08">
        <w:rPr>
          <w:rFonts w:ascii="BIZ UDPゴシック" w:eastAsia="BIZ UDPゴシック" w:hAnsi="BIZ UDPゴシック" w:cs="ＭＳ ゴシック" w:hint="eastAsia"/>
          <w:color w:val="000000"/>
          <w:sz w:val="24"/>
          <w:szCs w:val="24"/>
        </w:rPr>
        <w:t>と同じように、掛け算とわり算は</w:t>
      </w:r>
      <w:r w:rsidR="00897181" w:rsidRPr="00FC7F08">
        <w:rPr>
          <w:rFonts w:ascii="BIZ UDPゴシック" w:eastAsia="BIZ UDPゴシック" w:hAnsi="BIZ UDPゴシック" w:cs="ＭＳ ゴシック" w:hint="eastAsia"/>
          <w:color w:val="000000"/>
          <w:sz w:val="24"/>
          <w:szCs w:val="24"/>
        </w:rPr>
        <w:t>足し算引き算より先に計算されます。</w:t>
      </w:r>
    </w:p>
    <w:p w14:paraId="65AF774A" w14:textId="168BFDDC" w:rsidR="00563CF7" w:rsidRPr="00FC7F08" w:rsidRDefault="00C77867" w:rsidP="00303214">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また、カッコ()でくくることで計算の順序を変えられます。</w:t>
      </w:r>
    </w:p>
    <w:tbl>
      <w:tblPr>
        <w:tblStyle w:val="afffff4"/>
        <w:tblW w:w="0" w:type="auto"/>
        <w:tblLook w:val="04A0" w:firstRow="1" w:lastRow="0" w:firstColumn="1" w:lastColumn="0" w:noHBand="0" w:noVBand="1"/>
      </w:tblPr>
      <w:tblGrid>
        <w:gridCol w:w="4508"/>
        <w:gridCol w:w="4508"/>
      </w:tblGrid>
      <w:tr w:rsidR="00525F3E" w14:paraId="2CAF2562" w14:textId="77777777" w:rsidTr="00525F3E">
        <w:tc>
          <w:tcPr>
            <w:tcW w:w="4508" w:type="dxa"/>
          </w:tcPr>
          <w:p w14:paraId="39907735" w14:textId="7B8FA3C6" w:rsidR="00525F3E" w:rsidRPr="00FC7F08" w:rsidRDefault="00525F3E" w:rsidP="00303214">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優先順位が高い</w:t>
            </w:r>
          </w:p>
        </w:tc>
        <w:tc>
          <w:tcPr>
            <w:tcW w:w="4508" w:type="dxa"/>
          </w:tcPr>
          <w:p w14:paraId="763A111B" w14:textId="6B312FDF" w:rsidR="00525F3E" w:rsidRPr="00FC7F08" w:rsidRDefault="00525F3E" w:rsidP="00303214">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優先順位が低い</w:t>
            </w:r>
          </w:p>
        </w:tc>
      </w:tr>
      <w:tr w:rsidR="00525F3E" w14:paraId="49C9056D" w14:textId="77777777" w:rsidTr="00525F3E">
        <w:tc>
          <w:tcPr>
            <w:tcW w:w="4508" w:type="dxa"/>
          </w:tcPr>
          <w:p w14:paraId="2DB6FEC2" w14:textId="77777777" w:rsidR="00525F3E" w:rsidRPr="00525F3E" w:rsidRDefault="00525F3E" w:rsidP="00303214">
            <w:pPr>
              <w:widowControl w:val="0"/>
              <w:autoSpaceDE w:val="0"/>
              <w:autoSpaceDN w:val="0"/>
              <w:adjustRightInd w:val="0"/>
              <w:spacing w:line="360" w:lineRule="auto"/>
              <w:rPr>
                <w:rFonts w:ascii="源ノ角ゴシック Code JP M" w:eastAsia="源ノ角ゴシック Code JP M" w:hAnsi="源ノ角ゴシック Code JP M" w:cs="ＭＳ ゴシック"/>
                <w:color w:val="000000"/>
                <w:sz w:val="18"/>
                <w:szCs w:val="18"/>
              </w:rPr>
            </w:pPr>
            <w:r w:rsidRPr="00525F3E">
              <w:rPr>
                <w:rFonts w:ascii="源ノ角ゴシック Code JP M" w:eastAsia="源ノ角ゴシック Code JP M" w:hAnsi="源ノ角ゴシック Code JP M" w:cs="ＭＳ ゴシック" w:hint="eastAsia"/>
                <w:color w:val="000000"/>
                <w:sz w:val="18"/>
                <w:szCs w:val="18"/>
              </w:rPr>
              <w:t>*</w:t>
            </w:r>
          </w:p>
          <w:p w14:paraId="0AB33AF0" w14:textId="77777777" w:rsidR="00525F3E" w:rsidRPr="00525F3E" w:rsidRDefault="00525F3E" w:rsidP="00303214">
            <w:pPr>
              <w:widowControl w:val="0"/>
              <w:autoSpaceDE w:val="0"/>
              <w:autoSpaceDN w:val="0"/>
              <w:adjustRightInd w:val="0"/>
              <w:spacing w:line="360" w:lineRule="auto"/>
              <w:rPr>
                <w:rFonts w:ascii="源ノ角ゴシック Code JP M" w:eastAsia="源ノ角ゴシック Code JP M" w:hAnsi="源ノ角ゴシック Code JP M" w:cs="ＭＳ ゴシック"/>
                <w:color w:val="000000"/>
                <w:sz w:val="18"/>
                <w:szCs w:val="18"/>
              </w:rPr>
            </w:pPr>
            <w:r w:rsidRPr="00525F3E">
              <w:rPr>
                <w:rFonts w:ascii="源ノ角ゴシック Code JP M" w:eastAsia="源ノ角ゴシック Code JP M" w:hAnsi="源ノ角ゴシック Code JP M" w:cs="ＭＳ ゴシック" w:hint="eastAsia"/>
                <w:color w:val="000000"/>
                <w:sz w:val="18"/>
                <w:szCs w:val="18"/>
              </w:rPr>
              <w:t>/</w:t>
            </w:r>
          </w:p>
          <w:p w14:paraId="73D1E24B" w14:textId="77777777" w:rsidR="00525F3E" w:rsidRDefault="00525F3E" w:rsidP="00303214">
            <w:pPr>
              <w:widowControl w:val="0"/>
              <w:autoSpaceDE w:val="0"/>
              <w:autoSpaceDN w:val="0"/>
              <w:adjustRightInd w:val="0"/>
              <w:spacing w:line="360" w:lineRule="auto"/>
              <w:rPr>
                <w:rFonts w:ascii="源ノ角ゴシック Code JP M" w:eastAsia="源ノ角ゴシック Code JP M" w:hAnsi="源ノ角ゴシック Code JP M" w:cs="ＭＳ ゴシック"/>
                <w:color w:val="000000"/>
                <w:sz w:val="18"/>
                <w:szCs w:val="18"/>
              </w:rPr>
            </w:pPr>
            <w:r w:rsidRPr="00525F3E">
              <w:rPr>
                <w:rFonts w:ascii="源ノ角ゴシック Code JP M" w:eastAsia="源ノ角ゴシック Code JP M" w:hAnsi="源ノ角ゴシック Code JP M" w:cs="ＭＳ ゴシック" w:hint="eastAsia"/>
                <w:color w:val="000000"/>
                <w:sz w:val="18"/>
                <w:szCs w:val="18"/>
              </w:rPr>
              <w:t>%</w:t>
            </w:r>
          </w:p>
          <w:p w14:paraId="5639DBB8" w14:textId="7F970FB6" w:rsidR="00F24648" w:rsidRPr="00525F3E" w:rsidRDefault="00F24648" w:rsidP="00303214">
            <w:pPr>
              <w:widowControl w:val="0"/>
              <w:autoSpaceDE w:val="0"/>
              <w:autoSpaceDN w:val="0"/>
              <w:adjustRightInd w:val="0"/>
              <w:spacing w:line="360" w:lineRule="auto"/>
              <w:rPr>
                <w:rFonts w:ascii="源ノ角ゴシック Code JP M" w:eastAsia="源ノ角ゴシック Code JP M" w:hAnsi="源ノ角ゴシック Code JP M" w:cs="ＭＳ ゴシック"/>
                <w:color w:val="000000"/>
                <w:sz w:val="18"/>
                <w:szCs w:val="18"/>
              </w:rPr>
            </w:pPr>
            <w:r>
              <w:rPr>
                <w:rFonts w:ascii="源ノ角ゴシック Code JP M" w:eastAsia="源ノ角ゴシック Code JP M" w:hAnsi="源ノ角ゴシック Code JP M" w:cs="ＭＳ ゴシック" w:hint="eastAsia"/>
                <w:color w:val="000000"/>
                <w:sz w:val="18"/>
                <w:szCs w:val="18"/>
              </w:rPr>
              <w:t>( )</w:t>
            </w:r>
          </w:p>
        </w:tc>
        <w:tc>
          <w:tcPr>
            <w:tcW w:w="4508" w:type="dxa"/>
          </w:tcPr>
          <w:p w14:paraId="58F926A9" w14:textId="77777777" w:rsidR="00525F3E" w:rsidRPr="00525F3E" w:rsidRDefault="00525F3E" w:rsidP="00303214">
            <w:pPr>
              <w:widowControl w:val="0"/>
              <w:autoSpaceDE w:val="0"/>
              <w:autoSpaceDN w:val="0"/>
              <w:adjustRightInd w:val="0"/>
              <w:spacing w:line="360" w:lineRule="auto"/>
              <w:rPr>
                <w:rFonts w:ascii="源ノ角ゴシック Code JP M" w:eastAsia="源ノ角ゴシック Code JP M" w:hAnsi="源ノ角ゴシック Code JP M" w:cs="ＭＳ ゴシック"/>
                <w:color w:val="000000"/>
                <w:sz w:val="18"/>
                <w:szCs w:val="18"/>
              </w:rPr>
            </w:pPr>
            <w:r w:rsidRPr="00525F3E">
              <w:rPr>
                <w:rFonts w:ascii="源ノ角ゴシック Code JP M" w:eastAsia="源ノ角ゴシック Code JP M" w:hAnsi="源ノ角ゴシック Code JP M" w:cs="ＭＳ ゴシック" w:hint="eastAsia"/>
                <w:color w:val="000000"/>
                <w:sz w:val="18"/>
                <w:szCs w:val="18"/>
              </w:rPr>
              <w:t>+</w:t>
            </w:r>
          </w:p>
          <w:p w14:paraId="04AF07C0" w14:textId="694D10BC" w:rsidR="00525F3E" w:rsidRPr="00525F3E" w:rsidRDefault="00525F3E" w:rsidP="00303214">
            <w:pPr>
              <w:widowControl w:val="0"/>
              <w:autoSpaceDE w:val="0"/>
              <w:autoSpaceDN w:val="0"/>
              <w:adjustRightInd w:val="0"/>
              <w:spacing w:line="360" w:lineRule="auto"/>
              <w:rPr>
                <w:rFonts w:ascii="源ノ角ゴシック Code JP M" w:eastAsia="源ノ角ゴシック Code JP M" w:hAnsi="源ノ角ゴシック Code JP M" w:cs="ＭＳ ゴシック"/>
                <w:color w:val="000000"/>
                <w:sz w:val="18"/>
                <w:szCs w:val="18"/>
              </w:rPr>
            </w:pPr>
            <w:r w:rsidRPr="00525F3E">
              <w:rPr>
                <w:rFonts w:ascii="源ノ角ゴシック Code JP M" w:eastAsia="源ノ角ゴシック Code JP M" w:hAnsi="源ノ角ゴシック Code JP M" w:cs="ＭＳ ゴシック" w:hint="eastAsia"/>
                <w:color w:val="000000"/>
                <w:sz w:val="18"/>
                <w:szCs w:val="18"/>
              </w:rPr>
              <w:t>-</w:t>
            </w:r>
          </w:p>
        </w:tc>
      </w:tr>
    </w:tbl>
    <w:p w14:paraId="13F41412" w14:textId="63C9F3DC" w:rsidR="009503F3" w:rsidRDefault="009503F3" w:rsidP="00303214">
      <w:pPr>
        <w:widowControl w:val="0"/>
        <w:autoSpaceDE w:val="0"/>
        <w:autoSpaceDN w:val="0"/>
        <w:adjustRightInd w:val="0"/>
        <w:spacing w:line="360" w:lineRule="auto"/>
        <w:rPr>
          <w:rFonts w:ascii="BIZ UDPゴシック" w:eastAsia="BIZ UDPゴシック" w:hAnsi="BIZ UDPゴシック" w:cs="ＭＳ ゴシック"/>
          <w:color w:val="000000"/>
        </w:rPr>
      </w:pPr>
    </w:p>
    <w:p w14:paraId="2B7B6C36" w14:textId="77777777" w:rsidR="00E450FC" w:rsidRDefault="00E450FC">
      <w:pPr>
        <w:rPr>
          <w:rFonts w:ascii="BIZ UDPゴシック" w:eastAsia="BIZ UDPゴシック" w:hAnsi="BIZ UDPゴシック" w:cs="ＭＳ ゴシック"/>
          <w:color w:val="000000"/>
        </w:rPr>
      </w:pPr>
      <w:r>
        <w:rPr>
          <w:rFonts w:ascii="BIZ UDPゴシック" w:eastAsia="BIZ UDPゴシック" w:hAnsi="BIZ UDPゴシック" w:cs="ＭＳ ゴシック"/>
          <w:color w:val="000000"/>
        </w:rPr>
        <w:br w:type="page"/>
      </w:r>
    </w:p>
    <w:p w14:paraId="261DD589" w14:textId="144B6557" w:rsidR="00952E49" w:rsidRPr="00FC7F08" w:rsidRDefault="00EB27CE" w:rsidP="00303214">
      <w:pPr>
        <w:widowControl w:val="0"/>
        <w:autoSpaceDE w:val="0"/>
        <w:autoSpaceDN w:val="0"/>
        <w:adjustRightInd w:val="0"/>
        <w:spacing w:line="360" w:lineRule="auto"/>
        <w:rPr>
          <w:rFonts w:ascii="BIZ UDPゴシック" w:eastAsia="BIZ UDPゴシック" w:hAnsi="BIZ UDPゴシック" w:cs="ＭＳ ゴシック"/>
          <w:color w:val="000000"/>
          <w:sz w:val="28"/>
          <w:szCs w:val="28"/>
        </w:rPr>
      </w:pPr>
      <w:r w:rsidRPr="00FC7F08">
        <w:rPr>
          <w:rFonts w:ascii="BIZ UDPゴシック" w:eastAsia="BIZ UDPゴシック" w:hAnsi="BIZ UDPゴシック" w:cs="ＭＳ ゴシック" w:hint="eastAsia"/>
          <w:color w:val="000000"/>
          <w:sz w:val="28"/>
          <w:szCs w:val="28"/>
        </w:rPr>
        <w:lastRenderedPageBreak/>
        <w:t>※注意点</w:t>
      </w:r>
    </w:p>
    <w:p w14:paraId="0F8A04BB" w14:textId="1E274F7E" w:rsidR="00EB27CE" w:rsidRPr="00FC7F08" w:rsidRDefault="00EB27CE" w:rsidP="00B156CD">
      <w:pPr>
        <w:widowControl w:val="0"/>
        <w:autoSpaceDE w:val="0"/>
        <w:autoSpaceDN w:val="0"/>
        <w:adjustRightInd w:val="0"/>
        <w:spacing w:line="360" w:lineRule="auto"/>
        <w:ind w:firstLineChars="100" w:firstLine="240"/>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例えば、1から50までの数の総和を求めるとき、</w:t>
      </w:r>
    </w:p>
    <w:p w14:paraId="46FAD435" w14:textId="77777777" w:rsidR="00E450FC" w:rsidRPr="00FC7F08" w:rsidRDefault="00727A91" w:rsidP="00E450FC">
      <w:pPr>
        <w:widowControl w:val="0"/>
        <w:autoSpaceDE w:val="0"/>
        <w:autoSpaceDN w:val="0"/>
        <w:adjustRightInd w:val="0"/>
        <w:spacing w:line="360" w:lineRule="auto"/>
        <w:rPr>
          <w:rFonts w:ascii="源ノ角ゴシック Code JP M" w:eastAsia="源ノ角ゴシック Code JP M" w:hAnsi="源ノ角ゴシック Code JP M" w:cs="ＭＳ ゴシック"/>
          <w:color w:val="000000"/>
          <w:sz w:val="21"/>
          <w:szCs w:val="21"/>
        </w:rPr>
      </w:pPr>
      <w:r w:rsidRPr="00FC7F08">
        <w:rPr>
          <w:rFonts w:ascii="源ノ角ゴシック Code JP M" w:eastAsia="源ノ角ゴシック Code JP M" w:hAnsi="源ノ角ゴシック Code JP M" w:cs="ＭＳ ゴシック"/>
          <w:color w:val="000000"/>
          <w:sz w:val="21"/>
          <w:szCs w:val="21"/>
        </w:rPr>
        <w:t xml:space="preserve">(1 + 50) </w:t>
      </w:r>
      <w:r w:rsidR="00E450FC" w:rsidRPr="00FC7F08">
        <w:rPr>
          <w:rFonts w:ascii="源ノ角ゴシック Code JP M" w:eastAsia="源ノ角ゴシック Code JP M" w:hAnsi="源ノ角ゴシック Code JP M" w:cs="ＭＳ ゴシック"/>
          <w:color w:val="000000"/>
          <w:sz w:val="21"/>
          <w:szCs w:val="21"/>
        </w:rPr>
        <w:t>/ 2 * 50</w:t>
      </w:r>
    </w:p>
    <w:p w14:paraId="05B82051" w14:textId="292E20BE" w:rsidR="00624043" w:rsidRPr="00FC7F08" w:rsidRDefault="00727A91" w:rsidP="00727A91">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と</w:t>
      </w:r>
      <w:r w:rsidR="00B43155" w:rsidRPr="00FC7F08">
        <w:rPr>
          <w:rFonts w:ascii="BIZ UDPゴシック" w:eastAsia="BIZ UDPゴシック" w:hAnsi="BIZ UDPゴシック" w:cs="ＭＳ ゴシック" w:hint="eastAsia"/>
          <w:color w:val="000000"/>
          <w:sz w:val="24"/>
          <w:szCs w:val="24"/>
        </w:rPr>
        <w:t>書くと</w:t>
      </w:r>
      <w:r w:rsidR="00563CF7" w:rsidRPr="00FC7F08">
        <w:rPr>
          <w:rFonts w:ascii="BIZ UDPゴシック" w:eastAsia="BIZ UDPゴシック" w:hAnsi="BIZ UDPゴシック" w:cs="ＭＳ ゴシック" w:hint="eastAsia"/>
          <w:color w:val="000000"/>
          <w:sz w:val="24"/>
          <w:szCs w:val="24"/>
        </w:rPr>
        <w:t>、</w:t>
      </w:r>
      <w:r w:rsidR="005C3C0C" w:rsidRPr="00FC7F08">
        <w:rPr>
          <w:rFonts w:ascii="BIZ UDPゴシック" w:eastAsia="BIZ UDPゴシック" w:hAnsi="BIZ UDPゴシック" w:cs="ＭＳ ゴシック" w:hint="eastAsia"/>
          <w:color w:val="000000"/>
          <w:sz w:val="24"/>
          <w:szCs w:val="24"/>
        </w:rPr>
        <w:t>まず</w:t>
      </w:r>
      <w:r w:rsidR="00B43155" w:rsidRPr="00FC7F08">
        <w:rPr>
          <w:rFonts w:ascii="BIZ UDPゴシック" w:eastAsia="BIZ UDPゴシック" w:hAnsi="BIZ UDPゴシック" w:cs="ＭＳ ゴシック" w:hint="eastAsia"/>
          <w:color w:val="000000"/>
          <w:sz w:val="24"/>
          <w:szCs w:val="24"/>
        </w:rPr>
        <w:t xml:space="preserve"> </w:t>
      </w:r>
      <w:r w:rsidR="00E450FC" w:rsidRPr="00FC7F08">
        <w:rPr>
          <w:rFonts w:ascii="源ノ角ゴシック Code JP M" w:eastAsia="源ノ角ゴシック Code JP M" w:hAnsi="源ノ角ゴシック Code JP M" w:cs="ＭＳ ゴシック"/>
          <w:color w:val="000000"/>
          <w:sz w:val="21"/>
          <w:szCs w:val="21"/>
        </w:rPr>
        <w:t>(1 + 50)</w:t>
      </w:r>
      <w:r w:rsidR="00B43155" w:rsidRPr="00FC7F08">
        <w:rPr>
          <w:rFonts w:ascii="源ノ角ゴシック Code JP M" w:eastAsia="源ノ角ゴシック Code JP M" w:hAnsi="源ノ角ゴシック Code JP M" w:cs="ＭＳ ゴシック" w:hint="eastAsia"/>
          <w:color w:val="000000"/>
          <w:sz w:val="21"/>
          <w:szCs w:val="21"/>
        </w:rPr>
        <w:t xml:space="preserve"> </w:t>
      </w:r>
      <w:r w:rsidR="005C3C0C" w:rsidRPr="00FC7F08">
        <w:rPr>
          <w:rFonts w:ascii="BIZ UDPゴシック" w:eastAsia="BIZ UDPゴシック" w:hAnsi="BIZ UDPゴシック" w:cs="ＭＳ ゴシック" w:hint="eastAsia"/>
          <w:color w:val="000000"/>
          <w:sz w:val="24"/>
          <w:szCs w:val="24"/>
        </w:rPr>
        <w:t>が実行され、</w:t>
      </w:r>
      <w:r w:rsidR="005B2392" w:rsidRPr="00FC7F08">
        <w:rPr>
          <w:rFonts w:ascii="BIZ UDPゴシック" w:eastAsia="BIZ UDPゴシック" w:hAnsi="BIZ UDPゴシック" w:cs="ＭＳ ゴシック" w:hint="eastAsia"/>
          <w:color w:val="000000"/>
          <w:sz w:val="24"/>
          <w:szCs w:val="24"/>
        </w:rPr>
        <w:t xml:space="preserve"> </w:t>
      </w:r>
      <w:r w:rsidR="005B2392" w:rsidRPr="00FC7F08">
        <w:rPr>
          <w:rFonts w:ascii="源ノ角ゴシック Code JP M" w:eastAsia="源ノ角ゴシック Code JP M" w:hAnsi="源ノ角ゴシック Code JP M" w:cs="ＭＳ ゴシック" w:hint="eastAsia"/>
          <w:color w:val="000000"/>
          <w:sz w:val="21"/>
          <w:szCs w:val="21"/>
        </w:rPr>
        <w:t xml:space="preserve">51 </w:t>
      </w:r>
      <w:r w:rsidR="005B2392" w:rsidRPr="00FC7F08">
        <w:rPr>
          <w:rFonts w:ascii="源ノ角ゴシック Code JP M" w:eastAsia="源ノ角ゴシック Code JP M" w:hAnsi="源ノ角ゴシック Code JP M" w:cs="ＭＳ ゴシック"/>
          <w:color w:val="000000"/>
          <w:sz w:val="21"/>
          <w:szCs w:val="21"/>
        </w:rPr>
        <w:t>/ 2</w:t>
      </w:r>
      <w:r w:rsidR="00E450FC" w:rsidRPr="00FC7F08">
        <w:rPr>
          <w:rFonts w:ascii="源ノ角ゴシック Code JP M" w:eastAsia="源ノ角ゴシック Code JP M" w:hAnsi="源ノ角ゴシック Code JP M" w:cs="ＭＳ ゴシック"/>
          <w:color w:val="000000"/>
          <w:sz w:val="21"/>
          <w:szCs w:val="21"/>
        </w:rPr>
        <w:t xml:space="preserve"> * 50</w:t>
      </w:r>
      <w:r w:rsidR="005B2392" w:rsidRPr="00FC7F08">
        <w:rPr>
          <w:rFonts w:ascii="源ノ角ゴシック Code JP M" w:eastAsia="源ノ角ゴシック Code JP M" w:hAnsi="源ノ角ゴシック Code JP M" w:cs="ＭＳ ゴシック" w:hint="eastAsia"/>
          <w:color w:val="000000"/>
          <w:sz w:val="21"/>
          <w:szCs w:val="21"/>
        </w:rPr>
        <w:t xml:space="preserve"> </w:t>
      </w:r>
      <w:r w:rsidR="00E450FC" w:rsidRPr="00FC7F08">
        <w:rPr>
          <w:rFonts w:ascii="BIZ UDPゴシック" w:eastAsia="BIZ UDPゴシック" w:hAnsi="BIZ UDPゴシック" w:cs="ＭＳ ゴシック" w:hint="eastAsia"/>
          <w:color w:val="000000"/>
          <w:sz w:val="24"/>
          <w:szCs w:val="24"/>
        </w:rPr>
        <w:t>となります。</w:t>
      </w:r>
      <w:r w:rsidR="000E6581" w:rsidRPr="00FC7F08">
        <w:rPr>
          <w:rFonts w:ascii="BIZ UDPゴシック" w:eastAsia="BIZ UDPゴシック" w:hAnsi="BIZ UDPゴシック" w:cs="ＭＳ ゴシック" w:hint="eastAsia"/>
          <w:color w:val="000000"/>
          <w:sz w:val="24"/>
          <w:szCs w:val="24"/>
        </w:rPr>
        <w:t>次</w:t>
      </w:r>
      <w:r w:rsidR="005B2392" w:rsidRPr="00FC7F08">
        <w:rPr>
          <w:rFonts w:ascii="BIZ UDPゴシック" w:eastAsia="BIZ UDPゴシック" w:hAnsi="BIZ UDPゴシック" w:cs="ＭＳ ゴシック" w:hint="eastAsia"/>
          <w:color w:val="000000"/>
          <w:sz w:val="24"/>
          <w:szCs w:val="24"/>
        </w:rPr>
        <w:t>に</w:t>
      </w:r>
      <w:r w:rsidR="00624043" w:rsidRPr="00FC7F08">
        <w:rPr>
          <w:rFonts w:ascii="BIZ UDPゴシック" w:eastAsia="BIZ UDPゴシック" w:hAnsi="BIZ UDPゴシック" w:cs="ＭＳ ゴシック" w:hint="eastAsia"/>
          <w:color w:val="000000"/>
          <w:sz w:val="24"/>
          <w:szCs w:val="24"/>
        </w:rPr>
        <w:t>実行される、</w:t>
      </w:r>
    </w:p>
    <w:p w14:paraId="07259C33" w14:textId="72CAEF53" w:rsidR="009205B5" w:rsidRPr="00FC7F08" w:rsidRDefault="005B2392" w:rsidP="00727A91">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源ノ角ゴシック Code JP M" w:eastAsia="源ノ角ゴシック Code JP M" w:hAnsi="源ノ角ゴシック Code JP M" w:cs="ＭＳ ゴシック" w:hint="eastAsia"/>
          <w:color w:val="000000"/>
          <w:sz w:val="21"/>
          <w:szCs w:val="21"/>
        </w:rPr>
        <w:t xml:space="preserve">51 </w:t>
      </w:r>
      <w:r w:rsidRPr="00FC7F08">
        <w:rPr>
          <w:rFonts w:ascii="源ノ角ゴシック Code JP M" w:eastAsia="源ノ角ゴシック Code JP M" w:hAnsi="源ノ角ゴシック Code JP M" w:cs="ＭＳ ゴシック"/>
          <w:color w:val="000000"/>
          <w:sz w:val="21"/>
          <w:szCs w:val="21"/>
        </w:rPr>
        <w:t>/ 2</w:t>
      </w:r>
      <w:r w:rsidR="00624043" w:rsidRPr="00FC7F08">
        <w:rPr>
          <w:rFonts w:ascii="源ノ角ゴシック Code JP M" w:eastAsia="源ノ角ゴシック Code JP M" w:hAnsi="源ノ角ゴシック Code JP M" w:cs="ＭＳ ゴシック" w:hint="eastAsia"/>
          <w:color w:val="000000"/>
          <w:sz w:val="21"/>
          <w:szCs w:val="21"/>
        </w:rPr>
        <w:t xml:space="preserve"> </w:t>
      </w:r>
      <w:r w:rsidR="000E6581" w:rsidRPr="00FC7F08">
        <w:rPr>
          <w:rFonts w:ascii="BIZ UDPゴシック" w:eastAsia="BIZ UDPゴシック" w:hAnsi="BIZ UDPゴシック" w:cs="ＭＳ ゴシック" w:hint="eastAsia"/>
          <w:color w:val="000000"/>
          <w:sz w:val="24"/>
          <w:szCs w:val="24"/>
        </w:rPr>
        <w:t>は整数同士のわり算なので、</w:t>
      </w:r>
      <w:r w:rsidR="007D7F68" w:rsidRPr="00FC7F08">
        <w:rPr>
          <w:rFonts w:ascii="BIZ UDPゴシック" w:eastAsia="BIZ UDPゴシック" w:hAnsi="BIZ UDPゴシック" w:cs="ＭＳ ゴシック" w:hint="eastAsia"/>
          <w:color w:val="000000"/>
          <w:sz w:val="24"/>
          <w:szCs w:val="24"/>
        </w:rPr>
        <w:t>小数点以下が切り捨てら</w:t>
      </w:r>
      <w:r w:rsidR="009205B5" w:rsidRPr="00FC7F08">
        <w:rPr>
          <w:rFonts w:ascii="BIZ UDPゴシック" w:eastAsia="BIZ UDPゴシック" w:hAnsi="BIZ UDPゴシック" w:cs="ＭＳ ゴシック" w:hint="eastAsia"/>
          <w:color w:val="000000"/>
          <w:sz w:val="24"/>
          <w:szCs w:val="24"/>
        </w:rPr>
        <w:t>れてしまい、正しい結果が得られません。</w:t>
      </w:r>
    </w:p>
    <w:p w14:paraId="2063AA6B" w14:textId="3B94D1C5" w:rsidR="007D7F68" w:rsidRPr="00FC7F08" w:rsidRDefault="00F17C5B" w:rsidP="00727A91">
      <w:pPr>
        <w:widowControl w:val="0"/>
        <w:autoSpaceDE w:val="0"/>
        <w:autoSpaceDN w:val="0"/>
        <w:adjustRightInd w:val="0"/>
        <w:spacing w:line="360" w:lineRule="auto"/>
        <w:rPr>
          <w:rFonts w:ascii="源ノ角ゴシック Code JP M" w:eastAsia="源ノ角ゴシック Code JP M" w:hAnsi="源ノ角ゴシック Code JP M" w:cs="ＭＳ ゴシック"/>
          <w:color w:val="000000"/>
          <w:sz w:val="21"/>
          <w:szCs w:val="21"/>
        </w:rPr>
      </w:pPr>
      <w:r w:rsidRPr="00FC7F08">
        <w:rPr>
          <w:rFonts w:ascii="源ノ角ゴシック Code JP M" w:eastAsia="源ノ角ゴシック Code JP M" w:hAnsi="源ノ角ゴシック Code JP M" w:cs="ＭＳ ゴシック" w:hint="eastAsia"/>
          <w:color w:val="000000"/>
          <w:sz w:val="21"/>
          <w:szCs w:val="21"/>
        </w:rPr>
        <w:t xml:space="preserve"> </w:t>
      </w:r>
      <w:r w:rsidR="009205B5" w:rsidRPr="00FC7F08">
        <w:rPr>
          <w:rFonts w:ascii="源ノ角ゴシック Code JP M" w:eastAsia="源ノ角ゴシック Code JP M" w:hAnsi="源ノ角ゴシック Code JP M" w:cs="ＭＳ ゴシック"/>
          <w:color w:val="000000"/>
          <w:sz w:val="21"/>
          <w:szCs w:val="21"/>
        </w:rPr>
        <w:t>(1 + 50) * 50</w:t>
      </w:r>
      <w:r w:rsidR="009205B5" w:rsidRPr="00FC7F08">
        <w:rPr>
          <w:rFonts w:ascii="源ノ角ゴシック Code JP M" w:eastAsia="源ノ角ゴシック Code JP M" w:hAnsi="源ノ角ゴシック Code JP M" w:cs="ＭＳ ゴシック" w:hint="eastAsia"/>
          <w:color w:val="000000"/>
          <w:sz w:val="21"/>
          <w:szCs w:val="21"/>
        </w:rPr>
        <w:t xml:space="preserve"> / 2</w:t>
      </w:r>
    </w:p>
    <w:p w14:paraId="58CB82EF" w14:textId="3D0D0E22" w:rsidR="009205B5" w:rsidRPr="00FC7F08" w:rsidRDefault="009205B5" w:rsidP="00727A91">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このようにすることで、</w:t>
      </w:r>
      <w:r w:rsidR="00754787" w:rsidRPr="00FC7F08">
        <w:rPr>
          <w:rFonts w:ascii="BIZ UDPゴシック" w:eastAsia="BIZ UDPゴシック" w:hAnsi="BIZ UDPゴシック" w:cs="ＭＳ ゴシック" w:hint="eastAsia"/>
          <w:color w:val="000000"/>
          <w:sz w:val="24"/>
          <w:szCs w:val="24"/>
        </w:rPr>
        <w:t>正しい結果になります。</w:t>
      </w:r>
    </w:p>
    <w:p w14:paraId="742A951B" w14:textId="77777777" w:rsidR="002568A8" w:rsidRPr="00FC7F08" w:rsidRDefault="002568A8" w:rsidP="00727A91">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p>
    <w:p w14:paraId="2ED63647" w14:textId="0922F0CB" w:rsidR="002568A8" w:rsidRPr="00C8642D" w:rsidRDefault="002568A8" w:rsidP="00727A91">
      <w:pPr>
        <w:widowControl w:val="0"/>
        <w:autoSpaceDE w:val="0"/>
        <w:autoSpaceDN w:val="0"/>
        <w:adjustRightInd w:val="0"/>
        <w:spacing w:line="360" w:lineRule="auto"/>
        <w:rPr>
          <w:rFonts w:ascii="BIZ UDPゴシック" w:eastAsia="BIZ UDPゴシック" w:hAnsi="BIZ UDPゴシック" w:cs="ＭＳ ゴシック"/>
          <w:color w:val="000000"/>
          <w:sz w:val="32"/>
          <w:szCs w:val="32"/>
        </w:rPr>
      </w:pPr>
      <w:r w:rsidRPr="00C8642D">
        <w:rPr>
          <w:rFonts w:ascii="BIZ UDPゴシック" w:eastAsia="BIZ UDPゴシック" w:hAnsi="BIZ UDPゴシック" w:cs="ＭＳ ゴシック" w:hint="eastAsia"/>
          <w:color w:val="000000"/>
          <w:sz w:val="32"/>
          <w:szCs w:val="32"/>
        </w:rPr>
        <w:t>おまけ</w:t>
      </w:r>
    </w:p>
    <w:p w14:paraId="1B132D57" w14:textId="77777777" w:rsidR="001C2A3C" w:rsidRPr="00FC7F08" w:rsidRDefault="001C2A3C" w:rsidP="00727A91">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p>
    <w:p w14:paraId="6398D5D3" w14:textId="69F29A37" w:rsidR="002568A8" w:rsidRPr="00FC7F08" w:rsidRDefault="002568A8" w:rsidP="00B156CD">
      <w:pPr>
        <w:widowControl w:val="0"/>
        <w:autoSpaceDE w:val="0"/>
        <w:autoSpaceDN w:val="0"/>
        <w:adjustRightInd w:val="0"/>
        <w:spacing w:line="360" w:lineRule="auto"/>
        <w:ind w:firstLineChars="100" w:firstLine="240"/>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たぶん次の</w:t>
      </w:r>
      <w:r w:rsidR="000E50C1" w:rsidRPr="00FC7F08">
        <w:rPr>
          <w:rFonts w:ascii="BIZ UDPゴシック" w:eastAsia="BIZ UDPゴシック" w:hAnsi="BIZ UDPゴシック" w:cs="ＭＳ ゴシック" w:hint="eastAsia"/>
          <w:color w:val="000000"/>
          <w:sz w:val="24"/>
          <w:szCs w:val="24"/>
        </w:rPr>
        <w:t>資料で説明しますが、C++で小数</w:t>
      </w:r>
      <w:r w:rsidR="000071AC" w:rsidRPr="00FC7F08">
        <w:rPr>
          <w:rFonts w:ascii="BIZ UDPゴシック" w:eastAsia="BIZ UDPゴシック" w:hAnsi="BIZ UDPゴシック" w:cs="ＭＳ ゴシック" w:hint="eastAsia"/>
          <w:color w:val="000000"/>
          <w:sz w:val="24"/>
          <w:szCs w:val="24"/>
        </w:rPr>
        <w:t>が入った数</w:t>
      </w:r>
      <w:r w:rsidR="002C5295" w:rsidRPr="00FC7F08">
        <w:rPr>
          <w:rFonts w:ascii="BIZ UDPゴシック" w:eastAsia="BIZ UDPゴシック" w:hAnsi="BIZ UDPゴシック" w:cs="ＭＳ ゴシック" w:hint="eastAsia"/>
          <w:color w:val="000000"/>
          <w:sz w:val="24"/>
          <w:szCs w:val="24"/>
        </w:rPr>
        <w:t>(実数)</w:t>
      </w:r>
      <w:r w:rsidR="000E50C1" w:rsidRPr="00FC7F08">
        <w:rPr>
          <w:rFonts w:ascii="BIZ UDPゴシック" w:eastAsia="BIZ UDPゴシック" w:hAnsi="BIZ UDPゴシック" w:cs="ＭＳ ゴシック" w:hint="eastAsia"/>
          <w:color w:val="000000"/>
          <w:sz w:val="24"/>
          <w:szCs w:val="24"/>
        </w:rPr>
        <w:t>を扱うこともできます</w:t>
      </w:r>
      <w:r w:rsidR="00750C9B" w:rsidRPr="00FC7F08">
        <w:rPr>
          <w:rFonts w:ascii="BIZ UDPゴシック" w:eastAsia="BIZ UDPゴシック" w:hAnsi="BIZ UDPゴシック" w:cs="ＭＳ ゴシック" w:hint="eastAsia"/>
          <w:color w:val="000000"/>
          <w:sz w:val="24"/>
          <w:szCs w:val="24"/>
        </w:rPr>
        <w:t>。</w:t>
      </w:r>
    </w:p>
    <w:p w14:paraId="61F90F1D" w14:textId="77777777" w:rsidR="00DB26E5" w:rsidRPr="00FC7F08" w:rsidRDefault="00E43D2B" w:rsidP="00727A91">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実数をコンピュータで処理</w:t>
      </w:r>
      <w:r w:rsidR="00D101BA" w:rsidRPr="00FC7F08">
        <w:rPr>
          <w:rFonts w:ascii="BIZ UDPゴシック" w:eastAsia="BIZ UDPゴシック" w:hAnsi="BIZ UDPゴシック" w:cs="ＭＳ ゴシック" w:hint="eastAsia"/>
          <w:color w:val="000000"/>
          <w:sz w:val="24"/>
          <w:szCs w:val="24"/>
        </w:rPr>
        <w:t>扱うとき</w:t>
      </w:r>
      <w:r w:rsidR="00202A20" w:rsidRPr="00FC7F08">
        <w:rPr>
          <w:rFonts w:ascii="BIZ UDPゴシック" w:eastAsia="BIZ UDPゴシック" w:hAnsi="BIZ UDPゴシック" w:cs="ＭＳ ゴシック" w:hint="eastAsia"/>
          <w:color w:val="000000"/>
          <w:sz w:val="24"/>
          <w:szCs w:val="24"/>
        </w:rPr>
        <w:t>は、近似値で扱うのが一般的です。</w:t>
      </w:r>
    </w:p>
    <w:p w14:paraId="0C876268" w14:textId="00C9785D" w:rsidR="00202A20" w:rsidRPr="00FC7F08" w:rsidRDefault="00202A20" w:rsidP="00727A91">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例えば1/3は、</w:t>
      </w:r>
      <w:r w:rsidR="00DC348C" w:rsidRPr="00FC7F08">
        <w:rPr>
          <w:rFonts w:ascii="BIZ UDPゴシック" w:eastAsia="BIZ UDPゴシック" w:hAnsi="BIZ UDPゴシック" w:cs="ＭＳ ゴシック" w:hint="eastAsia"/>
          <w:color w:val="000000"/>
          <w:sz w:val="24"/>
          <w:szCs w:val="24"/>
        </w:rPr>
        <w:t>0.33333</w:t>
      </w:r>
      <w:r w:rsidR="00DC348C" w:rsidRPr="00FC7F08">
        <w:rPr>
          <w:rFonts w:ascii="BIZ UDPゴシック" w:eastAsia="BIZ UDPゴシック" w:hAnsi="BIZ UDPゴシック" w:cs="ＭＳ ゴシック"/>
          <w:color w:val="000000"/>
          <w:sz w:val="24"/>
          <w:szCs w:val="24"/>
        </w:rPr>
        <w:t>……</w:t>
      </w:r>
      <w:r w:rsidR="00DC348C" w:rsidRPr="00FC7F08">
        <w:rPr>
          <w:rFonts w:ascii="BIZ UDPゴシック" w:eastAsia="BIZ UDPゴシック" w:hAnsi="BIZ UDPゴシック" w:cs="ＭＳ ゴシック" w:hint="eastAsia"/>
          <w:color w:val="000000"/>
          <w:sz w:val="24"/>
          <w:szCs w:val="24"/>
        </w:rPr>
        <w:t>と</w:t>
      </w:r>
      <w:r w:rsidR="00C4686B" w:rsidRPr="00FC7F08">
        <w:rPr>
          <w:rFonts w:ascii="BIZ UDPゴシック" w:eastAsia="BIZ UDPゴシック" w:hAnsi="BIZ UDPゴシック" w:cs="ＭＳ ゴシック" w:hint="eastAsia"/>
          <w:color w:val="000000"/>
          <w:sz w:val="24"/>
          <w:szCs w:val="24"/>
        </w:rPr>
        <w:t>小数点以下の数字が</w:t>
      </w:r>
      <w:r w:rsidR="000D1339" w:rsidRPr="00FC7F08">
        <w:rPr>
          <w:rFonts w:ascii="BIZ UDPゴシック" w:eastAsia="BIZ UDPゴシック" w:hAnsi="BIZ UDPゴシック" w:cs="ＭＳ ゴシック" w:hint="eastAsia"/>
          <w:color w:val="000000"/>
          <w:sz w:val="24"/>
          <w:szCs w:val="24"/>
        </w:rPr>
        <w:t>無限に続く無限小数</w:t>
      </w:r>
      <w:r w:rsidR="00B006B8" w:rsidRPr="00FC7F08">
        <w:rPr>
          <w:rFonts w:ascii="BIZ UDPゴシック" w:eastAsia="BIZ UDPゴシック" w:hAnsi="BIZ UDPゴシック" w:cs="ＭＳ ゴシック" w:hint="eastAsia"/>
          <w:color w:val="000000"/>
          <w:sz w:val="24"/>
          <w:szCs w:val="24"/>
        </w:rPr>
        <w:t>ですが、コンピュータでは有限の</w:t>
      </w:r>
      <w:r w:rsidR="006020F1" w:rsidRPr="00FC7F08">
        <w:rPr>
          <w:rFonts w:ascii="BIZ UDPゴシック" w:eastAsia="BIZ UDPゴシック" w:hAnsi="BIZ UDPゴシック" w:cs="ＭＳ ゴシック" w:hint="eastAsia"/>
          <w:color w:val="000000"/>
          <w:sz w:val="24"/>
          <w:szCs w:val="24"/>
        </w:rPr>
        <w:t>値</w:t>
      </w:r>
      <w:r w:rsidR="009074B1" w:rsidRPr="00FC7F08">
        <w:rPr>
          <w:rFonts w:ascii="BIZ UDPゴシック" w:eastAsia="BIZ UDPゴシック" w:hAnsi="BIZ UDPゴシック" w:cs="ＭＳ ゴシック" w:hint="eastAsia"/>
          <w:color w:val="000000"/>
          <w:sz w:val="24"/>
          <w:szCs w:val="24"/>
        </w:rPr>
        <w:t>で表す必要があ</w:t>
      </w:r>
      <w:r w:rsidR="00DB26E5" w:rsidRPr="00FC7F08">
        <w:rPr>
          <w:rFonts w:ascii="BIZ UDPゴシック" w:eastAsia="BIZ UDPゴシック" w:hAnsi="BIZ UDPゴシック" w:cs="ＭＳ ゴシック" w:hint="eastAsia"/>
          <w:color w:val="000000"/>
          <w:sz w:val="24"/>
          <w:szCs w:val="24"/>
        </w:rPr>
        <w:t>ります。</w:t>
      </w:r>
    </w:p>
    <w:p w14:paraId="4B52EFCC" w14:textId="1AC91186" w:rsidR="00DB26E5" w:rsidRPr="00FC7F08" w:rsidRDefault="0099145B" w:rsidP="00727A91">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分子と分母を別々に持つ</w:t>
      </w:r>
      <w:r w:rsidR="0014177E" w:rsidRPr="00FC7F08">
        <w:rPr>
          <w:rFonts w:ascii="BIZ UDPゴシック" w:eastAsia="BIZ UDPゴシック" w:hAnsi="BIZ UDPゴシック" w:cs="ＭＳ ゴシック" w:hint="eastAsia"/>
          <w:color w:val="000000"/>
          <w:sz w:val="24"/>
          <w:szCs w:val="24"/>
        </w:rPr>
        <w:t>方法もありますが、分数同士の計算で分母が</w:t>
      </w:r>
      <w:r w:rsidR="0025482F" w:rsidRPr="00FC7F08">
        <w:rPr>
          <w:rFonts w:ascii="BIZ UDPゴシック" w:eastAsia="BIZ UDPゴシック" w:hAnsi="BIZ UDPゴシック" w:cs="ＭＳ ゴシック" w:hint="eastAsia"/>
          <w:color w:val="000000"/>
          <w:sz w:val="24"/>
          <w:szCs w:val="24"/>
        </w:rPr>
        <w:t>非常に大きくなるし</w:t>
      </w:r>
      <w:r w:rsidR="00AF6507" w:rsidRPr="00FC7F08">
        <w:rPr>
          <w:rFonts w:ascii="BIZ UDPゴシック" w:eastAsia="BIZ UDPゴシック" w:hAnsi="BIZ UDPゴシック" w:cs="ＭＳ ゴシック" w:hint="eastAsia"/>
          <w:color w:val="000000"/>
          <w:sz w:val="24"/>
          <w:szCs w:val="24"/>
        </w:rPr>
        <w:t>、平方根を求められないので</w:t>
      </w:r>
      <w:r w:rsidR="0025482F" w:rsidRPr="00FC7F08">
        <w:rPr>
          <w:rFonts w:ascii="BIZ UDPゴシック" w:eastAsia="BIZ UDPゴシック" w:hAnsi="BIZ UDPゴシック" w:cs="ＭＳ ゴシック" w:hint="eastAsia"/>
          <w:color w:val="000000"/>
          <w:sz w:val="24"/>
          <w:szCs w:val="24"/>
        </w:rPr>
        <w:t>あまり使われないらしいです</w:t>
      </w:r>
      <w:r w:rsidR="00EA130E" w:rsidRPr="00FC7F08">
        <w:rPr>
          <w:rFonts w:ascii="BIZ UDPゴシック" w:eastAsia="BIZ UDPゴシック" w:hAnsi="BIZ UDPゴシック" w:cs="ＭＳ ゴシック" w:hint="eastAsia"/>
          <w:color w:val="000000"/>
          <w:sz w:val="24"/>
          <w:szCs w:val="24"/>
        </w:rPr>
        <w:t>。</w:t>
      </w:r>
    </w:p>
    <w:p w14:paraId="0B34E04C" w14:textId="77777777" w:rsidR="001C2A3C" w:rsidRPr="00FC7F08" w:rsidRDefault="001C2A3C" w:rsidP="00727A91">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p>
    <w:p w14:paraId="7EADBB2D" w14:textId="3D0D838D" w:rsidR="001C2A3C" w:rsidRPr="00FC7F08" w:rsidRDefault="001C2A3C" w:rsidP="00B156CD">
      <w:pPr>
        <w:widowControl w:val="0"/>
        <w:autoSpaceDE w:val="0"/>
        <w:autoSpaceDN w:val="0"/>
        <w:adjustRightInd w:val="0"/>
        <w:spacing w:line="360" w:lineRule="auto"/>
        <w:ind w:firstLineChars="100" w:firstLine="240"/>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C++での</w:t>
      </w:r>
      <w:r w:rsidR="00455AB8" w:rsidRPr="00FC7F08">
        <w:rPr>
          <w:rFonts w:ascii="BIZ UDPゴシック" w:eastAsia="BIZ UDPゴシック" w:hAnsi="BIZ UDPゴシック" w:cs="ＭＳ ゴシック" w:hint="eastAsia"/>
          <w:color w:val="000000"/>
          <w:sz w:val="24"/>
          <w:szCs w:val="24"/>
        </w:rPr>
        <w:t>負の</w:t>
      </w:r>
      <w:r w:rsidR="00F4004B" w:rsidRPr="00FC7F08">
        <w:rPr>
          <w:rFonts w:ascii="BIZ UDPゴシック" w:eastAsia="BIZ UDPゴシック" w:hAnsi="BIZ UDPゴシック" w:cs="ＭＳ ゴシック" w:hint="eastAsia"/>
          <w:color w:val="000000"/>
          <w:sz w:val="24"/>
          <w:szCs w:val="24"/>
        </w:rPr>
        <w:t>整数</w:t>
      </w:r>
      <w:r w:rsidR="00455AB8" w:rsidRPr="00FC7F08">
        <w:rPr>
          <w:rFonts w:ascii="BIZ UDPゴシック" w:eastAsia="BIZ UDPゴシック" w:hAnsi="BIZ UDPゴシック" w:cs="ＭＳ ゴシック" w:hint="eastAsia"/>
          <w:color w:val="000000"/>
          <w:sz w:val="24"/>
          <w:szCs w:val="24"/>
        </w:rPr>
        <w:t>の</w:t>
      </w:r>
      <w:r w:rsidRPr="00FC7F08">
        <w:rPr>
          <w:rFonts w:ascii="BIZ UDPゴシック" w:eastAsia="BIZ UDPゴシック" w:hAnsi="BIZ UDPゴシック" w:cs="ＭＳ ゴシック" w:hint="eastAsia"/>
          <w:color w:val="000000"/>
          <w:sz w:val="24"/>
          <w:szCs w:val="24"/>
        </w:rPr>
        <w:t>あまり</w:t>
      </w:r>
      <w:r w:rsidR="006373E8" w:rsidRPr="00FC7F08">
        <w:rPr>
          <w:rFonts w:ascii="BIZ UDPゴシック" w:eastAsia="BIZ UDPゴシック" w:hAnsi="BIZ UDPゴシック" w:cs="ＭＳ ゴシック" w:hint="eastAsia"/>
          <w:color w:val="000000"/>
          <w:sz w:val="24"/>
          <w:szCs w:val="24"/>
        </w:rPr>
        <w:t>を求めるとき</w:t>
      </w:r>
      <w:r w:rsidR="00455AB8" w:rsidRPr="00FC7F08">
        <w:rPr>
          <w:rFonts w:ascii="BIZ UDPゴシック" w:eastAsia="BIZ UDPゴシック" w:hAnsi="BIZ UDPゴシック" w:cs="ＭＳ ゴシック" w:hint="eastAsia"/>
          <w:color w:val="000000"/>
          <w:sz w:val="24"/>
          <w:szCs w:val="24"/>
        </w:rPr>
        <w:t>、</w:t>
      </w:r>
      <w:r w:rsidR="00F77910" w:rsidRPr="00FC7F08">
        <w:rPr>
          <w:rFonts w:ascii="BIZ UDPゴシック" w:eastAsia="BIZ UDPゴシック" w:hAnsi="BIZ UDPゴシック" w:cs="ＭＳ ゴシック" w:hint="eastAsia"/>
          <w:color w:val="000000"/>
          <w:sz w:val="24"/>
          <w:szCs w:val="24"/>
        </w:rPr>
        <w:t>現実の数学と</w:t>
      </w:r>
      <w:r w:rsidR="00294B9B" w:rsidRPr="00FC7F08">
        <w:rPr>
          <w:rFonts w:ascii="BIZ UDPゴシック" w:eastAsia="BIZ UDPゴシック" w:hAnsi="BIZ UDPゴシック" w:cs="ＭＳ ゴシック" w:hint="eastAsia"/>
          <w:color w:val="000000"/>
          <w:sz w:val="24"/>
          <w:szCs w:val="24"/>
        </w:rPr>
        <w:t>違う挙動をします</w:t>
      </w:r>
    </w:p>
    <w:p w14:paraId="0AC53B18" w14:textId="14E7C456" w:rsidR="00294B9B" w:rsidRPr="00FC7F08" w:rsidRDefault="00294B9B" w:rsidP="00727A91">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例えば-5を3で割ったあまりは、</w:t>
      </w:r>
      <w:r w:rsidR="00207C49" w:rsidRPr="00FC7F08">
        <w:rPr>
          <w:rFonts w:ascii="BIZ UDPゴシック" w:eastAsia="BIZ UDPゴシック" w:hAnsi="BIZ UDPゴシック" w:cs="ＭＳ ゴシック" w:hint="eastAsia"/>
          <w:color w:val="000000"/>
          <w:sz w:val="24"/>
          <w:szCs w:val="24"/>
        </w:rPr>
        <w:t>数学では1になりますが、C++では-2になります。</w:t>
      </w:r>
    </w:p>
    <w:p w14:paraId="59C3D7AF" w14:textId="7D661E12" w:rsidR="00E27B17" w:rsidRPr="00FC7F08" w:rsidRDefault="00E27B17" w:rsidP="00727A91">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つまり、</w:t>
      </w:r>
      <w:r w:rsidR="00FA34F5" w:rsidRPr="00FC7F08">
        <w:rPr>
          <w:rFonts w:ascii="BIZ UDPゴシック" w:eastAsia="BIZ UDPゴシック" w:hAnsi="BIZ UDPゴシック" w:cs="ＭＳ ゴシック" w:hint="eastAsia"/>
          <w:color w:val="000000"/>
          <w:sz w:val="24"/>
          <w:szCs w:val="24"/>
        </w:rPr>
        <w:t>割られる数とあまりの正負が一致します。</w:t>
      </w:r>
    </w:p>
    <w:p w14:paraId="65B17D39" w14:textId="77777777" w:rsidR="00487542" w:rsidRPr="00FC7F08" w:rsidRDefault="00487542" w:rsidP="00E43498">
      <w:pPr>
        <w:widowControl w:val="0"/>
        <w:autoSpaceDE w:val="0"/>
        <w:autoSpaceDN w:val="0"/>
        <w:adjustRightInd w:val="0"/>
        <w:spacing w:line="360" w:lineRule="auto"/>
        <w:rPr>
          <w:rFonts w:ascii="源ノ角ゴシック Code JP M" w:eastAsia="源ノ角ゴシック Code JP M" w:hAnsi="源ノ角ゴシック Code JP M" w:cs="ＭＳ ゴシック"/>
          <w:color w:val="808080"/>
          <w:sz w:val="20"/>
          <w:szCs w:val="20"/>
        </w:rPr>
      </w:pPr>
    </w:p>
    <w:p w14:paraId="20F4873F" w14:textId="77777777" w:rsidR="002E479C" w:rsidRDefault="002E479C">
      <w:pPr>
        <w:rPr>
          <w:rFonts w:ascii="源ノ角ゴシック Code JP M" w:eastAsia="源ノ角ゴシック Code JP M" w:hAnsi="源ノ角ゴシック Code JP M" w:cs="ＭＳ ゴシック"/>
          <w:color w:val="808080"/>
          <w:sz w:val="20"/>
          <w:szCs w:val="20"/>
        </w:rPr>
      </w:pPr>
      <w:r>
        <w:rPr>
          <w:rFonts w:ascii="源ノ角ゴシック Code JP M" w:eastAsia="源ノ角ゴシック Code JP M" w:hAnsi="源ノ角ゴシック Code JP M" w:cs="ＭＳ ゴシック"/>
          <w:color w:val="808080"/>
          <w:sz w:val="20"/>
          <w:szCs w:val="20"/>
        </w:rPr>
        <w:br w:type="page"/>
      </w:r>
    </w:p>
    <w:p w14:paraId="00252DA7" w14:textId="01AE90C5" w:rsidR="00E179B6" w:rsidRPr="00FC7F08" w:rsidRDefault="00E43498" w:rsidP="00E43498">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源ノ角ゴシック Code JP M" w:eastAsia="源ノ角ゴシック Code JP M" w:hAnsi="源ノ角ゴシック Code JP M" w:cs="ＭＳ ゴシック"/>
          <w:color w:val="808080"/>
          <w:sz w:val="20"/>
          <w:szCs w:val="20"/>
        </w:rPr>
        <w:lastRenderedPageBreak/>
        <w:t>#include</w:t>
      </w:r>
      <w:r w:rsidRPr="00FC7F08">
        <w:rPr>
          <w:rFonts w:ascii="源ノ角ゴシック Code JP M" w:eastAsia="源ノ角ゴシック Code JP M" w:hAnsi="源ノ角ゴシック Code JP M" w:cs="ＭＳ ゴシック"/>
          <w:color w:val="000000"/>
          <w:sz w:val="20"/>
          <w:szCs w:val="20"/>
        </w:rPr>
        <w:t xml:space="preserve"> </w:t>
      </w:r>
      <w:r w:rsidRPr="00FC7F08">
        <w:rPr>
          <w:rFonts w:ascii="源ノ角ゴシック Code JP M" w:eastAsia="源ノ角ゴシック Code JP M" w:hAnsi="源ノ角ゴシック Code JP M" w:cs="ＭＳ ゴシック"/>
          <w:color w:val="A31515"/>
          <w:sz w:val="20"/>
          <w:szCs w:val="20"/>
        </w:rPr>
        <w:t>&lt;</w:t>
      </w:r>
      <w:r w:rsidR="006F100C" w:rsidRPr="00FC7F08">
        <w:rPr>
          <w:rFonts w:ascii="源ノ角ゴシック Code JP M" w:eastAsia="源ノ角ゴシック Code JP M" w:hAnsi="源ノ角ゴシック Code JP M" w:cs="ＭＳ ゴシック"/>
          <w:color w:val="A31515"/>
          <w:sz w:val="20"/>
          <w:szCs w:val="20"/>
        </w:rPr>
        <w:t>bits/</w:t>
      </w:r>
      <w:proofErr w:type="spellStart"/>
      <w:r w:rsidR="006F100C" w:rsidRPr="00FC7F08">
        <w:rPr>
          <w:rFonts w:ascii="源ノ角ゴシック Code JP M" w:eastAsia="源ノ角ゴシック Code JP M" w:hAnsi="源ノ角ゴシック Code JP M" w:cs="ＭＳ ゴシック"/>
          <w:color w:val="A31515"/>
          <w:sz w:val="20"/>
          <w:szCs w:val="20"/>
        </w:rPr>
        <w:t>stdc</w:t>
      </w:r>
      <w:proofErr w:type="spellEnd"/>
      <w:r w:rsidR="006F100C" w:rsidRPr="00FC7F08">
        <w:rPr>
          <w:rFonts w:ascii="源ノ角ゴシック Code JP M" w:eastAsia="源ノ角ゴシック Code JP M" w:hAnsi="源ノ角ゴシック Code JP M" w:cs="ＭＳ ゴシック"/>
          <w:color w:val="A31515"/>
          <w:sz w:val="20"/>
          <w:szCs w:val="20"/>
        </w:rPr>
        <w:t>++.h</w:t>
      </w:r>
      <w:r w:rsidRPr="00FC7F08">
        <w:rPr>
          <w:rFonts w:ascii="源ノ角ゴシック Code JP M" w:eastAsia="源ノ角ゴシック Code JP M" w:hAnsi="源ノ角ゴシック Code JP M" w:cs="ＭＳ ゴシック"/>
          <w:color w:val="A31515"/>
          <w:sz w:val="20"/>
          <w:szCs w:val="20"/>
        </w:rPr>
        <w:t>&gt;</w:t>
      </w:r>
      <w:r w:rsidR="00E179B6" w:rsidRPr="00FC7F08">
        <w:rPr>
          <w:rFonts w:ascii="BIZ UDPゴシック" w:eastAsia="BIZ UDPゴシック" w:hAnsi="BIZ UDPゴシック" w:cs="ＭＳ ゴシック" w:hint="eastAsia"/>
          <w:color w:val="000000"/>
          <w:sz w:val="24"/>
          <w:szCs w:val="24"/>
        </w:rPr>
        <w:t>は何をしてますか</w:t>
      </w:r>
    </w:p>
    <w:p w14:paraId="15B140C1" w14:textId="5D784C6A" w:rsidR="00E179B6" w:rsidRPr="00FC7F08" w:rsidRDefault="009320DA" w:rsidP="00B156CD">
      <w:pPr>
        <w:widowControl w:val="0"/>
        <w:autoSpaceDE w:val="0"/>
        <w:autoSpaceDN w:val="0"/>
        <w:adjustRightInd w:val="0"/>
        <w:spacing w:line="360" w:lineRule="auto"/>
        <w:ind w:firstLineChars="100" w:firstLine="240"/>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ソースコードが書かれているファイルをソースファイルと</w:t>
      </w:r>
      <w:r w:rsidR="00AA17C6" w:rsidRPr="00FC7F08">
        <w:rPr>
          <w:rFonts w:ascii="BIZ UDPゴシック" w:eastAsia="BIZ UDPゴシック" w:hAnsi="BIZ UDPゴシック" w:cs="ＭＳ ゴシック" w:hint="eastAsia"/>
          <w:color w:val="000000"/>
          <w:sz w:val="24"/>
          <w:szCs w:val="24"/>
        </w:rPr>
        <w:t>いいます。</w:t>
      </w:r>
    </w:p>
    <w:p w14:paraId="1F64071E" w14:textId="2EF731A1" w:rsidR="00AA17C6" w:rsidRPr="00FC7F08" w:rsidRDefault="00AA17C6" w:rsidP="00E43498">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様々な機能を持つ関数や構造体を書いたいソースファイルを</w:t>
      </w:r>
      <w:r w:rsidR="006F100C" w:rsidRPr="00FC7F08">
        <w:rPr>
          <w:rFonts w:ascii="BIZ UDPゴシック" w:eastAsia="BIZ UDPゴシック" w:hAnsi="BIZ UDPゴシック" w:cs="ＭＳ ゴシック" w:hint="eastAsia"/>
          <w:color w:val="000000"/>
          <w:sz w:val="24"/>
          <w:szCs w:val="24"/>
        </w:rPr>
        <w:t>まとめたものをライブラリといいます</w:t>
      </w:r>
    </w:p>
    <w:p w14:paraId="5074C938" w14:textId="501F24FD" w:rsidR="006F100C" w:rsidRPr="00FC7F08" w:rsidRDefault="006F100C" w:rsidP="00E43498">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源ノ角ゴシック Code JP M" w:eastAsia="源ノ角ゴシック Code JP M" w:hAnsi="源ノ角ゴシック Code JP M" w:cs="ＭＳ ゴシック"/>
          <w:color w:val="808080"/>
          <w:sz w:val="20"/>
          <w:szCs w:val="20"/>
        </w:rPr>
        <w:t>#include</w:t>
      </w:r>
      <w:r w:rsidR="006D3794" w:rsidRPr="00FC7F08">
        <w:rPr>
          <w:rFonts w:ascii="源ノ角ゴシック Code JP M" w:eastAsia="源ノ角ゴシック Code JP M" w:hAnsi="源ノ角ゴシック Code JP M" w:cs="ＭＳ ゴシック" w:hint="eastAsia"/>
          <w:color w:val="808080"/>
          <w:sz w:val="20"/>
          <w:szCs w:val="20"/>
        </w:rPr>
        <w:t xml:space="preserve"> </w:t>
      </w:r>
      <w:r w:rsidRPr="00FC7F08">
        <w:rPr>
          <w:rFonts w:ascii="源ノ角ゴシック Code JP M" w:eastAsia="源ノ角ゴシック Code JP M" w:hAnsi="源ノ角ゴシック Code JP M" w:cs="ＭＳ ゴシック"/>
          <w:color w:val="A31515"/>
          <w:sz w:val="20"/>
          <w:szCs w:val="20"/>
        </w:rPr>
        <w:t>&lt;</w:t>
      </w:r>
      <w:r w:rsidR="006D3794" w:rsidRPr="00FC7F08">
        <w:rPr>
          <w:rFonts w:ascii="源ノ角ゴシック Code JP M" w:eastAsia="源ノ角ゴシック Code JP M" w:hAnsi="源ノ角ゴシック Code JP M" w:cs="ＭＳ ゴシック" w:hint="eastAsia"/>
          <w:color w:val="A31515"/>
          <w:sz w:val="20"/>
          <w:szCs w:val="20"/>
        </w:rPr>
        <w:t>ファイル名</w:t>
      </w:r>
      <w:r w:rsidRPr="00FC7F08">
        <w:rPr>
          <w:rFonts w:ascii="源ノ角ゴシック Code JP M" w:eastAsia="源ノ角ゴシック Code JP M" w:hAnsi="源ノ角ゴシック Code JP M" w:cs="ＭＳ ゴシック"/>
          <w:color w:val="A31515"/>
          <w:sz w:val="20"/>
          <w:szCs w:val="20"/>
        </w:rPr>
        <w:t>&gt;</w:t>
      </w:r>
      <w:r w:rsidR="006D3794" w:rsidRPr="00FC7F08">
        <w:rPr>
          <w:rFonts w:ascii="BIZ UDPゴシック" w:eastAsia="BIZ UDPゴシック" w:hAnsi="BIZ UDPゴシック" w:cs="ＭＳ ゴシック" w:hint="eastAsia"/>
          <w:color w:val="000000"/>
          <w:sz w:val="24"/>
          <w:szCs w:val="24"/>
        </w:rPr>
        <w:t>は、includeディレクティブと言い、</w:t>
      </w:r>
      <w:r w:rsidR="00580642" w:rsidRPr="00FC7F08">
        <w:rPr>
          <w:rFonts w:ascii="BIZ UDPゴシック" w:eastAsia="BIZ UDPゴシック" w:hAnsi="BIZ UDPゴシック" w:cs="ＭＳ ゴシック" w:hint="eastAsia"/>
          <w:color w:val="000000"/>
          <w:sz w:val="24"/>
          <w:szCs w:val="24"/>
        </w:rPr>
        <w:t>指定したファイルの内容をここに展開する</w:t>
      </w:r>
      <w:r w:rsidR="00AF21E9" w:rsidRPr="00FC7F08">
        <w:rPr>
          <w:rFonts w:ascii="BIZ UDPゴシック" w:eastAsia="BIZ UDPゴシック" w:hAnsi="BIZ UDPゴシック" w:cs="ＭＳ ゴシック" w:hint="eastAsia"/>
          <w:color w:val="000000"/>
          <w:sz w:val="24"/>
          <w:szCs w:val="24"/>
        </w:rPr>
        <w:t>命令</w:t>
      </w:r>
      <w:r w:rsidR="00B156CD" w:rsidRPr="00FC7F08">
        <w:rPr>
          <w:rFonts w:ascii="BIZ UDPゴシック" w:eastAsia="BIZ UDPゴシック" w:hAnsi="BIZ UDPゴシック" w:cs="ＭＳ ゴシック" w:hint="eastAsia"/>
          <w:color w:val="000000"/>
          <w:sz w:val="24"/>
          <w:szCs w:val="24"/>
        </w:rPr>
        <w:t>です</w:t>
      </w:r>
    </w:p>
    <w:p w14:paraId="4BE29D5E" w14:textId="2998513C" w:rsidR="00AF21E9" w:rsidRPr="00FC7F08" w:rsidRDefault="00AF21E9" w:rsidP="00E43498">
      <w:pPr>
        <w:widowControl w:val="0"/>
        <w:autoSpaceDE w:val="0"/>
        <w:autoSpaceDN w:val="0"/>
        <w:adjustRightInd w:val="0"/>
        <w:spacing w:line="360" w:lineRule="auto"/>
        <w:rPr>
          <w:sz w:val="24"/>
          <w:szCs w:val="24"/>
        </w:rPr>
      </w:pPr>
      <w:r w:rsidRPr="00FC7F08">
        <w:rPr>
          <w:rFonts w:ascii="源ノ角ゴシック Code JP M" w:eastAsia="源ノ角ゴシック Code JP M" w:hAnsi="源ノ角ゴシック Code JP M" w:cs="ＭＳ ゴシック"/>
          <w:color w:val="A31515"/>
          <w:sz w:val="20"/>
          <w:szCs w:val="20"/>
        </w:rPr>
        <w:t>bits/</w:t>
      </w:r>
      <w:proofErr w:type="spellStart"/>
      <w:r w:rsidRPr="00FC7F08">
        <w:rPr>
          <w:rFonts w:ascii="源ノ角ゴシック Code JP M" w:eastAsia="源ノ角ゴシック Code JP M" w:hAnsi="源ノ角ゴシック Code JP M" w:cs="ＭＳ ゴシック"/>
          <w:color w:val="A31515"/>
          <w:sz w:val="20"/>
          <w:szCs w:val="20"/>
        </w:rPr>
        <w:t>stdc</w:t>
      </w:r>
      <w:proofErr w:type="spellEnd"/>
      <w:r w:rsidRPr="00FC7F08">
        <w:rPr>
          <w:rFonts w:ascii="源ノ角ゴシック Code JP M" w:eastAsia="源ノ角ゴシック Code JP M" w:hAnsi="源ノ角ゴシック Code JP M" w:cs="ＭＳ ゴシック"/>
          <w:color w:val="A31515"/>
          <w:sz w:val="20"/>
          <w:szCs w:val="20"/>
        </w:rPr>
        <w:t>++.h</w:t>
      </w:r>
      <w:r w:rsidRPr="00FC7F08">
        <w:rPr>
          <w:rFonts w:ascii="源ノ角ゴシック Code JP M" w:eastAsia="源ノ角ゴシック Code JP M" w:hAnsi="源ノ角ゴシック Code JP M" w:cs="ＭＳ ゴシック" w:hint="eastAsia"/>
          <w:color w:val="A31515"/>
          <w:sz w:val="20"/>
          <w:szCs w:val="20"/>
        </w:rPr>
        <w:t xml:space="preserve"> </w:t>
      </w:r>
      <w:r w:rsidR="00DB2DB6" w:rsidRPr="00FC7F08">
        <w:rPr>
          <w:rFonts w:ascii="BIZ UDPゴシック" w:eastAsia="BIZ UDPゴシック" w:hAnsi="BIZ UDPゴシック" w:cs="ＭＳ ゴシック" w:hint="eastAsia"/>
          <w:color w:val="000000"/>
          <w:sz w:val="24"/>
          <w:szCs w:val="24"/>
        </w:rPr>
        <w:t>には</w:t>
      </w:r>
      <w:r w:rsidRPr="00FC7F08">
        <w:rPr>
          <w:rFonts w:ascii="BIZ UDPゴシック" w:eastAsia="BIZ UDPゴシック" w:hAnsi="BIZ UDPゴシック" w:cs="ＭＳ ゴシック" w:hint="eastAsia"/>
          <w:color w:val="000000"/>
          <w:sz w:val="24"/>
          <w:szCs w:val="24"/>
        </w:rPr>
        <w:t>、</w:t>
      </w:r>
      <w:r w:rsidR="001F7103" w:rsidRPr="00FC7F08">
        <w:rPr>
          <w:rFonts w:ascii="BIZ UDPゴシック" w:eastAsia="BIZ UDPゴシック" w:hAnsi="BIZ UDPゴシック" w:cs="ＭＳ ゴシック" w:hint="eastAsia"/>
          <w:color w:val="000000"/>
          <w:sz w:val="24"/>
          <w:szCs w:val="24"/>
        </w:rPr>
        <w:t>C++の標準ライブラリ</w:t>
      </w:r>
      <w:r w:rsidR="00DB2DB6" w:rsidRPr="00FC7F08">
        <w:rPr>
          <w:rFonts w:ascii="BIZ UDPゴシック" w:eastAsia="BIZ UDPゴシック" w:hAnsi="BIZ UDPゴシック" w:cs="ＭＳ ゴシック" w:hint="eastAsia"/>
          <w:color w:val="000000"/>
          <w:sz w:val="24"/>
          <w:szCs w:val="24"/>
        </w:rPr>
        <w:t>(STL)が全部</w:t>
      </w:r>
      <w:r w:rsidR="00D90C1A" w:rsidRPr="00FC7F08">
        <w:rPr>
          <w:rFonts w:ascii="BIZ UDPゴシック" w:eastAsia="BIZ UDPゴシック" w:hAnsi="BIZ UDPゴシック" w:cs="ＭＳ ゴシック" w:hint="eastAsia"/>
          <w:color w:val="000000"/>
          <w:sz w:val="24"/>
          <w:szCs w:val="24"/>
        </w:rPr>
        <w:t>入ってい</w:t>
      </w:r>
      <w:r w:rsidR="00B156CD" w:rsidRPr="00FC7F08">
        <w:rPr>
          <w:rFonts w:ascii="BIZ UDPゴシック" w:eastAsia="BIZ UDPゴシック" w:hAnsi="BIZ UDPゴシック" w:cs="ＭＳ ゴシック" w:hint="eastAsia"/>
          <w:color w:val="000000"/>
          <w:sz w:val="24"/>
          <w:szCs w:val="24"/>
        </w:rPr>
        <w:t>ます</w:t>
      </w:r>
    </w:p>
    <w:p w14:paraId="25AEC9CE" w14:textId="103D637B" w:rsidR="00D02D1A" w:rsidRDefault="00D02D1A" w:rsidP="00E43498">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実は、</w:t>
      </w:r>
      <w:proofErr w:type="spellStart"/>
      <w:r w:rsidRPr="00FC7F08">
        <w:rPr>
          <w:rFonts w:ascii="BIZ UDPゴシック" w:eastAsia="BIZ UDPゴシック" w:hAnsi="BIZ UDPゴシック" w:cs="ＭＳ ゴシック" w:hint="eastAsia"/>
          <w:color w:val="000000"/>
          <w:sz w:val="24"/>
          <w:szCs w:val="24"/>
        </w:rPr>
        <w:t>cout</w:t>
      </w:r>
      <w:proofErr w:type="spellEnd"/>
      <w:r w:rsidRPr="00FC7F08">
        <w:rPr>
          <w:rFonts w:ascii="BIZ UDPゴシック" w:eastAsia="BIZ UDPゴシック" w:hAnsi="BIZ UDPゴシック" w:cs="ＭＳ ゴシック" w:hint="eastAsia"/>
          <w:color w:val="000000"/>
          <w:sz w:val="24"/>
          <w:szCs w:val="24"/>
        </w:rPr>
        <w:t>や</w:t>
      </w:r>
      <w:proofErr w:type="spellStart"/>
      <w:r w:rsidRPr="00FC7F08">
        <w:rPr>
          <w:rFonts w:ascii="BIZ UDPゴシック" w:eastAsia="BIZ UDPゴシック" w:hAnsi="BIZ UDPゴシック" w:cs="ＭＳ ゴシック" w:hint="eastAsia"/>
          <w:color w:val="000000"/>
          <w:sz w:val="24"/>
          <w:szCs w:val="24"/>
        </w:rPr>
        <w:t>endl</w:t>
      </w:r>
      <w:proofErr w:type="spellEnd"/>
      <w:r w:rsidRPr="00FC7F08">
        <w:rPr>
          <w:rFonts w:ascii="BIZ UDPゴシック" w:eastAsia="BIZ UDPゴシック" w:hAnsi="BIZ UDPゴシック" w:cs="ＭＳ ゴシック" w:hint="eastAsia"/>
          <w:color w:val="000000"/>
          <w:sz w:val="24"/>
          <w:szCs w:val="24"/>
        </w:rPr>
        <w:t>もSTLの機能</w:t>
      </w:r>
      <w:r w:rsidR="00D90C1A" w:rsidRPr="00FC7F08">
        <w:rPr>
          <w:rFonts w:ascii="BIZ UDPゴシック" w:eastAsia="BIZ UDPゴシック" w:hAnsi="BIZ UDPゴシック" w:cs="ＭＳ ゴシック" w:hint="eastAsia"/>
          <w:color w:val="000000"/>
          <w:sz w:val="24"/>
          <w:szCs w:val="24"/>
        </w:rPr>
        <w:t>です</w:t>
      </w:r>
    </w:p>
    <w:p w14:paraId="5E9C6F23" w14:textId="77777777" w:rsidR="002E479C" w:rsidRPr="00FC7F08" w:rsidRDefault="002E479C" w:rsidP="00E43498">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p>
    <w:p w14:paraId="6C0DA095" w14:textId="097440B2" w:rsidR="00E43498" w:rsidRPr="00FC7F08" w:rsidRDefault="00E43498" w:rsidP="00E43498">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源ノ角ゴシック Code JP M" w:eastAsia="源ノ角ゴシック Code JP M" w:hAnsi="源ノ角ゴシック Code JP M" w:cs="ＭＳ ゴシック"/>
          <w:color w:val="0000FF"/>
          <w:sz w:val="20"/>
          <w:szCs w:val="20"/>
        </w:rPr>
        <w:t>using</w:t>
      </w:r>
      <w:r w:rsidRPr="00FC7F08">
        <w:rPr>
          <w:rFonts w:ascii="源ノ角ゴシック Code JP M" w:eastAsia="源ノ角ゴシック Code JP M" w:hAnsi="源ノ角ゴシック Code JP M" w:cs="ＭＳ ゴシック"/>
          <w:color w:val="000000"/>
          <w:sz w:val="20"/>
          <w:szCs w:val="20"/>
        </w:rPr>
        <w:t xml:space="preserve"> </w:t>
      </w:r>
      <w:r w:rsidRPr="00FC7F08">
        <w:rPr>
          <w:rFonts w:ascii="源ノ角ゴシック Code JP M" w:eastAsia="源ノ角ゴシック Code JP M" w:hAnsi="源ノ角ゴシック Code JP M" w:cs="ＭＳ ゴシック"/>
          <w:color w:val="0000FF"/>
          <w:sz w:val="20"/>
          <w:szCs w:val="20"/>
        </w:rPr>
        <w:t>namespace</w:t>
      </w:r>
      <w:r w:rsidRPr="00FC7F08">
        <w:rPr>
          <w:rFonts w:ascii="源ノ角ゴシック Code JP M" w:eastAsia="源ノ角ゴシック Code JP M" w:hAnsi="源ノ角ゴシック Code JP M" w:cs="ＭＳ ゴシック"/>
          <w:color w:val="000000"/>
          <w:sz w:val="20"/>
          <w:szCs w:val="20"/>
        </w:rPr>
        <w:t xml:space="preserve"> std;</w:t>
      </w:r>
      <w:r w:rsidR="00E179B6" w:rsidRPr="00FC7F08">
        <w:rPr>
          <w:rFonts w:ascii="BIZ UDPゴシック" w:eastAsia="BIZ UDPゴシック" w:hAnsi="BIZ UDPゴシック" w:cs="ＭＳ ゴシック" w:hint="eastAsia"/>
          <w:color w:val="000000"/>
          <w:sz w:val="24"/>
          <w:szCs w:val="24"/>
        </w:rPr>
        <w:t>は何をしていますか</w:t>
      </w:r>
    </w:p>
    <w:p w14:paraId="75D4FF51" w14:textId="1F464648" w:rsidR="00D02D1A" w:rsidRPr="00FC7F08" w:rsidRDefault="00230CA4" w:rsidP="00B156CD">
      <w:pPr>
        <w:widowControl w:val="0"/>
        <w:autoSpaceDE w:val="0"/>
        <w:autoSpaceDN w:val="0"/>
        <w:adjustRightInd w:val="0"/>
        <w:spacing w:line="360" w:lineRule="auto"/>
        <w:ind w:firstLineChars="100" w:firstLine="200"/>
        <w:rPr>
          <w:rFonts w:ascii="BIZ UDPゴシック" w:eastAsia="BIZ UDPゴシック" w:hAnsi="BIZ UDPゴシック" w:cs="ＭＳ ゴシック"/>
          <w:color w:val="000000"/>
          <w:sz w:val="24"/>
          <w:szCs w:val="24"/>
        </w:rPr>
      </w:pPr>
      <w:r w:rsidRPr="00FC7F08">
        <w:rPr>
          <w:rFonts w:ascii="源ノ角ゴシック Code JP M" w:eastAsia="源ノ角ゴシック Code JP M" w:hAnsi="源ノ角ゴシック Code JP M" w:cs="ＭＳ ゴシック"/>
          <w:color w:val="0000FF"/>
          <w:sz w:val="20"/>
          <w:szCs w:val="20"/>
        </w:rPr>
        <w:t>namespace</w:t>
      </w:r>
      <w:r w:rsidRPr="00FC7F08">
        <w:rPr>
          <w:rFonts w:ascii="BIZ UDPゴシック" w:eastAsia="BIZ UDPゴシック" w:hAnsi="BIZ UDPゴシック" w:cs="ＭＳ ゴシック" w:hint="eastAsia"/>
          <w:color w:val="000000"/>
          <w:sz w:val="24"/>
          <w:szCs w:val="24"/>
        </w:rPr>
        <w:t>は名前空間</w:t>
      </w:r>
      <w:r w:rsidR="00B156CD" w:rsidRPr="00FC7F08">
        <w:rPr>
          <w:rFonts w:ascii="BIZ UDPゴシック" w:eastAsia="BIZ UDPゴシック" w:hAnsi="BIZ UDPゴシック" w:cs="ＭＳ ゴシック" w:hint="eastAsia"/>
          <w:color w:val="000000"/>
          <w:sz w:val="24"/>
          <w:szCs w:val="24"/>
        </w:rPr>
        <w:t>です。</w:t>
      </w:r>
    </w:p>
    <w:p w14:paraId="11C9DB66" w14:textId="393CD97D" w:rsidR="008862A2" w:rsidRPr="00FC7F08" w:rsidRDefault="008862A2" w:rsidP="00E43498">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名前空間は、関数や構造体、グローバル変数の衝突を避けるために定義されます。</w:t>
      </w:r>
    </w:p>
    <w:p w14:paraId="35FE652E" w14:textId="01FFDE3E" w:rsidR="009E2A31" w:rsidRPr="00FC7F08" w:rsidRDefault="009E2A31" w:rsidP="00E43498">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名前空間名::</w:t>
      </w:r>
      <w:r w:rsidR="000B74C6" w:rsidRPr="00FC7F08">
        <w:rPr>
          <w:rFonts w:ascii="BIZ UDPゴシック" w:eastAsia="BIZ UDPゴシック" w:hAnsi="BIZ UDPゴシック" w:cs="ＭＳ ゴシック" w:hint="eastAsia"/>
          <w:color w:val="000000"/>
          <w:sz w:val="24"/>
          <w:szCs w:val="24"/>
        </w:rPr>
        <w:t>関数や構造体　みたいに使います。</w:t>
      </w:r>
    </w:p>
    <w:p w14:paraId="6A97802F" w14:textId="731A2189" w:rsidR="008862A2" w:rsidRPr="00FC7F08" w:rsidRDefault="008862A2" w:rsidP="00E43498">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そして、STLの関数</w:t>
      </w:r>
      <w:r w:rsidR="006A3056" w:rsidRPr="00FC7F08">
        <w:rPr>
          <w:rFonts w:ascii="BIZ UDPゴシック" w:eastAsia="BIZ UDPゴシック" w:hAnsi="BIZ UDPゴシック" w:cs="ＭＳ ゴシック" w:hint="eastAsia"/>
          <w:color w:val="000000"/>
          <w:sz w:val="24"/>
          <w:szCs w:val="24"/>
        </w:rPr>
        <w:t>や構造体には、stdという名前空間が定義されています。</w:t>
      </w:r>
    </w:p>
    <w:p w14:paraId="39F4AEA6" w14:textId="6D45EE26" w:rsidR="006A3056" w:rsidRPr="00FC7F08" w:rsidRDefault="006A3056" w:rsidP="00E43498">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BIZ UDPゴシック" w:eastAsia="BIZ UDPゴシック" w:hAnsi="BIZ UDPゴシック" w:cs="ＭＳ ゴシック" w:hint="eastAsia"/>
          <w:color w:val="000000"/>
          <w:sz w:val="24"/>
          <w:szCs w:val="24"/>
        </w:rPr>
        <w:t>なので、本来STLの機能を使うには、</w:t>
      </w:r>
      <w:r w:rsidR="009E2A31" w:rsidRPr="00FC7F08">
        <w:rPr>
          <w:rFonts w:ascii="BIZ UDPゴシック" w:eastAsia="BIZ UDPゴシック" w:hAnsi="BIZ UDPゴシック" w:cs="ＭＳ ゴシック" w:hint="eastAsia"/>
          <w:color w:val="000000"/>
          <w:sz w:val="24"/>
          <w:szCs w:val="24"/>
        </w:rPr>
        <w:t>std::を前に置く必要があります。</w:t>
      </w:r>
    </w:p>
    <w:p w14:paraId="0436EBFA" w14:textId="2C8B3B3F" w:rsidR="000B74C6" w:rsidRPr="00FC7F08" w:rsidRDefault="000B74C6" w:rsidP="00E43498">
      <w:pPr>
        <w:widowControl w:val="0"/>
        <w:autoSpaceDE w:val="0"/>
        <w:autoSpaceDN w:val="0"/>
        <w:adjustRightInd w:val="0"/>
        <w:spacing w:line="360" w:lineRule="auto"/>
        <w:rPr>
          <w:rFonts w:ascii="BIZ UDPゴシック" w:eastAsia="BIZ UDPゴシック" w:hAnsi="BIZ UDPゴシック" w:cs="ＭＳ ゴシック"/>
          <w:color w:val="000000"/>
          <w:sz w:val="24"/>
          <w:szCs w:val="24"/>
        </w:rPr>
      </w:pPr>
      <w:r w:rsidRPr="00FC7F08">
        <w:rPr>
          <w:rFonts w:ascii="源ノ角ゴシック Code JP M" w:eastAsia="源ノ角ゴシック Code JP M" w:hAnsi="源ノ角ゴシック Code JP M" w:cs="ＭＳ ゴシック"/>
          <w:color w:val="0000FF"/>
          <w:sz w:val="20"/>
          <w:szCs w:val="20"/>
        </w:rPr>
        <w:t>using</w:t>
      </w:r>
      <w:r w:rsidRPr="00FC7F08">
        <w:rPr>
          <w:rFonts w:ascii="源ノ角ゴシック Code JP M" w:eastAsia="源ノ角ゴシック Code JP M" w:hAnsi="源ノ角ゴシック Code JP M" w:cs="ＭＳ ゴシック"/>
          <w:color w:val="000000"/>
          <w:sz w:val="20"/>
          <w:szCs w:val="20"/>
        </w:rPr>
        <w:t xml:space="preserve"> </w:t>
      </w:r>
      <w:r w:rsidRPr="00FC7F08">
        <w:rPr>
          <w:rFonts w:ascii="源ノ角ゴシック Code JP M" w:eastAsia="源ノ角ゴシック Code JP M" w:hAnsi="源ノ角ゴシック Code JP M" w:cs="ＭＳ ゴシック"/>
          <w:color w:val="0000FF"/>
          <w:sz w:val="20"/>
          <w:szCs w:val="20"/>
        </w:rPr>
        <w:t>namespace</w:t>
      </w:r>
      <w:r w:rsidRPr="00FC7F08">
        <w:rPr>
          <w:rFonts w:ascii="源ノ角ゴシック Code JP M" w:eastAsia="源ノ角ゴシック Code JP M" w:hAnsi="源ノ角ゴシック Code JP M" w:cs="ＭＳ ゴシック"/>
          <w:color w:val="000000"/>
          <w:sz w:val="20"/>
          <w:szCs w:val="20"/>
        </w:rPr>
        <w:t xml:space="preserve"> std;</w:t>
      </w:r>
      <w:r w:rsidRPr="00FC7F08">
        <w:rPr>
          <w:rFonts w:ascii="BIZ UDPゴシック" w:eastAsia="BIZ UDPゴシック" w:hAnsi="BIZ UDPゴシック" w:cs="ＭＳ ゴシック" w:hint="eastAsia"/>
          <w:color w:val="000000"/>
          <w:sz w:val="24"/>
          <w:szCs w:val="24"/>
        </w:rPr>
        <w:t>を書くことで、std::を省略できるようにします。</w:t>
      </w:r>
    </w:p>
    <w:sectPr w:rsidR="000B74C6" w:rsidRPr="00FC7F08" w:rsidSect="00BF00C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BD3FE" w14:textId="77777777" w:rsidR="00BF00C8" w:rsidRDefault="00BF00C8" w:rsidP="001E678E">
      <w:r>
        <w:separator/>
      </w:r>
    </w:p>
  </w:endnote>
  <w:endnote w:type="continuationSeparator" w:id="0">
    <w:p w14:paraId="556F79EC" w14:textId="77777777" w:rsidR="00BF00C8" w:rsidRDefault="00BF00C8"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源ノ角ゴシック Code JP M">
    <w:panose1 w:val="020B0600000000000000"/>
    <w:charset w:val="80"/>
    <w:family w:val="swiss"/>
    <w:notTrueType/>
    <w:pitch w:val="variable"/>
    <w:sig w:usb0="20000287"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D987A" w14:textId="77777777" w:rsidR="00BF00C8" w:rsidRDefault="00BF00C8" w:rsidP="001E678E">
      <w:r>
        <w:separator/>
      </w:r>
    </w:p>
  </w:footnote>
  <w:footnote w:type="continuationSeparator" w:id="0">
    <w:p w14:paraId="0176FEAD" w14:textId="77777777" w:rsidR="00BF00C8" w:rsidRDefault="00BF00C8"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A078ED"/>
    <w:multiLevelType w:val="hybridMultilevel"/>
    <w:tmpl w:val="BD46C18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AC2142"/>
    <w:multiLevelType w:val="hybridMultilevel"/>
    <w:tmpl w:val="529ED2B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BDE57AF"/>
    <w:multiLevelType w:val="hybridMultilevel"/>
    <w:tmpl w:val="E02EEC56"/>
    <w:lvl w:ilvl="0" w:tplc="FFFFFFFF">
      <w:start w:val="1"/>
      <w:numFmt w:val="decimal"/>
      <w:lvlText w:val="%1."/>
      <w:lvlJc w:val="left"/>
      <w:pPr>
        <w:ind w:left="440" w:hanging="440"/>
      </w:p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9" w15:restartNumberingAfterBreak="0">
    <w:nsid w:val="235E1531"/>
    <w:multiLevelType w:val="hybridMultilevel"/>
    <w:tmpl w:val="9774B160"/>
    <w:lvl w:ilvl="0" w:tplc="6D3869B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0" w15:restartNumberingAfterBreak="0">
    <w:nsid w:val="23937DA9"/>
    <w:multiLevelType w:val="hybridMultilevel"/>
    <w:tmpl w:val="450EA21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1" w15:restartNumberingAfterBreak="0">
    <w:nsid w:val="24DB11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7E228D9"/>
    <w:multiLevelType w:val="hybridMultilevel"/>
    <w:tmpl w:val="D1E019CA"/>
    <w:lvl w:ilvl="0" w:tplc="76C62F2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5"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01770CC"/>
    <w:multiLevelType w:val="hybridMultilevel"/>
    <w:tmpl w:val="FDFC482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4CD019A3"/>
    <w:multiLevelType w:val="hybridMultilevel"/>
    <w:tmpl w:val="6D5E4CC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1"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C794A83"/>
    <w:multiLevelType w:val="hybridMultilevel"/>
    <w:tmpl w:val="A6ACB47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6B310D34"/>
    <w:multiLevelType w:val="hybridMultilevel"/>
    <w:tmpl w:val="7876AEB0"/>
    <w:lvl w:ilvl="0" w:tplc="6F244ADE">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49630139">
    <w:abstractNumId w:val="31"/>
  </w:num>
  <w:num w:numId="2" w16cid:durableId="1991519219">
    <w:abstractNumId w:val="16"/>
  </w:num>
  <w:num w:numId="3" w16cid:durableId="1516071809">
    <w:abstractNumId w:val="11"/>
  </w:num>
  <w:num w:numId="4" w16cid:durableId="1654022354">
    <w:abstractNumId w:val="35"/>
  </w:num>
  <w:num w:numId="5" w16cid:durableId="944657761">
    <w:abstractNumId w:val="17"/>
  </w:num>
  <w:num w:numId="6" w16cid:durableId="96675564">
    <w:abstractNumId w:val="25"/>
  </w:num>
  <w:num w:numId="7" w16cid:durableId="1867324763">
    <w:abstractNumId w:val="28"/>
  </w:num>
  <w:num w:numId="8" w16cid:durableId="1398434481">
    <w:abstractNumId w:val="9"/>
  </w:num>
  <w:num w:numId="9" w16cid:durableId="1333489290">
    <w:abstractNumId w:val="7"/>
  </w:num>
  <w:num w:numId="10" w16cid:durableId="1145856952">
    <w:abstractNumId w:val="6"/>
  </w:num>
  <w:num w:numId="11" w16cid:durableId="115805191">
    <w:abstractNumId w:val="5"/>
  </w:num>
  <w:num w:numId="12" w16cid:durableId="1020351765">
    <w:abstractNumId w:val="4"/>
  </w:num>
  <w:num w:numId="13" w16cid:durableId="418186145">
    <w:abstractNumId w:val="8"/>
  </w:num>
  <w:num w:numId="14" w16cid:durableId="303631124">
    <w:abstractNumId w:val="3"/>
  </w:num>
  <w:num w:numId="15" w16cid:durableId="1946034592">
    <w:abstractNumId w:val="2"/>
  </w:num>
  <w:num w:numId="16" w16cid:durableId="38171312">
    <w:abstractNumId w:val="1"/>
  </w:num>
  <w:num w:numId="17" w16cid:durableId="17045846">
    <w:abstractNumId w:val="0"/>
  </w:num>
  <w:num w:numId="18" w16cid:durableId="1570381117">
    <w:abstractNumId w:val="22"/>
  </w:num>
  <w:num w:numId="19" w16cid:durableId="1073743892">
    <w:abstractNumId w:val="23"/>
  </w:num>
  <w:num w:numId="20" w16cid:durableId="60055887">
    <w:abstractNumId w:val="33"/>
  </w:num>
  <w:num w:numId="21" w16cid:durableId="1270353820">
    <w:abstractNumId w:val="27"/>
  </w:num>
  <w:num w:numId="22" w16cid:durableId="424036230">
    <w:abstractNumId w:val="15"/>
  </w:num>
  <w:num w:numId="23" w16cid:durableId="1929072304">
    <w:abstractNumId w:val="36"/>
  </w:num>
  <w:num w:numId="24" w16cid:durableId="1636176526">
    <w:abstractNumId w:val="14"/>
  </w:num>
  <w:num w:numId="25" w16cid:durableId="439031204">
    <w:abstractNumId w:val="12"/>
  </w:num>
  <w:num w:numId="26" w16cid:durableId="2008367051">
    <w:abstractNumId w:val="29"/>
  </w:num>
  <w:num w:numId="27" w16cid:durableId="1123310054">
    <w:abstractNumId w:val="21"/>
  </w:num>
  <w:num w:numId="28" w16cid:durableId="403264600">
    <w:abstractNumId w:val="34"/>
  </w:num>
  <w:num w:numId="29" w16cid:durableId="621377093">
    <w:abstractNumId w:val="18"/>
  </w:num>
  <w:num w:numId="30" w16cid:durableId="961813219">
    <w:abstractNumId w:val="20"/>
  </w:num>
  <w:num w:numId="31" w16cid:durableId="425882456">
    <w:abstractNumId w:val="26"/>
  </w:num>
  <w:num w:numId="32" w16cid:durableId="633609205">
    <w:abstractNumId w:val="30"/>
  </w:num>
  <w:num w:numId="33" w16cid:durableId="1293633542">
    <w:abstractNumId w:val="32"/>
  </w:num>
  <w:num w:numId="34" w16cid:durableId="921064928">
    <w:abstractNumId w:val="24"/>
  </w:num>
  <w:num w:numId="35" w16cid:durableId="1292632458">
    <w:abstractNumId w:val="19"/>
  </w:num>
  <w:num w:numId="36" w16cid:durableId="1134181699">
    <w:abstractNumId w:val="10"/>
  </w:num>
  <w:num w:numId="37" w16cid:durableId="16055038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CE"/>
    <w:rsid w:val="000071AC"/>
    <w:rsid w:val="00010E45"/>
    <w:rsid w:val="000111FB"/>
    <w:rsid w:val="000166F5"/>
    <w:rsid w:val="00033FC8"/>
    <w:rsid w:val="00036414"/>
    <w:rsid w:val="000600AB"/>
    <w:rsid w:val="00094895"/>
    <w:rsid w:val="000A0BED"/>
    <w:rsid w:val="000A3824"/>
    <w:rsid w:val="000A6113"/>
    <w:rsid w:val="000A628E"/>
    <w:rsid w:val="000B74C6"/>
    <w:rsid w:val="000D1339"/>
    <w:rsid w:val="000E030F"/>
    <w:rsid w:val="000E35AD"/>
    <w:rsid w:val="000E50C1"/>
    <w:rsid w:val="000E6581"/>
    <w:rsid w:val="001040EE"/>
    <w:rsid w:val="00106BAC"/>
    <w:rsid w:val="0014177E"/>
    <w:rsid w:val="0014207B"/>
    <w:rsid w:val="0015126D"/>
    <w:rsid w:val="00191988"/>
    <w:rsid w:val="00193A66"/>
    <w:rsid w:val="001A5275"/>
    <w:rsid w:val="001A5512"/>
    <w:rsid w:val="001B1BBC"/>
    <w:rsid w:val="001B664C"/>
    <w:rsid w:val="001C2A3C"/>
    <w:rsid w:val="001E678E"/>
    <w:rsid w:val="001F7103"/>
    <w:rsid w:val="001F7C82"/>
    <w:rsid w:val="00202A20"/>
    <w:rsid w:val="00207C49"/>
    <w:rsid w:val="00223BF5"/>
    <w:rsid w:val="002248F5"/>
    <w:rsid w:val="00230CA4"/>
    <w:rsid w:val="00243340"/>
    <w:rsid w:val="00247B89"/>
    <w:rsid w:val="0025169D"/>
    <w:rsid w:val="0025482F"/>
    <w:rsid w:val="002568A8"/>
    <w:rsid w:val="0027073A"/>
    <w:rsid w:val="002734B6"/>
    <w:rsid w:val="00275C7F"/>
    <w:rsid w:val="002834CC"/>
    <w:rsid w:val="00294B9B"/>
    <w:rsid w:val="002B5105"/>
    <w:rsid w:val="002C5295"/>
    <w:rsid w:val="002D3B21"/>
    <w:rsid w:val="002D4B5A"/>
    <w:rsid w:val="002E479C"/>
    <w:rsid w:val="002F304A"/>
    <w:rsid w:val="00303214"/>
    <w:rsid w:val="003107AC"/>
    <w:rsid w:val="00323091"/>
    <w:rsid w:val="00344171"/>
    <w:rsid w:val="00346B66"/>
    <w:rsid w:val="003506AC"/>
    <w:rsid w:val="00361CB6"/>
    <w:rsid w:val="0036307C"/>
    <w:rsid w:val="00375F3C"/>
    <w:rsid w:val="00376D5D"/>
    <w:rsid w:val="003D369D"/>
    <w:rsid w:val="003F6BCB"/>
    <w:rsid w:val="00402B17"/>
    <w:rsid w:val="004138AF"/>
    <w:rsid w:val="00417E2C"/>
    <w:rsid w:val="00440BA1"/>
    <w:rsid w:val="004503A7"/>
    <w:rsid w:val="00455AB8"/>
    <w:rsid w:val="0047412A"/>
    <w:rsid w:val="00487542"/>
    <w:rsid w:val="004974F0"/>
    <w:rsid w:val="004A4007"/>
    <w:rsid w:val="004C2E74"/>
    <w:rsid w:val="004C7B76"/>
    <w:rsid w:val="004E108E"/>
    <w:rsid w:val="004E7338"/>
    <w:rsid w:val="004F0B7D"/>
    <w:rsid w:val="004F4366"/>
    <w:rsid w:val="00502ECC"/>
    <w:rsid w:val="00514865"/>
    <w:rsid w:val="00515130"/>
    <w:rsid w:val="00515859"/>
    <w:rsid w:val="00516B35"/>
    <w:rsid w:val="005222CE"/>
    <w:rsid w:val="00525F3E"/>
    <w:rsid w:val="00526C5C"/>
    <w:rsid w:val="00540C7B"/>
    <w:rsid w:val="00563CF7"/>
    <w:rsid w:val="00580642"/>
    <w:rsid w:val="005B2392"/>
    <w:rsid w:val="005B4613"/>
    <w:rsid w:val="005B745C"/>
    <w:rsid w:val="005C3C0C"/>
    <w:rsid w:val="006020F1"/>
    <w:rsid w:val="00612F9B"/>
    <w:rsid w:val="006152AB"/>
    <w:rsid w:val="00624043"/>
    <w:rsid w:val="006373E8"/>
    <w:rsid w:val="00645252"/>
    <w:rsid w:val="00647D11"/>
    <w:rsid w:val="006730C8"/>
    <w:rsid w:val="00686CCB"/>
    <w:rsid w:val="0068789F"/>
    <w:rsid w:val="006A3056"/>
    <w:rsid w:val="006D3300"/>
    <w:rsid w:val="006D3794"/>
    <w:rsid w:val="006D3D74"/>
    <w:rsid w:val="006F100C"/>
    <w:rsid w:val="006F7525"/>
    <w:rsid w:val="007104C4"/>
    <w:rsid w:val="00716731"/>
    <w:rsid w:val="00727A91"/>
    <w:rsid w:val="00733C9E"/>
    <w:rsid w:val="00750C9B"/>
    <w:rsid w:val="00754787"/>
    <w:rsid w:val="00756AA4"/>
    <w:rsid w:val="00760339"/>
    <w:rsid w:val="00793092"/>
    <w:rsid w:val="007A0244"/>
    <w:rsid w:val="007A087B"/>
    <w:rsid w:val="007A73C7"/>
    <w:rsid w:val="007C4925"/>
    <w:rsid w:val="007C5873"/>
    <w:rsid w:val="007D7F68"/>
    <w:rsid w:val="007E45DF"/>
    <w:rsid w:val="007E7012"/>
    <w:rsid w:val="008070B7"/>
    <w:rsid w:val="00811A85"/>
    <w:rsid w:val="0082456B"/>
    <w:rsid w:val="0083569A"/>
    <w:rsid w:val="00842402"/>
    <w:rsid w:val="00850845"/>
    <w:rsid w:val="00853DAF"/>
    <w:rsid w:val="00860A22"/>
    <w:rsid w:val="00864AC0"/>
    <w:rsid w:val="00884FE9"/>
    <w:rsid w:val="008862A2"/>
    <w:rsid w:val="00886963"/>
    <w:rsid w:val="00897181"/>
    <w:rsid w:val="008A18A5"/>
    <w:rsid w:val="008B3853"/>
    <w:rsid w:val="008C09D7"/>
    <w:rsid w:val="008C3FD2"/>
    <w:rsid w:val="008E12FB"/>
    <w:rsid w:val="008E393A"/>
    <w:rsid w:val="009074B1"/>
    <w:rsid w:val="009205B5"/>
    <w:rsid w:val="0092603E"/>
    <w:rsid w:val="009320DA"/>
    <w:rsid w:val="00941762"/>
    <w:rsid w:val="009503F3"/>
    <w:rsid w:val="00952E49"/>
    <w:rsid w:val="00963433"/>
    <w:rsid w:val="00964332"/>
    <w:rsid w:val="00972BE0"/>
    <w:rsid w:val="009765F8"/>
    <w:rsid w:val="0099145B"/>
    <w:rsid w:val="00996E38"/>
    <w:rsid w:val="00997EC1"/>
    <w:rsid w:val="009C5576"/>
    <w:rsid w:val="009E2A31"/>
    <w:rsid w:val="009F00A1"/>
    <w:rsid w:val="00A451D6"/>
    <w:rsid w:val="00A55ECA"/>
    <w:rsid w:val="00A751D2"/>
    <w:rsid w:val="00A77F90"/>
    <w:rsid w:val="00A9204E"/>
    <w:rsid w:val="00AA17C6"/>
    <w:rsid w:val="00AA2E23"/>
    <w:rsid w:val="00AA39BB"/>
    <w:rsid w:val="00AB7799"/>
    <w:rsid w:val="00AB7E9C"/>
    <w:rsid w:val="00AB7EB5"/>
    <w:rsid w:val="00AF21E9"/>
    <w:rsid w:val="00AF6507"/>
    <w:rsid w:val="00B006B8"/>
    <w:rsid w:val="00B156CD"/>
    <w:rsid w:val="00B211B1"/>
    <w:rsid w:val="00B43155"/>
    <w:rsid w:val="00B57CE5"/>
    <w:rsid w:val="00B8606A"/>
    <w:rsid w:val="00BA1E8A"/>
    <w:rsid w:val="00BD4F66"/>
    <w:rsid w:val="00BE7B77"/>
    <w:rsid w:val="00BF00C8"/>
    <w:rsid w:val="00C177B5"/>
    <w:rsid w:val="00C42462"/>
    <w:rsid w:val="00C4686B"/>
    <w:rsid w:val="00C644ED"/>
    <w:rsid w:val="00C77867"/>
    <w:rsid w:val="00C8642D"/>
    <w:rsid w:val="00CD0E79"/>
    <w:rsid w:val="00CE591E"/>
    <w:rsid w:val="00CE74C2"/>
    <w:rsid w:val="00CF7EEA"/>
    <w:rsid w:val="00D00D40"/>
    <w:rsid w:val="00D02D1A"/>
    <w:rsid w:val="00D101BA"/>
    <w:rsid w:val="00D3181B"/>
    <w:rsid w:val="00D34B54"/>
    <w:rsid w:val="00D410E1"/>
    <w:rsid w:val="00D45416"/>
    <w:rsid w:val="00D479C6"/>
    <w:rsid w:val="00D51E17"/>
    <w:rsid w:val="00D84EF3"/>
    <w:rsid w:val="00D90C1A"/>
    <w:rsid w:val="00DB0B87"/>
    <w:rsid w:val="00DB26E5"/>
    <w:rsid w:val="00DB2A57"/>
    <w:rsid w:val="00DB2DB6"/>
    <w:rsid w:val="00DC2CC1"/>
    <w:rsid w:val="00DC348C"/>
    <w:rsid w:val="00E0148B"/>
    <w:rsid w:val="00E101EB"/>
    <w:rsid w:val="00E179B6"/>
    <w:rsid w:val="00E257F1"/>
    <w:rsid w:val="00E27B17"/>
    <w:rsid w:val="00E30D90"/>
    <w:rsid w:val="00E36D69"/>
    <w:rsid w:val="00E43498"/>
    <w:rsid w:val="00E43D2B"/>
    <w:rsid w:val="00E450FC"/>
    <w:rsid w:val="00E536C8"/>
    <w:rsid w:val="00E62F23"/>
    <w:rsid w:val="00E66A67"/>
    <w:rsid w:val="00E73483"/>
    <w:rsid w:val="00E75FFA"/>
    <w:rsid w:val="00E869AE"/>
    <w:rsid w:val="00E95B17"/>
    <w:rsid w:val="00EA130E"/>
    <w:rsid w:val="00EB27CE"/>
    <w:rsid w:val="00EC34C1"/>
    <w:rsid w:val="00EE02DF"/>
    <w:rsid w:val="00EE596A"/>
    <w:rsid w:val="00EF5615"/>
    <w:rsid w:val="00F16C42"/>
    <w:rsid w:val="00F17C5B"/>
    <w:rsid w:val="00F20679"/>
    <w:rsid w:val="00F24648"/>
    <w:rsid w:val="00F4004B"/>
    <w:rsid w:val="00F62201"/>
    <w:rsid w:val="00F77910"/>
    <w:rsid w:val="00F8509A"/>
    <w:rsid w:val="00FA34F5"/>
    <w:rsid w:val="00FA44C6"/>
    <w:rsid w:val="00FA6B1D"/>
    <w:rsid w:val="00FC121D"/>
    <w:rsid w:val="00FC7F08"/>
    <w:rsid w:val="00FD4593"/>
    <w:rsid w:val="00FE0E7C"/>
    <w:rsid w:val="00FE382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625167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43498"/>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500">
      <w:bodyDiv w:val="1"/>
      <w:marLeft w:val="0"/>
      <w:marRight w:val="0"/>
      <w:marTop w:val="0"/>
      <w:marBottom w:val="0"/>
      <w:divBdr>
        <w:top w:val="none" w:sz="0" w:space="0" w:color="auto"/>
        <w:left w:val="none" w:sz="0" w:space="0" w:color="auto"/>
        <w:bottom w:val="none" w:sz="0" w:space="0" w:color="auto"/>
        <w:right w:val="none" w:sz="0" w:space="0" w:color="auto"/>
      </w:divBdr>
    </w:div>
    <w:div w:id="143861446">
      <w:bodyDiv w:val="1"/>
      <w:marLeft w:val="0"/>
      <w:marRight w:val="0"/>
      <w:marTop w:val="0"/>
      <w:marBottom w:val="0"/>
      <w:divBdr>
        <w:top w:val="none" w:sz="0" w:space="0" w:color="auto"/>
        <w:left w:val="none" w:sz="0" w:space="0" w:color="auto"/>
        <w:bottom w:val="none" w:sz="0" w:space="0" w:color="auto"/>
        <w:right w:val="none" w:sz="0" w:space="0" w:color="auto"/>
      </w:divBdr>
    </w:div>
    <w:div w:id="275648031">
      <w:bodyDiv w:val="1"/>
      <w:marLeft w:val="0"/>
      <w:marRight w:val="0"/>
      <w:marTop w:val="0"/>
      <w:marBottom w:val="0"/>
      <w:divBdr>
        <w:top w:val="none" w:sz="0" w:space="0" w:color="auto"/>
        <w:left w:val="none" w:sz="0" w:space="0" w:color="auto"/>
        <w:bottom w:val="none" w:sz="0" w:space="0" w:color="auto"/>
        <w:right w:val="none" w:sz="0" w:space="0" w:color="auto"/>
      </w:divBdr>
      <w:divsChild>
        <w:div w:id="1067920207">
          <w:marLeft w:val="0"/>
          <w:marRight w:val="0"/>
          <w:marTop w:val="0"/>
          <w:marBottom w:val="0"/>
          <w:divBdr>
            <w:top w:val="none" w:sz="0" w:space="0" w:color="auto"/>
            <w:left w:val="none" w:sz="0" w:space="0" w:color="auto"/>
            <w:bottom w:val="none" w:sz="0" w:space="0" w:color="auto"/>
            <w:right w:val="none" w:sz="0" w:space="0" w:color="auto"/>
          </w:divBdr>
          <w:divsChild>
            <w:div w:id="1757168303">
              <w:marLeft w:val="0"/>
              <w:marRight w:val="0"/>
              <w:marTop w:val="0"/>
              <w:marBottom w:val="0"/>
              <w:divBdr>
                <w:top w:val="none" w:sz="0" w:space="0" w:color="auto"/>
                <w:left w:val="none" w:sz="0" w:space="0" w:color="auto"/>
                <w:bottom w:val="none" w:sz="0" w:space="0" w:color="auto"/>
                <w:right w:val="none" w:sz="0" w:space="0" w:color="auto"/>
              </w:divBdr>
              <w:divsChild>
                <w:div w:id="920871672">
                  <w:marLeft w:val="0"/>
                  <w:marRight w:val="0"/>
                  <w:marTop w:val="0"/>
                  <w:marBottom w:val="0"/>
                  <w:divBdr>
                    <w:top w:val="none" w:sz="0" w:space="0" w:color="auto"/>
                    <w:left w:val="none" w:sz="0" w:space="0" w:color="auto"/>
                    <w:bottom w:val="none" w:sz="0" w:space="0" w:color="auto"/>
                    <w:right w:val="none" w:sz="0" w:space="0" w:color="auto"/>
                  </w:divBdr>
                  <w:divsChild>
                    <w:div w:id="1395927121">
                      <w:marLeft w:val="0"/>
                      <w:marRight w:val="0"/>
                      <w:marTop w:val="0"/>
                      <w:marBottom w:val="0"/>
                      <w:divBdr>
                        <w:top w:val="none" w:sz="0" w:space="0" w:color="auto"/>
                        <w:left w:val="none" w:sz="0" w:space="0" w:color="auto"/>
                        <w:bottom w:val="none" w:sz="0" w:space="0" w:color="auto"/>
                        <w:right w:val="none" w:sz="0" w:space="0" w:color="auto"/>
                      </w:divBdr>
                      <w:divsChild>
                        <w:div w:id="1865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736791">
      <w:bodyDiv w:val="1"/>
      <w:marLeft w:val="0"/>
      <w:marRight w:val="0"/>
      <w:marTop w:val="0"/>
      <w:marBottom w:val="0"/>
      <w:divBdr>
        <w:top w:val="none" w:sz="0" w:space="0" w:color="auto"/>
        <w:left w:val="none" w:sz="0" w:space="0" w:color="auto"/>
        <w:bottom w:val="none" w:sz="0" w:space="0" w:color="auto"/>
        <w:right w:val="none" w:sz="0" w:space="0" w:color="auto"/>
      </w:divBdr>
      <w:divsChild>
        <w:div w:id="2056150203">
          <w:marLeft w:val="0"/>
          <w:marRight w:val="0"/>
          <w:marTop w:val="0"/>
          <w:marBottom w:val="0"/>
          <w:divBdr>
            <w:top w:val="none" w:sz="0" w:space="0" w:color="auto"/>
            <w:left w:val="none" w:sz="0" w:space="0" w:color="auto"/>
            <w:bottom w:val="none" w:sz="0" w:space="0" w:color="auto"/>
            <w:right w:val="none" w:sz="0" w:space="0" w:color="auto"/>
          </w:divBdr>
          <w:divsChild>
            <w:div w:id="1255282749">
              <w:marLeft w:val="0"/>
              <w:marRight w:val="0"/>
              <w:marTop w:val="0"/>
              <w:marBottom w:val="0"/>
              <w:divBdr>
                <w:top w:val="none" w:sz="0" w:space="0" w:color="auto"/>
                <w:left w:val="none" w:sz="0" w:space="0" w:color="auto"/>
                <w:bottom w:val="none" w:sz="0" w:space="0" w:color="auto"/>
                <w:right w:val="none" w:sz="0" w:space="0" w:color="auto"/>
              </w:divBdr>
              <w:divsChild>
                <w:div w:id="1875576844">
                  <w:marLeft w:val="0"/>
                  <w:marRight w:val="0"/>
                  <w:marTop w:val="0"/>
                  <w:marBottom w:val="0"/>
                  <w:divBdr>
                    <w:top w:val="none" w:sz="0" w:space="0" w:color="auto"/>
                    <w:left w:val="none" w:sz="0" w:space="0" w:color="auto"/>
                    <w:bottom w:val="none" w:sz="0" w:space="0" w:color="auto"/>
                    <w:right w:val="none" w:sz="0" w:space="0" w:color="auto"/>
                  </w:divBdr>
                  <w:divsChild>
                    <w:div w:id="1367683232">
                      <w:marLeft w:val="0"/>
                      <w:marRight w:val="0"/>
                      <w:marTop w:val="0"/>
                      <w:marBottom w:val="0"/>
                      <w:divBdr>
                        <w:top w:val="none" w:sz="0" w:space="0" w:color="auto"/>
                        <w:left w:val="none" w:sz="0" w:space="0" w:color="auto"/>
                        <w:bottom w:val="none" w:sz="0" w:space="0" w:color="auto"/>
                        <w:right w:val="none" w:sz="0" w:space="0" w:color="auto"/>
                      </w:divBdr>
                      <w:divsChild>
                        <w:div w:id="2505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357424">
      <w:bodyDiv w:val="1"/>
      <w:marLeft w:val="0"/>
      <w:marRight w:val="0"/>
      <w:marTop w:val="0"/>
      <w:marBottom w:val="0"/>
      <w:divBdr>
        <w:top w:val="none" w:sz="0" w:space="0" w:color="auto"/>
        <w:left w:val="none" w:sz="0" w:space="0" w:color="auto"/>
        <w:bottom w:val="none" w:sz="0" w:space="0" w:color="auto"/>
        <w:right w:val="none" w:sz="0" w:space="0" w:color="auto"/>
      </w:divBdr>
      <w:divsChild>
        <w:div w:id="141623390">
          <w:marLeft w:val="0"/>
          <w:marRight w:val="0"/>
          <w:marTop w:val="0"/>
          <w:marBottom w:val="0"/>
          <w:divBdr>
            <w:top w:val="none" w:sz="0" w:space="0" w:color="auto"/>
            <w:left w:val="none" w:sz="0" w:space="0" w:color="auto"/>
            <w:bottom w:val="none" w:sz="0" w:space="0" w:color="auto"/>
            <w:right w:val="none" w:sz="0" w:space="0" w:color="auto"/>
          </w:divBdr>
          <w:divsChild>
            <w:div w:id="1776975651">
              <w:marLeft w:val="0"/>
              <w:marRight w:val="0"/>
              <w:marTop w:val="0"/>
              <w:marBottom w:val="0"/>
              <w:divBdr>
                <w:top w:val="none" w:sz="0" w:space="0" w:color="auto"/>
                <w:left w:val="none" w:sz="0" w:space="0" w:color="auto"/>
                <w:bottom w:val="none" w:sz="0" w:space="0" w:color="auto"/>
                <w:right w:val="none" w:sz="0" w:space="0" w:color="auto"/>
              </w:divBdr>
              <w:divsChild>
                <w:div w:id="2130974097">
                  <w:marLeft w:val="0"/>
                  <w:marRight w:val="0"/>
                  <w:marTop w:val="0"/>
                  <w:marBottom w:val="0"/>
                  <w:divBdr>
                    <w:top w:val="none" w:sz="0" w:space="0" w:color="auto"/>
                    <w:left w:val="none" w:sz="0" w:space="0" w:color="auto"/>
                    <w:bottom w:val="none" w:sz="0" w:space="0" w:color="auto"/>
                    <w:right w:val="none" w:sz="0" w:space="0" w:color="auto"/>
                  </w:divBdr>
                  <w:divsChild>
                    <w:div w:id="1948267357">
                      <w:marLeft w:val="0"/>
                      <w:marRight w:val="0"/>
                      <w:marTop w:val="0"/>
                      <w:marBottom w:val="0"/>
                      <w:divBdr>
                        <w:top w:val="none" w:sz="0" w:space="0" w:color="auto"/>
                        <w:left w:val="none" w:sz="0" w:space="0" w:color="auto"/>
                        <w:bottom w:val="none" w:sz="0" w:space="0" w:color="auto"/>
                        <w:right w:val="none" w:sz="0" w:space="0" w:color="auto"/>
                      </w:divBdr>
                      <w:divsChild>
                        <w:div w:id="13429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516078">
      <w:bodyDiv w:val="1"/>
      <w:marLeft w:val="0"/>
      <w:marRight w:val="0"/>
      <w:marTop w:val="0"/>
      <w:marBottom w:val="0"/>
      <w:divBdr>
        <w:top w:val="none" w:sz="0" w:space="0" w:color="auto"/>
        <w:left w:val="none" w:sz="0" w:space="0" w:color="auto"/>
        <w:bottom w:val="none" w:sz="0" w:space="0" w:color="auto"/>
        <w:right w:val="none" w:sz="0" w:space="0" w:color="auto"/>
      </w:divBdr>
      <w:divsChild>
        <w:div w:id="1857888259">
          <w:marLeft w:val="0"/>
          <w:marRight w:val="0"/>
          <w:marTop w:val="0"/>
          <w:marBottom w:val="0"/>
          <w:divBdr>
            <w:top w:val="none" w:sz="0" w:space="0" w:color="auto"/>
            <w:left w:val="none" w:sz="0" w:space="0" w:color="auto"/>
            <w:bottom w:val="none" w:sz="0" w:space="0" w:color="auto"/>
            <w:right w:val="none" w:sz="0" w:space="0" w:color="auto"/>
          </w:divBdr>
          <w:divsChild>
            <w:div w:id="358118991">
              <w:marLeft w:val="0"/>
              <w:marRight w:val="0"/>
              <w:marTop w:val="0"/>
              <w:marBottom w:val="0"/>
              <w:divBdr>
                <w:top w:val="none" w:sz="0" w:space="0" w:color="auto"/>
                <w:left w:val="none" w:sz="0" w:space="0" w:color="auto"/>
                <w:bottom w:val="none" w:sz="0" w:space="0" w:color="auto"/>
                <w:right w:val="none" w:sz="0" w:space="0" w:color="auto"/>
              </w:divBdr>
              <w:divsChild>
                <w:div w:id="964699990">
                  <w:marLeft w:val="0"/>
                  <w:marRight w:val="0"/>
                  <w:marTop w:val="0"/>
                  <w:marBottom w:val="0"/>
                  <w:divBdr>
                    <w:top w:val="none" w:sz="0" w:space="0" w:color="auto"/>
                    <w:left w:val="none" w:sz="0" w:space="0" w:color="auto"/>
                    <w:bottom w:val="none" w:sz="0" w:space="0" w:color="auto"/>
                    <w:right w:val="none" w:sz="0" w:space="0" w:color="auto"/>
                  </w:divBdr>
                  <w:divsChild>
                    <w:div w:id="1662587063">
                      <w:marLeft w:val="0"/>
                      <w:marRight w:val="0"/>
                      <w:marTop w:val="0"/>
                      <w:marBottom w:val="0"/>
                      <w:divBdr>
                        <w:top w:val="none" w:sz="0" w:space="0" w:color="auto"/>
                        <w:left w:val="none" w:sz="0" w:space="0" w:color="auto"/>
                        <w:bottom w:val="none" w:sz="0" w:space="0" w:color="auto"/>
                        <w:right w:val="none" w:sz="0" w:space="0" w:color="auto"/>
                      </w:divBdr>
                      <w:divsChild>
                        <w:div w:id="14815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104902">
      <w:bodyDiv w:val="1"/>
      <w:marLeft w:val="0"/>
      <w:marRight w:val="0"/>
      <w:marTop w:val="0"/>
      <w:marBottom w:val="0"/>
      <w:divBdr>
        <w:top w:val="none" w:sz="0" w:space="0" w:color="auto"/>
        <w:left w:val="none" w:sz="0" w:space="0" w:color="auto"/>
        <w:bottom w:val="none" w:sz="0" w:space="0" w:color="auto"/>
        <w:right w:val="none" w:sz="0" w:space="0" w:color="auto"/>
      </w:divBdr>
    </w:div>
    <w:div w:id="504521405">
      <w:bodyDiv w:val="1"/>
      <w:marLeft w:val="0"/>
      <w:marRight w:val="0"/>
      <w:marTop w:val="0"/>
      <w:marBottom w:val="0"/>
      <w:divBdr>
        <w:top w:val="none" w:sz="0" w:space="0" w:color="auto"/>
        <w:left w:val="none" w:sz="0" w:space="0" w:color="auto"/>
        <w:bottom w:val="none" w:sz="0" w:space="0" w:color="auto"/>
        <w:right w:val="none" w:sz="0" w:space="0" w:color="auto"/>
      </w:divBdr>
      <w:divsChild>
        <w:div w:id="1511986392">
          <w:marLeft w:val="0"/>
          <w:marRight w:val="0"/>
          <w:marTop w:val="0"/>
          <w:marBottom w:val="0"/>
          <w:divBdr>
            <w:top w:val="none" w:sz="0" w:space="0" w:color="auto"/>
            <w:left w:val="none" w:sz="0" w:space="0" w:color="auto"/>
            <w:bottom w:val="none" w:sz="0" w:space="0" w:color="auto"/>
            <w:right w:val="none" w:sz="0" w:space="0" w:color="auto"/>
          </w:divBdr>
          <w:divsChild>
            <w:div w:id="1312446602">
              <w:marLeft w:val="0"/>
              <w:marRight w:val="0"/>
              <w:marTop w:val="0"/>
              <w:marBottom w:val="0"/>
              <w:divBdr>
                <w:top w:val="none" w:sz="0" w:space="0" w:color="auto"/>
                <w:left w:val="none" w:sz="0" w:space="0" w:color="auto"/>
                <w:bottom w:val="none" w:sz="0" w:space="0" w:color="auto"/>
                <w:right w:val="none" w:sz="0" w:space="0" w:color="auto"/>
              </w:divBdr>
              <w:divsChild>
                <w:div w:id="87889930">
                  <w:marLeft w:val="0"/>
                  <w:marRight w:val="0"/>
                  <w:marTop w:val="0"/>
                  <w:marBottom w:val="0"/>
                  <w:divBdr>
                    <w:top w:val="none" w:sz="0" w:space="0" w:color="auto"/>
                    <w:left w:val="none" w:sz="0" w:space="0" w:color="auto"/>
                    <w:bottom w:val="none" w:sz="0" w:space="0" w:color="auto"/>
                    <w:right w:val="none" w:sz="0" w:space="0" w:color="auto"/>
                  </w:divBdr>
                  <w:divsChild>
                    <w:div w:id="1392994682">
                      <w:marLeft w:val="0"/>
                      <w:marRight w:val="0"/>
                      <w:marTop w:val="0"/>
                      <w:marBottom w:val="0"/>
                      <w:divBdr>
                        <w:top w:val="none" w:sz="0" w:space="0" w:color="auto"/>
                        <w:left w:val="none" w:sz="0" w:space="0" w:color="auto"/>
                        <w:bottom w:val="none" w:sz="0" w:space="0" w:color="auto"/>
                        <w:right w:val="none" w:sz="0" w:space="0" w:color="auto"/>
                      </w:divBdr>
                      <w:divsChild>
                        <w:div w:id="14544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434727">
      <w:bodyDiv w:val="1"/>
      <w:marLeft w:val="0"/>
      <w:marRight w:val="0"/>
      <w:marTop w:val="0"/>
      <w:marBottom w:val="0"/>
      <w:divBdr>
        <w:top w:val="none" w:sz="0" w:space="0" w:color="auto"/>
        <w:left w:val="none" w:sz="0" w:space="0" w:color="auto"/>
        <w:bottom w:val="none" w:sz="0" w:space="0" w:color="auto"/>
        <w:right w:val="none" w:sz="0" w:space="0" w:color="auto"/>
      </w:divBdr>
    </w:div>
    <w:div w:id="891817335">
      <w:bodyDiv w:val="1"/>
      <w:marLeft w:val="0"/>
      <w:marRight w:val="0"/>
      <w:marTop w:val="0"/>
      <w:marBottom w:val="0"/>
      <w:divBdr>
        <w:top w:val="none" w:sz="0" w:space="0" w:color="auto"/>
        <w:left w:val="none" w:sz="0" w:space="0" w:color="auto"/>
        <w:bottom w:val="none" w:sz="0" w:space="0" w:color="auto"/>
        <w:right w:val="none" w:sz="0" w:space="0" w:color="auto"/>
      </w:divBdr>
    </w:div>
    <w:div w:id="1279141427">
      <w:bodyDiv w:val="1"/>
      <w:marLeft w:val="0"/>
      <w:marRight w:val="0"/>
      <w:marTop w:val="0"/>
      <w:marBottom w:val="0"/>
      <w:divBdr>
        <w:top w:val="none" w:sz="0" w:space="0" w:color="auto"/>
        <w:left w:val="none" w:sz="0" w:space="0" w:color="auto"/>
        <w:bottom w:val="none" w:sz="0" w:space="0" w:color="auto"/>
        <w:right w:val="none" w:sz="0" w:space="0" w:color="auto"/>
      </w:divBdr>
      <w:divsChild>
        <w:div w:id="1961374112">
          <w:marLeft w:val="0"/>
          <w:marRight w:val="0"/>
          <w:marTop w:val="0"/>
          <w:marBottom w:val="0"/>
          <w:divBdr>
            <w:top w:val="none" w:sz="0" w:space="0" w:color="auto"/>
            <w:left w:val="none" w:sz="0" w:space="0" w:color="auto"/>
            <w:bottom w:val="none" w:sz="0" w:space="0" w:color="auto"/>
            <w:right w:val="none" w:sz="0" w:space="0" w:color="auto"/>
          </w:divBdr>
          <w:divsChild>
            <w:div w:id="1184317587">
              <w:marLeft w:val="0"/>
              <w:marRight w:val="0"/>
              <w:marTop w:val="0"/>
              <w:marBottom w:val="0"/>
              <w:divBdr>
                <w:top w:val="none" w:sz="0" w:space="0" w:color="auto"/>
                <w:left w:val="none" w:sz="0" w:space="0" w:color="auto"/>
                <w:bottom w:val="none" w:sz="0" w:space="0" w:color="auto"/>
                <w:right w:val="none" w:sz="0" w:space="0" w:color="auto"/>
              </w:divBdr>
              <w:divsChild>
                <w:div w:id="1757940772">
                  <w:marLeft w:val="0"/>
                  <w:marRight w:val="0"/>
                  <w:marTop w:val="0"/>
                  <w:marBottom w:val="0"/>
                  <w:divBdr>
                    <w:top w:val="none" w:sz="0" w:space="0" w:color="auto"/>
                    <w:left w:val="none" w:sz="0" w:space="0" w:color="auto"/>
                    <w:bottom w:val="none" w:sz="0" w:space="0" w:color="auto"/>
                    <w:right w:val="none" w:sz="0" w:space="0" w:color="auto"/>
                  </w:divBdr>
                  <w:divsChild>
                    <w:div w:id="1320745">
                      <w:marLeft w:val="0"/>
                      <w:marRight w:val="0"/>
                      <w:marTop w:val="0"/>
                      <w:marBottom w:val="0"/>
                      <w:divBdr>
                        <w:top w:val="none" w:sz="0" w:space="0" w:color="auto"/>
                        <w:left w:val="none" w:sz="0" w:space="0" w:color="auto"/>
                        <w:bottom w:val="none" w:sz="0" w:space="0" w:color="auto"/>
                        <w:right w:val="none" w:sz="0" w:space="0" w:color="auto"/>
                      </w:divBdr>
                      <w:divsChild>
                        <w:div w:id="11002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990244">
      <w:bodyDiv w:val="1"/>
      <w:marLeft w:val="0"/>
      <w:marRight w:val="0"/>
      <w:marTop w:val="0"/>
      <w:marBottom w:val="0"/>
      <w:divBdr>
        <w:top w:val="none" w:sz="0" w:space="0" w:color="auto"/>
        <w:left w:val="none" w:sz="0" w:space="0" w:color="auto"/>
        <w:bottom w:val="none" w:sz="0" w:space="0" w:color="auto"/>
        <w:right w:val="none" w:sz="0" w:space="0" w:color="auto"/>
      </w:divBdr>
      <w:divsChild>
        <w:div w:id="1333214297">
          <w:marLeft w:val="0"/>
          <w:marRight w:val="0"/>
          <w:marTop w:val="0"/>
          <w:marBottom w:val="0"/>
          <w:divBdr>
            <w:top w:val="none" w:sz="0" w:space="0" w:color="auto"/>
            <w:left w:val="none" w:sz="0" w:space="0" w:color="auto"/>
            <w:bottom w:val="none" w:sz="0" w:space="0" w:color="auto"/>
            <w:right w:val="none" w:sz="0" w:space="0" w:color="auto"/>
          </w:divBdr>
          <w:divsChild>
            <w:div w:id="1070738594">
              <w:marLeft w:val="0"/>
              <w:marRight w:val="0"/>
              <w:marTop w:val="0"/>
              <w:marBottom w:val="0"/>
              <w:divBdr>
                <w:top w:val="none" w:sz="0" w:space="0" w:color="auto"/>
                <w:left w:val="none" w:sz="0" w:space="0" w:color="auto"/>
                <w:bottom w:val="none" w:sz="0" w:space="0" w:color="auto"/>
                <w:right w:val="none" w:sz="0" w:space="0" w:color="auto"/>
              </w:divBdr>
              <w:divsChild>
                <w:div w:id="757823394">
                  <w:marLeft w:val="0"/>
                  <w:marRight w:val="0"/>
                  <w:marTop w:val="0"/>
                  <w:marBottom w:val="0"/>
                  <w:divBdr>
                    <w:top w:val="none" w:sz="0" w:space="0" w:color="auto"/>
                    <w:left w:val="none" w:sz="0" w:space="0" w:color="auto"/>
                    <w:bottom w:val="none" w:sz="0" w:space="0" w:color="auto"/>
                    <w:right w:val="none" w:sz="0" w:space="0" w:color="auto"/>
                  </w:divBdr>
                  <w:divsChild>
                    <w:div w:id="98571683">
                      <w:marLeft w:val="0"/>
                      <w:marRight w:val="0"/>
                      <w:marTop w:val="0"/>
                      <w:marBottom w:val="0"/>
                      <w:divBdr>
                        <w:top w:val="none" w:sz="0" w:space="0" w:color="auto"/>
                        <w:left w:val="none" w:sz="0" w:space="0" w:color="auto"/>
                        <w:bottom w:val="none" w:sz="0" w:space="0" w:color="auto"/>
                        <w:right w:val="none" w:sz="0" w:space="0" w:color="auto"/>
                      </w:divBdr>
                      <w:divsChild>
                        <w:div w:id="7108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16835">
      <w:bodyDiv w:val="1"/>
      <w:marLeft w:val="0"/>
      <w:marRight w:val="0"/>
      <w:marTop w:val="0"/>
      <w:marBottom w:val="0"/>
      <w:divBdr>
        <w:top w:val="none" w:sz="0" w:space="0" w:color="auto"/>
        <w:left w:val="none" w:sz="0" w:space="0" w:color="auto"/>
        <w:bottom w:val="none" w:sz="0" w:space="0" w:color="auto"/>
        <w:right w:val="none" w:sz="0" w:space="0" w:color="auto"/>
      </w:divBdr>
      <w:divsChild>
        <w:div w:id="132410609">
          <w:marLeft w:val="0"/>
          <w:marRight w:val="0"/>
          <w:marTop w:val="0"/>
          <w:marBottom w:val="0"/>
          <w:divBdr>
            <w:top w:val="none" w:sz="0" w:space="0" w:color="auto"/>
            <w:left w:val="none" w:sz="0" w:space="0" w:color="auto"/>
            <w:bottom w:val="none" w:sz="0" w:space="0" w:color="auto"/>
            <w:right w:val="none" w:sz="0" w:space="0" w:color="auto"/>
          </w:divBdr>
        </w:div>
      </w:divsChild>
    </w:div>
    <w:div w:id="1672828046">
      <w:bodyDiv w:val="1"/>
      <w:marLeft w:val="0"/>
      <w:marRight w:val="0"/>
      <w:marTop w:val="0"/>
      <w:marBottom w:val="0"/>
      <w:divBdr>
        <w:top w:val="none" w:sz="0" w:space="0" w:color="auto"/>
        <w:left w:val="none" w:sz="0" w:space="0" w:color="auto"/>
        <w:bottom w:val="none" w:sz="0" w:space="0" w:color="auto"/>
        <w:right w:val="none" w:sz="0" w:space="0" w:color="auto"/>
      </w:divBdr>
    </w:div>
    <w:div w:id="2134442696">
      <w:bodyDiv w:val="1"/>
      <w:marLeft w:val="0"/>
      <w:marRight w:val="0"/>
      <w:marTop w:val="0"/>
      <w:marBottom w:val="0"/>
      <w:divBdr>
        <w:top w:val="none" w:sz="0" w:space="0" w:color="auto"/>
        <w:left w:val="none" w:sz="0" w:space="0" w:color="auto"/>
        <w:bottom w:val="none" w:sz="0" w:space="0" w:color="auto"/>
        <w:right w:val="none" w:sz="0" w:space="0" w:color="auto"/>
      </w:divBdr>
    </w:div>
    <w:div w:id="213798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ja/vs/commun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onlinegdb.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5B330-B24F-4DED-9C93-A5D0DC94F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593</Words>
  <Characters>3385</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2024-02-19T13:00:00Z</dcterms:created>
  <dcterms:modified xsi:type="dcterms:W3CDTF">2024-04-14T14:47:00Z</dcterms:modified>
</cp:coreProperties>
</file>